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A1A" w:rsidRPr="00EB0A1A" w:rsidRDefault="00CF7C19" w:rsidP="00FD41DC">
      <w:pPr>
        <w:spacing w:after="0" w:line="240" w:lineRule="auto"/>
        <w:rPr>
          <w:rFonts w:ascii="Arial Narrow" w:hAnsi="Arial Narrow"/>
          <w:sz w:val="24"/>
          <w:szCs w:val="24"/>
          <w:u w:val="single"/>
        </w:rPr>
      </w:pPr>
      <w:proofErr w:type="spellStart"/>
      <w:proofErr w:type="gramStart"/>
      <w:r>
        <w:rPr>
          <w:rFonts w:ascii="Arial Narrow" w:hAnsi="Arial Narrow"/>
          <w:sz w:val="24"/>
          <w:szCs w:val="24"/>
        </w:rPr>
        <w:t>c</w:t>
      </w:r>
      <w:r w:rsidR="00117488" w:rsidRPr="006038AC">
        <w:rPr>
          <w:rFonts w:ascii="Arial Narrow" w:hAnsi="Arial Narrow"/>
          <w:sz w:val="24"/>
          <w:szCs w:val="24"/>
        </w:rPr>
        <w:t>Facilitador</w:t>
      </w:r>
      <w:r w:rsidR="009E162B">
        <w:rPr>
          <w:rFonts w:ascii="Arial Narrow" w:hAnsi="Arial Narrow"/>
          <w:sz w:val="24"/>
          <w:szCs w:val="24"/>
        </w:rPr>
        <w:t>a</w:t>
      </w:r>
      <w:proofErr w:type="spellEnd"/>
      <w:proofErr w:type="gramEnd"/>
      <w:r w:rsidR="00117488" w:rsidRPr="006038AC">
        <w:rPr>
          <w:rFonts w:ascii="Arial Narrow" w:hAnsi="Arial Narrow"/>
          <w:sz w:val="24"/>
          <w:szCs w:val="24"/>
        </w:rPr>
        <w:t xml:space="preserve">: </w:t>
      </w:r>
      <w:r w:rsidR="00EB0A1A" w:rsidRPr="00EB0A1A">
        <w:rPr>
          <w:rFonts w:ascii="Arial Narrow" w:hAnsi="Arial Narrow"/>
          <w:sz w:val="24"/>
          <w:szCs w:val="24"/>
          <w:u w:val="single"/>
        </w:rPr>
        <w:t>Prof. Amarilis Alvarado de Araya</w:t>
      </w:r>
      <w:r w:rsidR="00EB0A1A">
        <w:rPr>
          <w:rFonts w:ascii="Arial Narrow" w:hAnsi="Arial Narrow"/>
          <w:sz w:val="24"/>
          <w:szCs w:val="24"/>
        </w:rPr>
        <w:t xml:space="preserve">         </w:t>
      </w:r>
      <w:r w:rsidR="00117488" w:rsidRPr="006038AC">
        <w:rPr>
          <w:rFonts w:ascii="Arial Narrow" w:hAnsi="Arial Narrow"/>
          <w:sz w:val="24"/>
          <w:szCs w:val="24"/>
        </w:rPr>
        <w:t xml:space="preserve"> </w:t>
      </w:r>
      <w:r w:rsidR="00EB0A1A">
        <w:rPr>
          <w:rFonts w:ascii="Arial Narrow" w:hAnsi="Arial Narrow"/>
          <w:sz w:val="24"/>
          <w:szCs w:val="24"/>
        </w:rPr>
        <w:t xml:space="preserve">        </w:t>
      </w:r>
      <w:r w:rsidR="00117488" w:rsidRPr="006038AC">
        <w:rPr>
          <w:rFonts w:ascii="Arial Narrow" w:hAnsi="Arial Narrow"/>
          <w:sz w:val="24"/>
          <w:szCs w:val="24"/>
        </w:rPr>
        <w:t>Asignatura:</w:t>
      </w:r>
      <w:r w:rsidR="009E162B">
        <w:rPr>
          <w:rFonts w:ascii="Arial Narrow" w:hAnsi="Arial Narrow"/>
          <w:sz w:val="24"/>
          <w:szCs w:val="24"/>
        </w:rPr>
        <w:t xml:space="preserve"> </w:t>
      </w:r>
      <w:r w:rsidR="00EB0A1A" w:rsidRPr="00EB0A1A">
        <w:rPr>
          <w:rFonts w:ascii="Arial Narrow" w:hAnsi="Arial Narrow"/>
          <w:sz w:val="24"/>
          <w:szCs w:val="24"/>
          <w:u w:val="single"/>
        </w:rPr>
        <w:t>Sistemas Operativos I</w:t>
      </w:r>
    </w:p>
    <w:p w:rsidR="00117488" w:rsidRDefault="00117488" w:rsidP="00117488">
      <w:pPr>
        <w:spacing w:after="0"/>
        <w:rPr>
          <w:rFonts w:ascii="Arial Narrow" w:hAnsi="Arial Narrow"/>
          <w:sz w:val="24"/>
          <w:szCs w:val="24"/>
        </w:rPr>
      </w:pPr>
      <w:r w:rsidRPr="006038AC">
        <w:rPr>
          <w:rFonts w:ascii="Arial Narrow" w:hAnsi="Arial Narrow"/>
          <w:sz w:val="24"/>
          <w:szCs w:val="24"/>
        </w:rPr>
        <w:t xml:space="preserve">Estudiante: _________________________________ </w:t>
      </w:r>
      <w:r w:rsidR="00EB0A1A">
        <w:rPr>
          <w:rFonts w:ascii="Arial Narrow" w:hAnsi="Arial Narrow"/>
          <w:sz w:val="24"/>
          <w:szCs w:val="24"/>
        </w:rPr>
        <w:t xml:space="preserve">     </w:t>
      </w:r>
      <w:r w:rsidRPr="006038AC">
        <w:rPr>
          <w:rFonts w:ascii="Arial Narrow" w:hAnsi="Arial Narrow"/>
          <w:sz w:val="24"/>
          <w:szCs w:val="24"/>
        </w:rPr>
        <w:t xml:space="preserve">Fecha: _______________ </w:t>
      </w:r>
      <w:r w:rsidR="00EB0A1A">
        <w:rPr>
          <w:rFonts w:ascii="Arial Narrow" w:hAnsi="Arial Narrow"/>
          <w:sz w:val="24"/>
          <w:szCs w:val="24"/>
        </w:rPr>
        <w:t xml:space="preserve">      </w:t>
      </w:r>
      <w:r w:rsidRPr="006038AC">
        <w:rPr>
          <w:rFonts w:ascii="Arial Narrow" w:hAnsi="Arial Narrow"/>
          <w:sz w:val="24"/>
          <w:szCs w:val="24"/>
        </w:rPr>
        <w:t xml:space="preserve">Grupo: </w:t>
      </w:r>
      <w:r w:rsidR="008E406F" w:rsidRPr="008E406F">
        <w:rPr>
          <w:rFonts w:ascii="Arial Narrow" w:hAnsi="Arial Narrow"/>
          <w:sz w:val="24"/>
          <w:szCs w:val="24"/>
        </w:rPr>
        <w:t>______</w:t>
      </w:r>
      <w:r w:rsidR="008E406F">
        <w:rPr>
          <w:rFonts w:ascii="Arial Narrow" w:hAnsi="Arial Narrow"/>
          <w:sz w:val="24"/>
          <w:szCs w:val="24"/>
        </w:rPr>
        <w:t>___</w:t>
      </w:r>
    </w:p>
    <w:p w:rsidR="00EB0A1A" w:rsidRPr="006038AC" w:rsidRDefault="00EB0A1A" w:rsidP="00117488">
      <w:pPr>
        <w:spacing w:after="0"/>
        <w:rPr>
          <w:rFonts w:ascii="Arial Narrow" w:hAnsi="Arial Narrow"/>
          <w:sz w:val="24"/>
          <w:szCs w:val="24"/>
        </w:rPr>
      </w:pPr>
      <w:r w:rsidRPr="006038AC">
        <w:rPr>
          <w:rFonts w:ascii="Arial Narrow" w:hAnsi="Arial Narrow"/>
          <w:sz w:val="24"/>
          <w:szCs w:val="24"/>
        </w:rPr>
        <w:t>Estudiante: _________________________________</w:t>
      </w:r>
    </w:p>
    <w:p w:rsidR="00117488" w:rsidRDefault="003273CC" w:rsidP="00EB0A1A">
      <w:pPr>
        <w:pStyle w:val="Encabezado"/>
        <w:tabs>
          <w:tab w:val="clear" w:pos="4419"/>
          <w:tab w:val="clear" w:pos="8838"/>
        </w:tabs>
        <w:spacing w:line="259" w:lineRule="auto"/>
        <w:rPr>
          <w:rFonts w:ascii="Arial Narrow" w:hAnsi="Arial Narrow"/>
          <w:sz w:val="24"/>
          <w:szCs w:val="24"/>
        </w:rPr>
      </w:pPr>
      <w:r>
        <w:pict>
          <v:rect id="_x0000_i1025" style="width:0;height:1.5pt" o:hralign="center" o:hrstd="t" o:hr="t" fillcolor="#a0a0a0" stroked="f"/>
        </w:pict>
      </w:r>
    </w:p>
    <w:p w:rsidR="003574E8" w:rsidRPr="006038AC" w:rsidRDefault="003574E8" w:rsidP="00D77758">
      <w:pPr>
        <w:spacing w:after="0"/>
        <w:rPr>
          <w:rFonts w:ascii="Arial Narrow" w:hAnsi="Arial Narrow"/>
          <w:sz w:val="24"/>
          <w:szCs w:val="24"/>
        </w:rPr>
      </w:pPr>
    </w:p>
    <w:p w:rsidR="00CA2E3A" w:rsidRPr="00DF654D" w:rsidRDefault="00CD6F40" w:rsidP="00EB0A1A">
      <w:pPr>
        <w:pStyle w:val="Prrafodelista"/>
        <w:numPr>
          <w:ilvl w:val="0"/>
          <w:numId w:val="2"/>
        </w:numPr>
        <w:spacing w:after="0"/>
        <w:jc w:val="both"/>
        <w:rPr>
          <w:rFonts w:ascii="Arial Narrow" w:hAnsi="Arial Narrow"/>
          <w:sz w:val="20"/>
          <w:szCs w:val="20"/>
        </w:rPr>
      </w:pPr>
      <w:r>
        <w:rPr>
          <w:rFonts w:ascii="Arial Narrow" w:hAnsi="Arial Narrow"/>
          <w:b/>
          <w:sz w:val="24"/>
          <w:szCs w:val="24"/>
        </w:rPr>
        <w:t>TÍTULO</w:t>
      </w:r>
      <w:r w:rsidRPr="006038AC">
        <w:rPr>
          <w:rFonts w:ascii="Arial Narrow" w:hAnsi="Arial Narrow"/>
          <w:sz w:val="24"/>
          <w:szCs w:val="24"/>
        </w:rPr>
        <w:t xml:space="preserve"> </w:t>
      </w:r>
      <w:r w:rsidR="006A6021" w:rsidRPr="006A6021">
        <w:rPr>
          <w:rFonts w:ascii="Arial Narrow" w:hAnsi="Arial Narrow"/>
          <w:b/>
          <w:sz w:val="24"/>
          <w:szCs w:val="24"/>
        </w:rPr>
        <w:t>DE LA EXPE</w:t>
      </w:r>
      <w:r>
        <w:rPr>
          <w:rFonts w:ascii="Arial Narrow" w:hAnsi="Arial Narrow"/>
          <w:b/>
          <w:sz w:val="24"/>
          <w:szCs w:val="24"/>
        </w:rPr>
        <w:t>RIENCIA</w:t>
      </w:r>
      <w:r w:rsidR="00DF654D">
        <w:rPr>
          <w:rFonts w:ascii="Arial Narrow" w:hAnsi="Arial Narrow"/>
          <w:sz w:val="24"/>
          <w:szCs w:val="24"/>
        </w:rPr>
        <w:t xml:space="preserve">: </w:t>
      </w:r>
      <w:r w:rsidR="009550C8">
        <w:rPr>
          <w:rFonts w:ascii="Arial Narrow" w:hAnsi="Arial Narrow"/>
          <w:sz w:val="24"/>
          <w:szCs w:val="24"/>
          <w:u w:val="single"/>
        </w:rPr>
        <w:t>C</w:t>
      </w:r>
      <w:r w:rsidR="003620D1">
        <w:rPr>
          <w:rFonts w:ascii="Arial Narrow" w:hAnsi="Arial Narrow"/>
          <w:sz w:val="24"/>
          <w:szCs w:val="24"/>
          <w:u w:val="single"/>
        </w:rPr>
        <w:t>OMANDOS BÁSICOS DE LINUX-PARTE 2</w:t>
      </w:r>
      <w:r w:rsidR="009550C8">
        <w:rPr>
          <w:rFonts w:ascii="Arial Narrow" w:hAnsi="Arial Narrow"/>
          <w:sz w:val="24"/>
          <w:szCs w:val="24"/>
          <w:u w:val="single"/>
        </w:rPr>
        <w:t>.</w:t>
      </w:r>
    </w:p>
    <w:p w:rsidR="00712313" w:rsidRDefault="00712313" w:rsidP="00117488">
      <w:pPr>
        <w:pStyle w:val="Prrafodelista"/>
        <w:spacing w:after="0"/>
        <w:ind w:left="360"/>
        <w:jc w:val="both"/>
        <w:rPr>
          <w:rFonts w:ascii="Arial Narrow" w:hAnsi="Arial Narrow"/>
          <w:i/>
          <w:sz w:val="20"/>
          <w:szCs w:val="24"/>
        </w:rPr>
      </w:pPr>
    </w:p>
    <w:p w:rsidR="00CA2E3A" w:rsidRPr="006A6021" w:rsidRDefault="00D35572" w:rsidP="00D77758">
      <w:pPr>
        <w:pStyle w:val="Prrafodelista"/>
        <w:numPr>
          <w:ilvl w:val="0"/>
          <w:numId w:val="2"/>
        </w:numPr>
        <w:spacing w:after="0"/>
        <w:jc w:val="both"/>
        <w:rPr>
          <w:rFonts w:ascii="Arial Narrow" w:hAnsi="Arial Narrow"/>
          <w:b/>
          <w:sz w:val="24"/>
          <w:szCs w:val="24"/>
        </w:rPr>
      </w:pPr>
      <w:r>
        <w:rPr>
          <w:rFonts w:ascii="Arial Narrow" w:hAnsi="Arial Narrow"/>
          <w:b/>
          <w:sz w:val="24"/>
          <w:szCs w:val="24"/>
        </w:rPr>
        <w:t>TEMAS:</w:t>
      </w:r>
    </w:p>
    <w:p w:rsidR="00036FBC" w:rsidRDefault="009550C8" w:rsidP="00EB0A1A">
      <w:pPr>
        <w:pStyle w:val="Prrafodelista"/>
        <w:numPr>
          <w:ilvl w:val="0"/>
          <w:numId w:val="4"/>
        </w:numPr>
        <w:spacing w:after="0"/>
        <w:jc w:val="both"/>
        <w:rPr>
          <w:rFonts w:ascii="Arial Narrow" w:hAnsi="Arial Narrow"/>
          <w:sz w:val="20"/>
          <w:szCs w:val="24"/>
        </w:rPr>
      </w:pPr>
      <w:r>
        <w:rPr>
          <w:rFonts w:ascii="Arial Narrow" w:hAnsi="Arial Narrow"/>
          <w:sz w:val="20"/>
          <w:szCs w:val="24"/>
        </w:rPr>
        <w:t>Comandos de Linux.</w:t>
      </w:r>
    </w:p>
    <w:p w:rsidR="00117488" w:rsidRDefault="00117488" w:rsidP="00117488">
      <w:pPr>
        <w:spacing w:after="0"/>
        <w:ind w:left="360"/>
        <w:jc w:val="both"/>
        <w:rPr>
          <w:rFonts w:ascii="Arial Narrow" w:hAnsi="Arial Narrow"/>
          <w:sz w:val="24"/>
          <w:szCs w:val="24"/>
        </w:rPr>
      </w:pPr>
    </w:p>
    <w:p w:rsidR="00CA2E3A" w:rsidRPr="006A6021" w:rsidRDefault="006A6021" w:rsidP="00D77758">
      <w:pPr>
        <w:pStyle w:val="Prrafodelista"/>
        <w:numPr>
          <w:ilvl w:val="0"/>
          <w:numId w:val="2"/>
        </w:numPr>
        <w:spacing w:after="0"/>
        <w:jc w:val="both"/>
        <w:rPr>
          <w:rFonts w:ascii="Arial Narrow" w:hAnsi="Arial Narrow"/>
          <w:b/>
          <w:sz w:val="24"/>
          <w:szCs w:val="24"/>
        </w:rPr>
      </w:pPr>
      <w:r w:rsidRPr="006A6021">
        <w:rPr>
          <w:rFonts w:ascii="Arial Narrow" w:hAnsi="Arial Narrow"/>
          <w:b/>
          <w:sz w:val="24"/>
          <w:szCs w:val="24"/>
        </w:rPr>
        <w:t>OBJETIVO(S):</w:t>
      </w:r>
    </w:p>
    <w:p w:rsidR="007A2218" w:rsidRPr="007A2218" w:rsidRDefault="007A2218" w:rsidP="007A2218">
      <w:pPr>
        <w:numPr>
          <w:ilvl w:val="0"/>
          <w:numId w:val="30"/>
        </w:numPr>
        <w:tabs>
          <w:tab w:val="left" w:pos="720"/>
        </w:tabs>
        <w:suppressAutoHyphens/>
        <w:spacing w:after="0" w:line="240" w:lineRule="auto"/>
        <w:ind w:left="993"/>
        <w:jc w:val="both"/>
        <w:rPr>
          <w:rFonts w:ascii="Arial Narrow" w:hAnsi="Arial Narrow"/>
        </w:rPr>
      </w:pPr>
      <w:r w:rsidRPr="007A2218">
        <w:rPr>
          <w:rFonts w:ascii="Arial Narrow" w:hAnsi="Arial Narrow"/>
        </w:rPr>
        <w:t>Familiarización con el sistema LINUX como usuario, aprendiendo el uso de los comandos más usuales.</w:t>
      </w:r>
    </w:p>
    <w:p w:rsidR="007A2218" w:rsidRPr="007A2218" w:rsidRDefault="007A2218" w:rsidP="007A2218">
      <w:pPr>
        <w:numPr>
          <w:ilvl w:val="0"/>
          <w:numId w:val="30"/>
        </w:numPr>
        <w:tabs>
          <w:tab w:val="left" w:pos="720"/>
        </w:tabs>
        <w:suppressAutoHyphens/>
        <w:spacing w:after="0" w:line="240" w:lineRule="auto"/>
        <w:ind w:left="993"/>
        <w:jc w:val="both"/>
        <w:rPr>
          <w:rFonts w:ascii="Arial Narrow" w:hAnsi="Arial Narrow"/>
        </w:rPr>
      </w:pPr>
      <w:r w:rsidRPr="007A2218">
        <w:rPr>
          <w:rFonts w:ascii="Arial Narrow" w:hAnsi="Arial Narrow"/>
        </w:rPr>
        <w:t xml:space="preserve">Manejar órdenes básicas para mostrar información por la pantalla, usuarios, gestionar directorios y archivos. </w:t>
      </w:r>
    </w:p>
    <w:p w:rsidR="007A2218" w:rsidRPr="007A2218" w:rsidRDefault="007A2218" w:rsidP="007A2218">
      <w:pPr>
        <w:numPr>
          <w:ilvl w:val="0"/>
          <w:numId w:val="30"/>
        </w:numPr>
        <w:tabs>
          <w:tab w:val="left" w:pos="720"/>
        </w:tabs>
        <w:suppressAutoHyphens/>
        <w:spacing w:after="0" w:line="240" w:lineRule="auto"/>
        <w:ind w:left="993"/>
        <w:jc w:val="both"/>
        <w:rPr>
          <w:rFonts w:ascii="Arial Narrow" w:hAnsi="Arial Narrow"/>
          <w:szCs w:val="20"/>
        </w:rPr>
      </w:pPr>
      <w:r w:rsidRPr="007A2218">
        <w:rPr>
          <w:rFonts w:ascii="Arial Narrow" w:hAnsi="Arial Narrow"/>
          <w:szCs w:val="20"/>
        </w:rPr>
        <w:t>Aprender a desplazarse por el sistema de archivos.</w:t>
      </w:r>
    </w:p>
    <w:p w:rsidR="00C569B9" w:rsidRPr="006A6021" w:rsidRDefault="00C569B9" w:rsidP="006A6021">
      <w:pPr>
        <w:pStyle w:val="Prrafodelista"/>
        <w:spacing w:after="0"/>
        <w:ind w:left="360"/>
        <w:jc w:val="both"/>
        <w:rPr>
          <w:rFonts w:ascii="Arial Narrow" w:hAnsi="Arial Narrow"/>
          <w:i/>
          <w:sz w:val="20"/>
          <w:szCs w:val="24"/>
        </w:rPr>
      </w:pPr>
    </w:p>
    <w:p w:rsidR="00036FBC" w:rsidRPr="006A6021" w:rsidRDefault="006A6021" w:rsidP="00D77758">
      <w:pPr>
        <w:pStyle w:val="Prrafodelista"/>
        <w:numPr>
          <w:ilvl w:val="0"/>
          <w:numId w:val="2"/>
        </w:numPr>
        <w:spacing w:after="0"/>
        <w:jc w:val="both"/>
        <w:rPr>
          <w:rFonts w:ascii="Arial Narrow" w:hAnsi="Arial Narrow"/>
          <w:b/>
          <w:sz w:val="24"/>
          <w:szCs w:val="24"/>
        </w:rPr>
      </w:pPr>
      <w:r w:rsidRPr="006A6021">
        <w:rPr>
          <w:rFonts w:ascii="Arial Narrow" w:hAnsi="Arial Narrow"/>
          <w:b/>
          <w:sz w:val="24"/>
          <w:szCs w:val="24"/>
        </w:rPr>
        <w:t>RECURSOS:</w:t>
      </w:r>
    </w:p>
    <w:p w:rsidR="00EB0A1A" w:rsidRPr="00EB0A1A" w:rsidRDefault="00EB0A1A" w:rsidP="00EB0A1A">
      <w:pPr>
        <w:numPr>
          <w:ilvl w:val="0"/>
          <w:numId w:val="8"/>
        </w:numPr>
        <w:spacing w:after="0" w:line="240" w:lineRule="auto"/>
        <w:ind w:left="1080"/>
        <w:jc w:val="both"/>
        <w:rPr>
          <w:rFonts w:ascii="Arial Narrow" w:eastAsia="Times New Roman" w:hAnsi="Arial Narrow" w:cs="Arial"/>
          <w:bCs/>
          <w:color w:val="222222"/>
          <w:sz w:val="20"/>
          <w:szCs w:val="20"/>
          <w:lang w:eastAsia="es-PA"/>
        </w:rPr>
      </w:pPr>
      <w:r w:rsidRPr="00EB0A1A">
        <w:rPr>
          <w:rFonts w:ascii="Arial Narrow" w:eastAsia="Times New Roman" w:hAnsi="Arial Narrow" w:cs="Arial"/>
          <w:bCs/>
          <w:color w:val="222222"/>
          <w:sz w:val="20"/>
          <w:szCs w:val="20"/>
          <w:lang w:eastAsia="es-PA"/>
        </w:rPr>
        <w:t>Un computador personal.</w:t>
      </w:r>
    </w:p>
    <w:p w:rsidR="00EB0A1A" w:rsidRPr="00EB0A1A" w:rsidRDefault="009550C8" w:rsidP="00EB0A1A">
      <w:pPr>
        <w:numPr>
          <w:ilvl w:val="0"/>
          <w:numId w:val="8"/>
        </w:numPr>
        <w:spacing w:after="0" w:line="240" w:lineRule="auto"/>
        <w:ind w:left="1080"/>
        <w:jc w:val="both"/>
        <w:rPr>
          <w:rFonts w:ascii="Arial Narrow" w:eastAsia="Times New Roman" w:hAnsi="Arial Narrow" w:cs="Arial"/>
          <w:bCs/>
          <w:color w:val="222222"/>
          <w:sz w:val="20"/>
          <w:szCs w:val="20"/>
          <w:lang w:eastAsia="es-PA"/>
        </w:rPr>
      </w:pPr>
      <w:r>
        <w:rPr>
          <w:rFonts w:ascii="Arial Narrow" w:eastAsia="Times New Roman" w:hAnsi="Arial Narrow" w:cs="Arial"/>
          <w:bCs/>
          <w:color w:val="222222"/>
          <w:sz w:val="20"/>
          <w:szCs w:val="20"/>
          <w:lang w:eastAsia="es-PA"/>
        </w:rPr>
        <w:t xml:space="preserve">SO Linux </w:t>
      </w:r>
      <w:proofErr w:type="spellStart"/>
      <w:r>
        <w:rPr>
          <w:rFonts w:ascii="Arial Narrow" w:eastAsia="Times New Roman" w:hAnsi="Arial Narrow" w:cs="Arial"/>
          <w:bCs/>
          <w:color w:val="222222"/>
          <w:sz w:val="20"/>
          <w:szCs w:val="20"/>
          <w:lang w:eastAsia="es-PA"/>
        </w:rPr>
        <w:t>Fedora</w:t>
      </w:r>
      <w:proofErr w:type="spellEnd"/>
      <w:r w:rsidR="00EB0A1A" w:rsidRPr="00EB0A1A">
        <w:rPr>
          <w:rFonts w:ascii="Arial Narrow" w:eastAsia="Times New Roman" w:hAnsi="Arial Narrow" w:cs="Arial"/>
          <w:bCs/>
          <w:color w:val="222222"/>
          <w:sz w:val="20"/>
          <w:szCs w:val="20"/>
          <w:lang w:eastAsia="es-PA"/>
        </w:rPr>
        <w:t>.</w:t>
      </w:r>
    </w:p>
    <w:p w:rsidR="00EB0A1A" w:rsidRDefault="009550C8" w:rsidP="00EB0A1A">
      <w:pPr>
        <w:numPr>
          <w:ilvl w:val="0"/>
          <w:numId w:val="8"/>
        </w:numPr>
        <w:spacing w:after="0" w:line="240" w:lineRule="auto"/>
        <w:ind w:left="1080"/>
        <w:jc w:val="both"/>
        <w:rPr>
          <w:rFonts w:ascii="Arial Narrow" w:eastAsia="Times New Roman" w:hAnsi="Arial Narrow" w:cs="Arial"/>
          <w:bCs/>
          <w:color w:val="222222"/>
          <w:sz w:val="20"/>
          <w:szCs w:val="20"/>
          <w:lang w:eastAsia="es-PA"/>
        </w:rPr>
      </w:pPr>
      <w:r>
        <w:rPr>
          <w:rFonts w:ascii="Arial Narrow" w:eastAsia="Times New Roman" w:hAnsi="Arial Narrow" w:cs="Arial"/>
          <w:bCs/>
          <w:color w:val="222222"/>
          <w:sz w:val="20"/>
          <w:szCs w:val="20"/>
          <w:lang w:eastAsia="es-PA"/>
        </w:rPr>
        <w:t>Guía del laboratorio</w:t>
      </w:r>
      <w:r w:rsidR="00EB0A1A" w:rsidRPr="00EB0A1A">
        <w:rPr>
          <w:rFonts w:ascii="Arial Narrow" w:eastAsia="Times New Roman" w:hAnsi="Arial Narrow" w:cs="Arial"/>
          <w:bCs/>
          <w:color w:val="222222"/>
          <w:sz w:val="20"/>
          <w:szCs w:val="20"/>
          <w:lang w:eastAsia="es-PA"/>
        </w:rPr>
        <w:t>.</w:t>
      </w:r>
    </w:p>
    <w:p w:rsidR="003620D1" w:rsidRDefault="003620D1" w:rsidP="00EB0A1A">
      <w:pPr>
        <w:numPr>
          <w:ilvl w:val="0"/>
          <w:numId w:val="8"/>
        </w:numPr>
        <w:spacing w:after="0" w:line="240" w:lineRule="auto"/>
        <w:ind w:left="1080"/>
        <w:jc w:val="both"/>
        <w:rPr>
          <w:rFonts w:ascii="Arial Narrow" w:eastAsia="Times New Roman" w:hAnsi="Arial Narrow" w:cs="Arial"/>
          <w:bCs/>
          <w:color w:val="222222"/>
          <w:sz w:val="20"/>
          <w:szCs w:val="20"/>
          <w:lang w:eastAsia="es-PA"/>
        </w:rPr>
      </w:pPr>
      <w:r>
        <w:rPr>
          <w:rFonts w:ascii="Arial Narrow" w:eastAsia="Times New Roman" w:hAnsi="Arial Narrow" w:cs="Arial"/>
          <w:bCs/>
          <w:color w:val="222222"/>
          <w:sz w:val="20"/>
          <w:szCs w:val="20"/>
          <w:lang w:eastAsia="es-PA"/>
        </w:rPr>
        <w:t>Comandos:</w:t>
      </w:r>
    </w:p>
    <w:tbl>
      <w:tblPr>
        <w:tblStyle w:val="Tablaconcuadrcula"/>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630"/>
      </w:tblGrid>
      <w:tr w:rsidR="005C6EB2" w:rsidTr="005C6EB2">
        <w:tc>
          <w:tcPr>
            <w:tcW w:w="625" w:type="dxa"/>
            <w:vAlign w:val="center"/>
          </w:tcPr>
          <w:p w:rsidR="005C6EB2" w:rsidRPr="003337A7" w:rsidRDefault="005C6EB2" w:rsidP="003337A7">
            <w:pPr>
              <w:rPr>
                <w:rFonts w:ascii="Arial Narrow" w:eastAsia="Times New Roman" w:hAnsi="Arial Narrow" w:cs="Arial"/>
                <w:bCs/>
                <w:i/>
                <w:color w:val="222222"/>
                <w:sz w:val="20"/>
                <w:szCs w:val="20"/>
                <w:lang w:eastAsia="es-PA"/>
              </w:rPr>
            </w:pPr>
            <w:proofErr w:type="spellStart"/>
            <w:r w:rsidRPr="003337A7">
              <w:rPr>
                <w:rFonts w:ascii="Arial Narrow" w:eastAsia="Times New Roman" w:hAnsi="Arial Narrow" w:cs="Arial"/>
                <w:bCs/>
                <w:i/>
                <w:color w:val="222222"/>
                <w:sz w:val="20"/>
                <w:szCs w:val="20"/>
                <w:lang w:eastAsia="es-PA"/>
              </w:rPr>
              <w:t>pwd</w:t>
            </w:r>
            <w:proofErr w:type="spellEnd"/>
          </w:p>
        </w:tc>
        <w:tc>
          <w:tcPr>
            <w:tcW w:w="630" w:type="dxa"/>
            <w:vAlign w:val="center"/>
          </w:tcPr>
          <w:p w:rsidR="005C6EB2" w:rsidRPr="003337A7" w:rsidRDefault="005C6EB2" w:rsidP="003337A7">
            <w:pPr>
              <w:rPr>
                <w:rFonts w:ascii="Arial Narrow" w:eastAsia="Times New Roman" w:hAnsi="Arial Narrow" w:cs="Arial"/>
                <w:bCs/>
                <w:i/>
                <w:color w:val="222222"/>
                <w:sz w:val="20"/>
                <w:szCs w:val="20"/>
                <w:lang w:eastAsia="es-PA"/>
              </w:rPr>
            </w:pPr>
            <w:proofErr w:type="spellStart"/>
            <w:r>
              <w:rPr>
                <w:rFonts w:ascii="Arial Narrow" w:eastAsia="Times New Roman" w:hAnsi="Arial Narrow" w:cs="Arial"/>
                <w:bCs/>
                <w:i/>
                <w:color w:val="222222"/>
                <w:sz w:val="20"/>
                <w:szCs w:val="20"/>
                <w:lang w:eastAsia="es-PA"/>
              </w:rPr>
              <w:t>rm</w:t>
            </w:r>
            <w:proofErr w:type="spellEnd"/>
          </w:p>
        </w:tc>
      </w:tr>
      <w:tr w:rsidR="005C6EB2" w:rsidTr="005C6EB2">
        <w:tc>
          <w:tcPr>
            <w:tcW w:w="625" w:type="dxa"/>
            <w:vAlign w:val="center"/>
          </w:tcPr>
          <w:p w:rsidR="005C6EB2" w:rsidRPr="003337A7" w:rsidRDefault="005C6EB2" w:rsidP="003337A7">
            <w:pPr>
              <w:rPr>
                <w:rFonts w:ascii="Arial Narrow" w:eastAsia="Times New Roman" w:hAnsi="Arial Narrow" w:cs="Arial"/>
                <w:bCs/>
                <w:i/>
                <w:color w:val="222222"/>
                <w:sz w:val="20"/>
                <w:szCs w:val="20"/>
                <w:lang w:eastAsia="es-PA"/>
              </w:rPr>
            </w:pPr>
            <w:proofErr w:type="spellStart"/>
            <w:r w:rsidRPr="003337A7">
              <w:rPr>
                <w:rFonts w:ascii="Arial Narrow" w:eastAsia="Times New Roman" w:hAnsi="Arial Narrow" w:cs="Arial"/>
                <w:bCs/>
                <w:i/>
                <w:color w:val="222222"/>
                <w:sz w:val="20"/>
                <w:szCs w:val="20"/>
                <w:lang w:eastAsia="es-PA"/>
              </w:rPr>
              <w:t>ls</w:t>
            </w:r>
            <w:proofErr w:type="spellEnd"/>
          </w:p>
        </w:tc>
        <w:tc>
          <w:tcPr>
            <w:tcW w:w="630" w:type="dxa"/>
            <w:vAlign w:val="center"/>
          </w:tcPr>
          <w:p w:rsidR="005C6EB2" w:rsidRPr="003337A7" w:rsidRDefault="005C6EB2" w:rsidP="003337A7">
            <w:pPr>
              <w:rPr>
                <w:rFonts w:ascii="Arial Narrow" w:eastAsia="Times New Roman" w:hAnsi="Arial Narrow" w:cs="Arial"/>
                <w:bCs/>
                <w:i/>
                <w:color w:val="222222"/>
                <w:sz w:val="20"/>
                <w:szCs w:val="20"/>
                <w:lang w:eastAsia="es-PA"/>
              </w:rPr>
            </w:pPr>
            <w:proofErr w:type="spellStart"/>
            <w:r>
              <w:rPr>
                <w:rFonts w:ascii="Arial Narrow" w:eastAsia="Times New Roman" w:hAnsi="Arial Narrow" w:cs="Arial"/>
                <w:bCs/>
                <w:i/>
                <w:color w:val="222222"/>
                <w:sz w:val="20"/>
                <w:szCs w:val="20"/>
                <w:lang w:eastAsia="es-PA"/>
              </w:rPr>
              <w:t>rmdir</w:t>
            </w:r>
            <w:proofErr w:type="spellEnd"/>
          </w:p>
        </w:tc>
      </w:tr>
      <w:tr w:rsidR="005C6EB2" w:rsidTr="005C6EB2">
        <w:tc>
          <w:tcPr>
            <w:tcW w:w="625" w:type="dxa"/>
            <w:vAlign w:val="center"/>
          </w:tcPr>
          <w:p w:rsidR="005C6EB2" w:rsidRPr="003337A7" w:rsidRDefault="005C6EB2" w:rsidP="003337A7">
            <w:pPr>
              <w:rPr>
                <w:rFonts w:ascii="Arial Narrow" w:eastAsia="Times New Roman" w:hAnsi="Arial Narrow" w:cs="Arial"/>
                <w:bCs/>
                <w:i/>
                <w:color w:val="222222"/>
                <w:sz w:val="20"/>
                <w:szCs w:val="20"/>
                <w:lang w:eastAsia="es-PA"/>
              </w:rPr>
            </w:pPr>
            <w:proofErr w:type="spellStart"/>
            <w:r w:rsidRPr="003337A7">
              <w:rPr>
                <w:rFonts w:ascii="Arial Narrow" w:eastAsia="Times New Roman" w:hAnsi="Arial Narrow" w:cs="Arial"/>
                <w:bCs/>
                <w:i/>
                <w:color w:val="222222"/>
                <w:sz w:val="20"/>
                <w:szCs w:val="20"/>
                <w:lang w:eastAsia="es-PA"/>
              </w:rPr>
              <w:t>touch</w:t>
            </w:r>
            <w:proofErr w:type="spellEnd"/>
          </w:p>
        </w:tc>
        <w:tc>
          <w:tcPr>
            <w:tcW w:w="630" w:type="dxa"/>
            <w:vAlign w:val="center"/>
          </w:tcPr>
          <w:p w:rsidR="005C6EB2" w:rsidRPr="003337A7" w:rsidRDefault="005C6EB2" w:rsidP="003337A7">
            <w:pPr>
              <w:rPr>
                <w:rFonts w:ascii="Arial Narrow" w:eastAsia="Times New Roman" w:hAnsi="Arial Narrow" w:cs="Arial"/>
                <w:bCs/>
                <w:i/>
                <w:color w:val="222222"/>
                <w:sz w:val="20"/>
                <w:szCs w:val="20"/>
                <w:lang w:eastAsia="es-PA"/>
              </w:rPr>
            </w:pPr>
            <w:proofErr w:type="spellStart"/>
            <w:r>
              <w:rPr>
                <w:rFonts w:ascii="Arial Narrow" w:eastAsia="Times New Roman" w:hAnsi="Arial Narrow" w:cs="Arial"/>
                <w:bCs/>
                <w:i/>
                <w:color w:val="222222"/>
                <w:sz w:val="20"/>
                <w:szCs w:val="20"/>
                <w:lang w:eastAsia="es-PA"/>
              </w:rPr>
              <w:t>mkdir</w:t>
            </w:r>
            <w:proofErr w:type="spellEnd"/>
          </w:p>
        </w:tc>
      </w:tr>
      <w:tr w:rsidR="005C6EB2" w:rsidTr="005C6EB2">
        <w:tc>
          <w:tcPr>
            <w:tcW w:w="625" w:type="dxa"/>
            <w:vAlign w:val="center"/>
          </w:tcPr>
          <w:p w:rsidR="005C6EB2" w:rsidRPr="003337A7" w:rsidRDefault="005C6EB2" w:rsidP="003337A7">
            <w:pPr>
              <w:rPr>
                <w:rFonts w:ascii="Arial Narrow" w:eastAsia="Times New Roman" w:hAnsi="Arial Narrow" w:cs="Arial"/>
                <w:bCs/>
                <w:i/>
                <w:color w:val="222222"/>
                <w:sz w:val="20"/>
                <w:szCs w:val="20"/>
                <w:lang w:eastAsia="es-PA"/>
              </w:rPr>
            </w:pPr>
            <w:proofErr w:type="spellStart"/>
            <w:r>
              <w:rPr>
                <w:rFonts w:ascii="Arial Narrow" w:eastAsia="Times New Roman" w:hAnsi="Arial Narrow" w:cs="Arial"/>
                <w:bCs/>
                <w:i/>
                <w:color w:val="222222"/>
                <w:sz w:val="20"/>
                <w:szCs w:val="20"/>
                <w:lang w:eastAsia="es-PA"/>
              </w:rPr>
              <w:t>cp</w:t>
            </w:r>
            <w:proofErr w:type="spellEnd"/>
          </w:p>
        </w:tc>
        <w:tc>
          <w:tcPr>
            <w:tcW w:w="630" w:type="dxa"/>
            <w:vAlign w:val="center"/>
          </w:tcPr>
          <w:p w:rsidR="005C6EB2" w:rsidRPr="003337A7" w:rsidRDefault="005C6EB2" w:rsidP="003337A7">
            <w:pPr>
              <w:rPr>
                <w:rFonts w:ascii="Arial Narrow" w:eastAsia="Times New Roman" w:hAnsi="Arial Narrow" w:cs="Arial"/>
                <w:bCs/>
                <w:i/>
                <w:color w:val="222222"/>
                <w:sz w:val="20"/>
                <w:szCs w:val="20"/>
                <w:lang w:eastAsia="es-PA"/>
              </w:rPr>
            </w:pPr>
            <w:proofErr w:type="spellStart"/>
            <w:r>
              <w:rPr>
                <w:rFonts w:ascii="Arial Narrow" w:eastAsia="Times New Roman" w:hAnsi="Arial Narrow" w:cs="Arial"/>
                <w:bCs/>
                <w:i/>
                <w:color w:val="222222"/>
                <w:sz w:val="20"/>
                <w:szCs w:val="20"/>
                <w:lang w:eastAsia="es-PA"/>
              </w:rPr>
              <w:t>find</w:t>
            </w:r>
            <w:proofErr w:type="spellEnd"/>
          </w:p>
        </w:tc>
      </w:tr>
      <w:tr w:rsidR="005C6EB2" w:rsidTr="005C6EB2">
        <w:tc>
          <w:tcPr>
            <w:tcW w:w="625" w:type="dxa"/>
            <w:vAlign w:val="center"/>
          </w:tcPr>
          <w:p w:rsidR="005C6EB2" w:rsidRPr="003337A7" w:rsidRDefault="005C6EB2" w:rsidP="003337A7">
            <w:pPr>
              <w:rPr>
                <w:rFonts w:ascii="Arial Narrow" w:eastAsia="Times New Roman" w:hAnsi="Arial Narrow" w:cs="Arial"/>
                <w:bCs/>
                <w:i/>
                <w:color w:val="222222"/>
                <w:sz w:val="20"/>
                <w:szCs w:val="20"/>
                <w:lang w:eastAsia="es-PA"/>
              </w:rPr>
            </w:pPr>
            <w:r>
              <w:rPr>
                <w:rFonts w:ascii="Arial Narrow" w:eastAsia="Times New Roman" w:hAnsi="Arial Narrow" w:cs="Arial"/>
                <w:bCs/>
                <w:i/>
                <w:color w:val="222222"/>
                <w:sz w:val="20"/>
                <w:szCs w:val="20"/>
                <w:lang w:eastAsia="es-PA"/>
              </w:rPr>
              <w:t>mv</w:t>
            </w:r>
          </w:p>
        </w:tc>
        <w:tc>
          <w:tcPr>
            <w:tcW w:w="630" w:type="dxa"/>
            <w:vAlign w:val="center"/>
          </w:tcPr>
          <w:p w:rsidR="005C6EB2" w:rsidRPr="003337A7" w:rsidRDefault="005C6EB2" w:rsidP="003337A7">
            <w:pPr>
              <w:rPr>
                <w:rFonts w:ascii="Arial Narrow" w:eastAsia="Times New Roman" w:hAnsi="Arial Narrow" w:cs="Arial"/>
                <w:bCs/>
                <w:i/>
                <w:color w:val="222222"/>
                <w:sz w:val="20"/>
                <w:szCs w:val="20"/>
                <w:lang w:eastAsia="es-PA"/>
              </w:rPr>
            </w:pPr>
            <w:r>
              <w:rPr>
                <w:rFonts w:ascii="Arial Narrow" w:eastAsia="Times New Roman" w:hAnsi="Arial Narrow" w:cs="Arial"/>
                <w:bCs/>
                <w:i/>
                <w:color w:val="222222"/>
                <w:sz w:val="20"/>
                <w:szCs w:val="20"/>
                <w:lang w:eastAsia="es-PA"/>
              </w:rPr>
              <w:t>cd</w:t>
            </w:r>
          </w:p>
        </w:tc>
      </w:tr>
    </w:tbl>
    <w:p w:rsidR="003337A7" w:rsidRDefault="003337A7" w:rsidP="003337A7">
      <w:pPr>
        <w:spacing w:after="0" w:line="240" w:lineRule="auto"/>
        <w:ind w:left="1080"/>
        <w:jc w:val="both"/>
        <w:rPr>
          <w:rFonts w:ascii="Arial Narrow" w:eastAsia="Times New Roman" w:hAnsi="Arial Narrow" w:cs="Arial"/>
          <w:bCs/>
          <w:color w:val="222222"/>
          <w:sz w:val="20"/>
          <w:szCs w:val="20"/>
          <w:lang w:eastAsia="es-PA"/>
        </w:rPr>
      </w:pPr>
    </w:p>
    <w:p w:rsidR="003574E8" w:rsidRDefault="003574E8" w:rsidP="00117488">
      <w:pPr>
        <w:pStyle w:val="Prrafodelista"/>
        <w:spacing w:after="0"/>
        <w:ind w:left="360"/>
        <w:jc w:val="both"/>
        <w:rPr>
          <w:rFonts w:ascii="Arial Narrow" w:hAnsi="Arial Narrow"/>
          <w:i/>
          <w:sz w:val="20"/>
          <w:szCs w:val="24"/>
        </w:rPr>
      </w:pPr>
    </w:p>
    <w:p w:rsidR="00036FBC" w:rsidRPr="006A6021" w:rsidRDefault="006A6021" w:rsidP="00D77758">
      <w:pPr>
        <w:pStyle w:val="Prrafodelista"/>
        <w:numPr>
          <w:ilvl w:val="0"/>
          <w:numId w:val="2"/>
        </w:numPr>
        <w:spacing w:after="0"/>
        <w:jc w:val="both"/>
        <w:rPr>
          <w:rFonts w:ascii="Arial Narrow" w:hAnsi="Arial Narrow"/>
          <w:b/>
          <w:sz w:val="24"/>
          <w:szCs w:val="24"/>
        </w:rPr>
      </w:pPr>
      <w:r w:rsidRPr="006A6021">
        <w:rPr>
          <w:rFonts w:ascii="Arial Narrow" w:hAnsi="Arial Narrow"/>
          <w:b/>
          <w:sz w:val="24"/>
          <w:szCs w:val="24"/>
        </w:rPr>
        <w:t>RÚBRICAS:</w:t>
      </w:r>
    </w:p>
    <w:tbl>
      <w:tblPr>
        <w:tblW w:w="0" w:type="auto"/>
        <w:tblInd w:w="545" w:type="dxa"/>
        <w:tblBorders>
          <w:top w:val="threeDEngrave" w:sz="24" w:space="0" w:color="000000"/>
          <w:left w:val="threeDEngrave" w:sz="24" w:space="0" w:color="000000"/>
          <w:bottom w:val="threeDEngrave" w:sz="24" w:space="0" w:color="000000"/>
          <w:right w:val="threeDEngrave" w:sz="24" w:space="0" w:color="000000"/>
          <w:insideH w:val="single" w:sz="6" w:space="0" w:color="000000"/>
          <w:insideV w:val="single" w:sz="6" w:space="0" w:color="000000"/>
        </w:tblBorders>
        <w:tblCellMar>
          <w:left w:w="0" w:type="dxa"/>
          <w:right w:w="0" w:type="dxa"/>
        </w:tblCellMar>
        <w:tblLook w:val="01E0" w:firstRow="1" w:lastRow="1" w:firstColumn="1" w:lastColumn="1" w:noHBand="0" w:noVBand="0"/>
      </w:tblPr>
      <w:tblGrid>
        <w:gridCol w:w="3632"/>
        <w:gridCol w:w="1703"/>
        <w:gridCol w:w="1710"/>
        <w:gridCol w:w="1650"/>
      </w:tblGrid>
      <w:tr w:rsidR="00BE0474" w:rsidRPr="00B856DA" w:rsidTr="00B81890">
        <w:trPr>
          <w:trHeight w:hRule="exact" w:val="453"/>
        </w:trPr>
        <w:tc>
          <w:tcPr>
            <w:tcW w:w="0" w:type="auto"/>
            <w:tcBorders>
              <w:top w:val="threeDEngrave" w:sz="24" w:space="0" w:color="000000"/>
              <w:bottom w:val="threeDEngrave" w:sz="24" w:space="0" w:color="000000"/>
              <w:right w:val="threeDEngrave" w:sz="24" w:space="0" w:color="000000"/>
            </w:tcBorders>
            <w:shd w:val="clear" w:color="auto" w:fill="BFBFBF" w:themeFill="background1" w:themeFillShade="BF"/>
            <w:vAlign w:val="center"/>
          </w:tcPr>
          <w:p w:rsidR="00BE0474" w:rsidRPr="00B856DA" w:rsidRDefault="00BE0474" w:rsidP="00B81890">
            <w:pPr>
              <w:spacing w:after="0" w:line="240" w:lineRule="auto"/>
              <w:ind w:left="100"/>
              <w:jc w:val="center"/>
              <w:rPr>
                <w:rFonts w:ascii="Arial Narrow" w:hAnsi="Arial Narrow"/>
                <w:sz w:val="20"/>
                <w:szCs w:val="20"/>
              </w:rPr>
            </w:pPr>
            <w:r w:rsidRPr="00B856DA">
              <w:rPr>
                <w:rFonts w:ascii="Arial Narrow" w:eastAsia="Times New Roman" w:hAnsi="Arial Narrow" w:cs="Times New Roman"/>
                <w:b/>
                <w:sz w:val="20"/>
                <w:szCs w:val="20"/>
              </w:rPr>
              <w:t>C</w:t>
            </w:r>
            <w:r w:rsidRPr="00B856DA">
              <w:rPr>
                <w:rFonts w:ascii="Arial Narrow" w:eastAsia="Times New Roman" w:hAnsi="Arial Narrow" w:cs="Times New Roman"/>
                <w:b/>
                <w:spacing w:val="-1"/>
                <w:sz w:val="20"/>
                <w:szCs w:val="20"/>
              </w:rPr>
              <w:t>r</w:t>
            </w:r>
            <w:r w:rsidRPr="00B856DA">
              <w:rPr>
                <w:rFonts w:ascii="Arial Narrow" w:eastAsia="Times New Roman" w:hAnsi="Arial Narrow" w:cs="Times New Roman"/>
                <w:b/>
                <w:sz w:val="20"/>
                <w:szCs w:val="20"/>
              </w:rPr>
              <w:t>it</w:t>
            </w:r>
            <w:r w:rsidRPr="00B856DA">
              <w:rPr>
                <w:rFonts w:ascii="Arial Narrow" w:eastAsia="Times New Roman" w:hAnsi="Arial Narrow" w:cs="Times New Roman"/>
                <w:b/>
                <w:spacing w:val="-1"/>
                <w:sz w:val="20"/>
                <w:szCs w:val="20"/>
              </w:rPr>
              <w:t>er</w:t>
            </w:r>
            <w:r w:rsidRPr="00B856DA">
              <w:rPr>
                <w:rFonts w:ascii="Arial Narrow" w:eastAsia="Times New Roman" w:hAnsi="Arial Narrow" w:cs="Times New Roman"/>
                <w:b/>
                <w:sz w:val="20"/>
                <w:szCs w:val="20"/>
              </w:rPr>
              <w:t>ios</w:t>
            </w:r>
          </w:p>
        </w:tc>
        <w:tc>
          <w:tcPr>
            <w:tcW w:w="1703" w:type="dxa"/>
            <w:tcBorders>
              <w:top w:val="threeDEngrave" w:sz="24" w:space="0" w:color="000000"/>
              <w:left w:val="threeDEngrave" w:sz="24" w:space="0" w:color="000000"/>
              <w:bottom w:val="threeDEngrave" w:sz="24" w:space="0" w:color="000000"/>
              <w:right w:val="threeDEngrave" w:sz="24" w:space="0" w:color="000000"/>
            </w:tcBorders>
            <w:shd w:val="clear" w:color="auto" w:fill="BFBFBF" w:themeFill="background1" w:themeFillShade="BF"/>
            <w:vAlign w:val="center"/>
          </w:tcPr>
          <w:p w:rsidR="00BE0474" w:rsidRPr="00B856DA" w:rsidRDefault="00BE0474" w:rsidP="00B81890">
            <w:pPr>
              <w:spacing w:after="0" w:line="240" w:lineRule="auto"/>
              <w:ind w:left="657" w:right="664"/>
              <w:jc w:val="center"/>
              <w:rPr>
                <w:rFonts w:ascii="Arial Narrow" w:hAnsi="Arial Narrow"/>
                <w:sz w:val="20"/>
                <w:szCs w:val="20"/>
              </w:rPr>
            </w:pPr>
            <w:r w:rsidRPr="00B856DA">
              <w:rPr>
                <w:rFonts w:ascii="Arial Narrow" w:eastAsia="Times New Roman" w:hAnsi="Arial Narrow" w:cs="Times New Roman"/>
                <w:b/>
                <w:sz w:val="20"/>
                <w:szCs w:val="20"/>
              </w:rPr>
              <w:t>2</w:t>
            </w:r>
          </w:p>
        </w:tc>
        <w:tc>
          <w:tcPr>
            <w:tcW w:w="1710" w:type="dxa"/>
            <w:tcBorders>
              <w:top w:val="threeDEngrave" w:sz="24" w:space="0" w:color="000000"/>
              <w:left w:val="threeDEngrave" w:sz="24" w:space="0" w:color="000000"/>
              <w:bottom w:val="threeDEngrave" w:sz="24" w:space="0" w:color="000000"/>
              <w:right w:val="threeDEngrave" w:sz="24" w:space="0" w:color="000000"/>
            </w:tcBorders>
            <w:shd w:val="clear" w:color="auto" w:fill="BFBFBF" w:themeFill="background1" w:themeFillShade="BF"/>
            <w:vAlign w:val="center"/>
          </w:tcPr>
          <w:p w:rsidR="00BE0474" w:rsidRPr="00B856DA" w:rsidRDefault="00BE0474" w:rsidP="00B81890">
            <w:pPr>
              <w:spacing w:after="0" w:line="240" w:lineRule="auto"/>
              <w:ind w:left="616" w:right="616"/>
              <w:jc w:val="center"/>
              <w:rPr>
                <w:rFonts w:ascii="Arial Narrow" w:hAnsi="Arial Narrow"/>
                <w:sz w:val="20"/>
                <w:szCs w:val="20"/>
              </w:rPr>
            </w:pPr>
            <w:r w:rsidRPr="00B856DA">
              <w:rPr>
                <w:rFonts w:ascii="Arial Narrow" w:eastAsia="Times New Roman" w:hAnsi="Arial Narrow" w:cs="Times New Roman"/>
                <w:b/>
                <w:sz w:val="20"/>
                <w:szCs w:val="20"/>
              </w:rPr>
              <w:t>1</w:t>
            </w:r>
          </w:p>
        </w:tc>
        <w:tc>
          <w:tcPr>
            <w:tcW w:w="1650" w:type="dxa"/>
            <w:tcBorders>
              <w:top w:val="threeDEngrave" w:sz="24" w:space="0" w:color="000000"/>
              <w:left w:val="threeDEngrave" w:sz="24" w:space="0" w:color="000000"/>
              <w:bottom w:val="threeDEngrave" w:sz="24" w:space="0" w:color="000000"/>
            </w:tcBorders>
            <w:shd w:val="clear" w:color="auto" w:fill="BFBFBF" w:themeFill="background1" w:themeFillShade="BF"/>
            <w:vAlign w:val="center"/>
          </w:tcPr>
          <w:p w:rsidR="00BE0474" w:rsidRPr="00B856DA" w:rsidRDefault="00BE0474" w:rsidP="00B81890">
            <w:pPr>
              <w:spacing w:after="0" w:line="240" w:lineRule="auto"/>
              <w:ind w:left="526" w:right="527"/>
              <w:jc w:val="center"/>
              <w:rPr>
                <w:rFonts w:ascii="Arial Narrow" w:hAnsi="Arial Narrow"/>
                <w:sz w:val="20"/>
                <w:szCs w:val="20"/>
              </w:rPr>
            </w:pPr>
            <w:r w:rsidRPr="00B856DA">
              <w:rPr>
                <w:rFonts w:ascii="Arial Narrow" w:eastAsia="Times New Roman" w:hAnsi="Arial Narrow" w:cs="Times New Roman"/>
                <w:b/>
                <w:sz w:val="20"/>
                <w:szCs w:val="20"/>
              </w:rPr>
              <w:t>0</w:t>
            </w:r>
          </w:p>
        </w:tc>
      </w:tr>
      <w:tr w:rsidR="00BE0474" w:rsidRPr="00B856DA" w:rsidTr="00B81890">
        <w:trPr>
          <w:trHeight w:val="393"/>
        </w:trPr>
        <w:tc>
          <w:tcPr>
            <w:tcW w:w="0" w:type="auto"/>
            <w:tcBorders>
              <w:top w:val="threeDEngrave" w:sz="24" w:space="0" w:color="000000"/>
            </w:tcBorders>
            <w:vAlign w:val="center"/>
          </w:tcPr>
          <w:p w:rsidR="00BE0474" w:rsidRPr="00B856DA" w:rsidRDefault="00BE0474" w:rsidP="00B81890">
            <w:pPr>
              <w:spacing w:after="0" w:line="240" w:lineRule="auto"/>
              <w:ind w:left="100"/>
              <w:rPr>
                <w:rFonts w:ascii="Arial Narrow" w:hAnsi="Arial Narrow"/>
                <w:sz w:val="20"/>
                <w:szCs w:val="20"/>
              </w:rPr>
            </w:pPr>
            <w:r w:rsidRPr="00B856DA">
              <w:rPr>
                <w:rFonts w:ascii="Arial Narrow" w:eastAsia="Times New Roman" w:hAnsi="Arial Narrow" w:cs="Times New Roman"/>
                <w:sz w:val="20"/>
                <w:szCs w:val="20"/>
              </w:rPr>
              <w:t>I</w:t>
            </w:r>
            <w:r w:rsidRPr="00B856DA">
              <w:rPr>
                <w:rFonts w:ascii="Arial Narrow" w:eastAsia="Times New Roman" w:hAnsi="Arial Narrow" w:cs="Times New Roman"/>
                <w:spacing w:val="-1"/>
                <w:sz w:val="20"/>
                <w:szCs w:val="20"/>
              </w:rPr>
              <w:t xml:space="preserve"> </w:t>
            </w:r>
            <w:r>
              <w:rPr>
                <w:rFonts w:ascii="Arial Narrow" w:eastAsia="Times New Roman" w:hAnsi="Arial Narrow" w:cs="Times New Roman"/>
                <w:sz w:val="20"/>
                <w:szCs w:val="20"/>
              </w:rPr>
              <w:t>–</w:t>
            </w:r>
            <w:r w:rsidRPr="00B856DA">
              <w:rPr>
                <w:rFonts w:ascii="Arial Narrow" w:eastAsia="Times New Roman" w:hAnsi="Arial Narrow" w:cs="Times New Roman"/>
                <w:spacing w:val="-1"/>
                <w:sz w:val="20"/>
                <w:szCs w:val="20"/>
              </w:rPr>
              <w:t xml:space="preserve"> </w:t>
            </w:r>
            <w:r>
              <w:rPr>
                <w:rFonts w:ascii="Arial Narrow" w:eastAsia="Times New Roman" w:hAnsi="Arial Narrow" w:cs="Times New Roman"/>
                <w:sz w:val="20"/>
                <w:szCs w:val="20"/>
              </w:rPr>
              <w:t>Identificación del/los participante/s</w:t>
            </w:r>
          </w:p>
        </w:tc>
        <w:tc>
          <w:tcPr>
            <w:tcW w:w="1703" w:type="dxa"/>
            <w:tcBorders>
              <w:top w:val="threeDEngrave" w:sz="24" w:space="0" w:color="000000"/>
            </w:tcBorders>
            <w:vAlign w:val="center"/>
          </w:tcPr>
          <w:p w:rsidR="00BE0474" w:rsidRPr="00B856DA" w:rsidRDefault="00BE0474" w:rsidP="00B81890">
            <w:pPr>
              <w:spacing w:after="0" w:line="240" w:lineRule="auto"/>
              <w:ind w:left="100"/>
              <w:jc w:val="center"/>
              <w:rPr>
                <w:rFonts w:ascii="Arial Narrow" w:hAnsi="Arial Narrow"/>
                <w:sz w:val="20"/>
                <w:szCs w:val="20"/>
              </w:rPr>
            </w:pPr>
            <w:r>
              <w:rPr>
                <w:rFonts w:ascii="Arial Narrow" w:eastAsia="Times New Roman" w:hAnsi="Arial Narrow" w:cs="Times New Roman"/>
                <w:sz w:val="20"/>
                <w:szCs w:val="20"/>
              </w:rPr>
              <w:t>100%</w:t>
            </w:r>
          </w:p>
        </w:tc>
        <w:tc>
          <w:tcPr>
            <w:tcW w:w="1710" w:type="dxa"/>
            <w:tcBorders>
              <w:top w:val="threeDEngrave" w:sz="24" w:space="0" w:color="000000"/>
            </w:tcBorders>
            <w:vAlign w:val="center"/>
          </w:tcPr>
          <w:p w:rsidR="00BE0474" w:rsidRPr="00B856DA" w:rsidRDefault="00BE0474" w:rsidP="00B81890">
            <w:pPr>
              <w:spacing w:after="0" w:line="240" w:lineRule="auto"/>
              <w:ind w:left="102"/>
              <w:jc w:val="center"/>
              <w:rPr>
                <w:rFonts w:ascii="Arial Narrow" w:hAnsi="Arial Narrow"/>
                <w:sz w:val="20"/>
                <w:szCs w:val="20"/>
              </w:rPr>
            </w:pPr>
            <w:r>
              <w:rPr>
                <w:rFonts w:ascii="Arial Narrow" w:eastAsia="Times New Roman" w:hAnsi="Arial Narrow" w:cs="Times New Roman"/>
                <w:sz w:val="20"/>
                <w:szCs w:val="20"/>
              </w:rPr>
              <w:t xml:space="preserve">El </w:t>
            </w:r>
            <w:r w:rsidRPr="00B856DA">
              <w:rPr>
                <w:rFonts w:ascii="Arial Narrow" w:eastAsia="Times New Roman" w:hAnsi="Arial Narrow" w:cs="Times New Roman"/>
                <w:sz w:val="20"/>
                <w:szCs w:val="20"/>
              </w:rPr>
              <w:t>5</w:t>
            </w:r>
            <w:r w:rsidRPr="00B856DA">
              <w:rPr>
                <w:rFonts w:ascii="Arial Narrow" w:eastAsia="Times New Roman" w:hAnsi="Arial Narrow" w:cs="Times New Roman"/>
                <w:spacing w:val="-2"/>
                <w:sz w:val="20"/>
                <w:szCs w:val="20"/>
              </w:rPr>
              <w:t>0</w:t>
            </w:r>
            <w:r w:rsidRPr="00B856DA">
              <w:rPr>
                <w:rFonts w:ascii="Arial Narrow" w:eastAsia="Times New Roman" w:hAnsi="Arial Narrow" w:cs="Times New Roman"/>
                <w:sz w:val="20"/>
                <w:szCs w:val="20"/>
              </w:rPr>
              <w:t>%</w:t>
            </w:r>
          </w:p>
        </w:tc>
        <w:tc>
          <w:tcPr>
            <w:tcW w:w="1650" w:type="dxa"/>
            <w:tcBorders>
              <w:top w:val="threeDEngrave" w:sz="24" w:space="0" w:color="000000"/>
            </w:tcBorders>
            <w:vAlign w:val="center"/>
          </w:tcPr>
          <w:p w:rsidR="00BE0474" w:rsidRPr="00B856DA" w:rsidRDefault="00BE0474" w:rsidP="00B81890">
            <w:pPr>
              <w:spacing w:after="0" w:line="240" w:lineRule="auto"/>
              <w:ind w:left="103"/>
              <w:jc w:val="center"/>
              <w:rPr>
                <w:rFonts w:ascii="Arial Narrow" w:hAnsi="Arial Narrow"/>
                <w:sz w:val="20"/>
                <w:szCs w:val="20"/>
              </w:rPr>
            </w:pPr>
            <w:r>
              <w:rPr>
                <w:rFonts w:ascii="Arial Narrow" w:eastAsia="Times New Roman" w:hAnsi="Arial Narrow" w:cs="Times New Roman"/>
                <w:sz w:val="20"/>
                <w:szCs w:val="20"/>
              </w:rPr>
              <w:t>Ninguno</w:t>
            </w:r>
          </w:p>
        </w:tc>
      </w:tr>
      <w:tr w:rsidR="00BE0474" w:rsidRPr="00B856DA" w:rsidTr="00B81890">
        <w:trPr>
          <w:trHeight w:val="20"/>
        </w:trPr>
        <w:tc>
          <w:tcPr>
            <w:tcW w:w="0" w:type="auto"/>
            <w:vAlign w:val="center"/>
          </w:tcPr>
          <w:p w:rsidR="00BE0474" w:rsidRPr="00B856DA" w:rsidRDefault="00BE0474" w:rsidP="00B81890">
            <w:pPr>
              <w:spacing w:after="0" w:line="240" w:lineRule="auto"/>
              <w:ind w:left="100"/>
              <w:rPr>
                <w:rFonts w:ascii="Arial Narrow" w:hAnsi="Arial Narrow"/>
                <w:sz w:val="20"/>
                <w:szCs w:val="20"/>
              </w:rPr>
            </w:pPr>
            <w:r w:rsidRPr="00B856DA">
              <w:rPr>
                <w:rFonts w:ascii="Arial Narrow" w:eastAsia="Times New Roman" w:hAnsi="Arial Narrow" w:cs="Times New Roman"/>
                <w:spacing w:val="-2"/>
                <w:sz w:val="20"/>
                <w:szCs w:val="20"/>
              </w:rPr>
              <w:t>I</w:t>
            </w:r>
            <w:r w:rsidRPr="00B856DA">
              <w:rPr>
                <w:rFonts w:ascii="Arial Narrow" w:eastAsia="Times New Roman" w:hAnsi="Arial Narrow" w:cs="Times New Roman"/>
                <w:sz w:val="20"/>
                <w:szCs w:val="20"/>
              </w:rPr>
              <w:t>I</w:t>
            </w:r>
            <w:r w:rsidRPr="00B856DA">
              <w:rPr>
                <w:rFonts w:ascii="Arial Narrow" w:eastAsia="Times New Roman" w:hAnsi="Arial Narrow" w:cs="Times New Roman"/>
                <w:spacing w:val="1"/>
                <w:sz w:val="20"/>
                <w:szCs w:val="20"/>
              </w:rPr>
              <w:t xml:space="preserve"> </w:t>
            </w:r>
            <w:r w:rsidRPr="00B856DA">
              <w:rPr>
                <w:rFonts w:ascii="Arial Narrow" w:eastAsia="Times New Roman" w:hAnsi="Arial Narrow" w:cs="Times New Roman"/>
                <w:sz w:val="20"/>
                <w:szCs w:val="20"/>
              </w:rPr>
              <w:t>-</w:t>
            </w:r>
            <w:r w:rsidRPr="00B856DA">
              <w:rPr>
                <w:rFonts w:ascii="Arial Narrow" w:eastAsia="Times New Roman" w:hAnsi="Arial Narrow" w:cs="Times New Roman"/>
                <w:spacing w:val="-4"/>
                <w:sz w:val="20"/>
                <w:szCs w:val="20"/>
              </w:rPr>
              <w:t xml:space="preserve"> </w:t>
            </w:r>
            <w:r w:rsidRPr="00B856DA">
              <w:rPr>
                <w:rFonts w:ascii="Arial Narrow" w:eastAsia="Times New Roman" w:hAnsi="Arial Narrow" w:cs="Times New Roman"/>
                <w:sz w:val="20"/>
                <w:szCs w:val="20"/>
              </w:rPr>
              <w:t>Pro</w:t>
            </w:r>
            <w:r w:rsidRPr="00B856DA">
              <w:rPr>
                <w:rFonts w:ascii="Arial Narrow" w:eastAsia="Times New Roman" w:hAnsi="Arial Narrow" w:cs="Times New Roman"/>
                <w:spacing w:val="1"/>
                <w:sz w:val="20"/>
                <w:szCs w:val="20"/>
              </w:rPr>
              <w:t>c</w:t>
            </w:r>
            <w:r w:rsidRPr="00B856DA">
              <w:rPr>
                <w:rFonts w:ascii="Arial Narrow" w:eastAsia="Times New Roman" w:hAnsi="Arial Narrow" w:cs="Times New Roman"/>
                <w:sz w:val="20"/>
                <w:szCs w:val="20"/>
              </w:rPr>
              <w:t>e</w:t>
            </w:r>
            <w:r w:rsidRPr="00B856DA">
              <w:rPr>
                <w:rFonts w:ascii="Arial Narrow" w:eastAsia="Times New Roman" w:hAnsi="Arial Narrow" w:cs="Times New Roman"/>
                <w:spacing w:val="1"/>
                <w:sz w:val="20"/>
                <w:szCs w:val="20"/>
              </w:rPr>
              <w:t>s</w:t>
            </w:r>
            <w:r w:rsidRPr="00B856DA">
              <w:rPr>
                <w:rFonts w:ascii="Arial Narrow" w:eastAsia="Times New Roman" w:hAnsi="Arial Narrow" w:cs="Times New Roman"/>
                <w:sz w:val="20"/>
                <w:szCs w:val="20"/>
              </w:rPr>
              <w:t>o</w:t>
            </w:r>
            <w:r w:rsidRPr="00B856DA">
              <w:rPr>
                <w:rFonts w:ascii="Arial Narrow" w:eastAsia="Times New Roman" w:hAnsi="Arial Narrow" w:cs="Times New Roman"/>
                <w:spacing w:val="1"/>
                <w:sz w:val="20"/>
                <w:szCs w:val="20"/>
              </w:rPr>
              <w:t xml:space="preserve"> </w:t>
            </w:r>
            <w:r>
              <w:rPr>
                <w:rFonts w:ascii="Arial Narrow" w:eastAsia="Times New Roman" w:hAnsi="Arial Narrow" w:cs="Times New Roman"/>
                <w:sz w:val="20"/>
                <w:szCs w:val="20"/>
              </w:rPr>
              <w:t>–</w:t>
            </w:r>
            <w:r w:rsidRPr="00B856DA">
              <w:rPr>
                <w:rFonts w:ascii="Arial Narrow" w:eastAsia="Times New Roman" w:hAnsi="Arial Narrow" w:cs="Times New Roman"/>
                <w:spacing w:val="-1"/>
                <w:sz w:val="20"/>
                <w:szCs w:val="20"/>
              </w:rPr>
              <w:t xml:space="preserve"> </w:t>
            </w:r>
            <w:r>
              <w:rPr>
                <w:rFonts w:ascii="Arial Narrow" w:eastAsia="Times New Roman" w:hAnsi="Arial Narrow" w:cs="Times New Roman"/>
                <w:spacing w:val="-4"/>
                <w:sz w:val="20"/>
                <w:szCs w:val="20"/>
              </w:rPr>
              <w:t>Utilizó los recursos recomendados en el enunciado o procedimiento.</w:t>
            </w:r>
          </w:p>
        </w:tc>
        <w:tc>
          <w:tcPr>
            <w:tcW w:w="1703" w:type="dxa"/>
            <w:vAlign w:val="center"/>
          </w:tcPr>
          <w:p w:rsidR="00BE0474" w:rsidRPr="00B856DA" w:rsidRDefault="00BE0474" w:rsidP="00B81890">
            <w:pPr>
              <w:spacing w:after="0" w:line="240" w:lineRule="auto"/>
              <w:ind w:left="100"/>
              <w:jc w:val="center"/>
              <w:rPr>
                <w:rFonts w:ascii="Arial Narrow" w:hAnsi="Arial Narrow"/>
                <w:sz w:val="20"/>
                <w:szCs w:val="20"/>
              </w:rPr>
            </w:pPr>
            <w:r>
              <w:rPr>
                <w:rFonts w:ascii="Arial Narrow" w:eastAsia="Times New Roman" w:hAnsi="Arial Narrow" w:cs="Times New Roman"/>
                <w:sz w:val="20"/>
                <w:szCs w:val="20"/>
              </w:rPr>
              <w:t>100</w:t>
            </w:r>
            <w:r w:rsidRPr="00B856DA">
              <w:rPr>
                <w:rFonts w:ascii="Arial Narrow" w:eastAsia="Times New Roman" w:hAnsi="Arial Narrow" w:cs="Times New Roman"/>
                <w:sz w:val="20"/>
                <w:szCs w:val="20"/>
              </w:rPr>
              <w:t>%</w:t>
            </w:r>
          </w:p>
        </w:tc>
        <w:tc>
          <w:tcPr>
            <w:tcW w:w="1710" w:type="dxa"/>
            <w:vAlign w:val="center"/>
          </w:tcPr>
          <w:p w:rsidR="00BE0474" w:rsidRPr="00B856DA" w:rsidRDefault="00BE0474" w:rsidP="00B81890">
            <w:pPr>
              <w:spacing w:after="0" w:line="240" w:lineRule="auto"/>
              <w:ind w:left="102"/>
              <w:jc w:val="center"/>
              <w:rPr>
                <w:rFonts w:ascii="Arial Narrow" w:hAnsi="Arial Narrow"/>
                <w:sz w:val="20"/>
                <w:szCs w:val="20"/>
              </w:rPr>
            </w:pPr>
            <w:r>
              <w:rPr>
                <w:rFonts w:ascii="Arial Narrow" w:eastAsia="Times New Roman" w:hAnsi="Arial Narrow" w:cs="Times New Roman"/>
                <w:sz w:val="20"/>
                <w:szCs w:val="20"/>
              </w:rPr>
              <w:t xml:space="preserve">Más del </w:t>
            </w:r>
            <w:r w:rsidRPr="00B856DA">
              <w:rPr>
                <w:rFonts w:ascii="Arial Narrow" w:eastAsia="Times New Roman" w:hAnsi="Arial Narrow" w:cs="Times New Roman"/>
                <w:sz w:val="20"/>
                <w:szCs w:val="20"/>
              </w:rPr>
              <w:t>5</w:t>
            </w:r>
            <w:r w:rsidRPr="00B856DA">
              <w:rPr>
                <w:rFonts w:ascii="Arial Narrow" w:eastAsia="Times New Roman" w:hAnsi="Arial Narrow" w:cs="Times New Roman"/>
                <w:spacing w:val="-2"/>
                <w:sz w:val="20"/>
                <w:szCs w:val="20"/>
              </w:rPr>
              <w:t>0</w:t>
            </w:r>
            <w:r w:rsidRPr="00B856DA">
              <w:rPr>
                <w:rFonts w:ascii="Arial Narrow" w:eastAsia="Times New Roman" w:hAnsi="Arial Narrow" w:cs="Times New Roman"/>
                <w:sz w:val="20"/>
                <w:szCs w:val="20"/>
              </w:rPr>
              <w:t>%</w:t>
            </w:r>
            <w:r w:rsidRPr="00B856DA">
              <w:rPr>
                <w:rFonts w:ascii="Arial Narrow" w:eastAsia="Times New Roman" w:hAnsi="Arial Narrow" w:cs="Times New Roman"/>
                <w:spacing w:val="1"/>
                <w:sz w:val="20"/>
                <w:szCs w:val="20"/>
              </w:rPr>
              <w:t xml:space="preserve"> </w:t>
            </w:r>
          </w:p>
        </w:tc>
        <w:tc>
          <w:tcPr>
            <w:tcW w:w="1650" w:type="dxa"/>
            <w:vAlign w:val="center"/>
          </w:tcPr>
          <w:p w:rsidR="00BE0474" w:rsidRPr="00B856DA" w:rsidRDefault="00BE0474" w:rsidP="00B81890">
            <w:pPr>
              <w:spacing w:after="0" w:line="240" w:lineRule="auto"/>
              <w:ind w:left="103"/>
              <w:jc w:val="center"/>
              <w:rPr>
                <w:rFonts w:ascii="Arial Narrow" w:hAnsi="Arial Narrow"/>
                <w:sz w:val="20"/>
                <w:szCs w:val="20"/>
              </w:rPr>
            </w:pPr>
            <w:r w:rsidRPr="00B856DA">
              <w:rPr>
                <w:rFonts w:ascii="Arial Narrow" w:eastAsia="Times New Roman" w:hAnsi="Arial Narrow" w:cs="Times New Roman"/>
                <w:sz w:val="20"/>
                <w:szCs w:val="20"/>
              </w:rPr>
              <w:t>M</w:t>
            </w:r>
            <w:r w:rsidRPr="00B856DA">
              <w:rPr>
                <w:rFonts w:ascii="Arial Narrow" w:eastAsia="Times New Roman" w:hAnsi="Arial Narrow" w:cs="Times New Roman"/>
                <w:spacing w:val="1"/>
                <w:sz w:val="20"/>
                <w:szCs w:val="20"/>
              </w:rPr>
              <w:t>e</w:t>
            </w:r>
            <w:r w:rsidRPr="00B856DA">
              <w:rPr>
                <w:rFonts w:ascii="Arial Narrow" w:eastAsia="Times New Roman" w:hAnsi="Arial Narrow" w:cs="Times New Roman"/>
                <w:sz w:val="20"/>
                <w:szCs w:val="20"/>
              </w:rPr>
              <w:t>nos</w:t>
            </w:r>
            <w:r w:rsidRPr="00B856DA">
              <w:rPr>
                <w:rFonts w:ascii="Arial Narrow" w:eastAsia="Times New Roman" w:hAnsi="Arial Narrow" w:cs="Times New Roman"/>
                <w:spacing w:val="-2"/>
                <w:sz w:val="20"/>
                <w:szCs w:val="20"/>
              </w:rPr>
              <w:t xml:space="preserve"> </w:t>
            </w:r>
            <w:r w:rsidRPr="00B856DA">
              <w:rPr>
                <w:rFonts w:ascii="Arial Narrow" w:eastAsia="Times New Roman" w:hAnsi="Arial Narrow" w:cs="Times New Roman"/>
                <w:sz w:val="20"/>
                <w:szCs w:val="20"/>
              </w:rPr>
              <w:t>d</w:t>
            </w:r>
            <w:r w:rsidRPr="00B856DA">
              <w:rPr>
                <w:rFonts w:ascii="Arial Narrow" w:eastAsia="Times New Roman" w:hAnsi="Arial Narrow" w:cs="Times New Roman"/>
                <w:spacing w:val="-2"/>
                <w:sz w:val="20"/>
                <w:szCs w:val="20"/>
              </w:rPr>
              <w:t>e</w:t>
            </w:r>
            <w:r w:rsidRPr="00B856DA">
              <w:rPr>
                <w:rFonts w:ascii="Arial Narrow" w:eastAsia="Times New Roman" w:hAnsi="Arial Narrow" w:cs="Times New Roman"/>
                <w:sz w:val="20"/>
                <w:szCs w:val="20"/>
              </w:rPr>
              <w:t>l</w:t>
            </w:r>
          </w:p>
          <w:p w:rsidR="00BE0474" w:rsidRPr="00B856DA" w:rsidRDefault="00BE0474" w:rsidP="00B81890">
            <w:pPr>
              <w:spacing w:after="0" w:line="240" w:lineRule="auto"/>
              <w:ind w:left="103"/>
              <w:jc w:val="center"/>
              <w:rPr>
                <w:rFonts w:ascii="Arial Narrow" w:hAnsi="Arial Narrow"/>
                <w:sz w:val="20"/>
                <w:szCs w:val="20"/>
              </w:rPr>
            </w:pPr>
            <w:r w:rsidRPr="00B856DA">
              <w:rPr>
                <w:rFonts w:ascii="Arial Narrow" w:eastAsia="Times New Roman" w:hAnsi="Arial Narrow" w:cs="Times New Roman"/>
                <w:sz w:val="20"/>
                <w:szCs w:val="20"/>
              </w:rPr>
              <w:t>50%</w:t>
            </w:r>
          </w:p>
        </w:tc>
      </w:tr>
      <w:tr w:rsidR="00BE0474" w:rsidRPr="00B856DA" w:rsidTr="00B81890">
        <w:trPr>
          <w:trHeight w:val="20"/>
        </w:trPr>
        <w:tc>
          <w:tcPr>
            <w:tcW w:w="0" w:type="auto"/>
            <w:vAlign w:val="center"/>
          </w:tcPr>
          <w:p w:rsidR="00BE0474" w:rsidRPr="00B856DA" w:rsidRDefault="00BE0474" w:rsidP="00B81890">
            <w:pPr>
              <w:spacing w:after="0" w:line="240" w:lineRule="auto"/>
              <w:ind w:left="100"/>
              <w:rPr>
                <w:rFonts w:ascii="Arial Narrow" w:hAnsi="Arial Narrow"/>
                <w:sz w:val="20"/>
                <w:szCs w:val="20"/>
              </w:rPr>
            </w:pPr>
            <w:r w:rsidRPr="00B856DA">
              <w:rPr>
                <w:rFonts w:ascii="Arial Narrow" w:eastAsia="Times New Roman" w:hAnsi="Arial Narrow" w:cs="Times New Roman"/>
                <w:spacing w:val="-2"/>
                <w:sz w:val="20"/>
                <w:szCs w:val="20"/>
              </w:rPr>
              <w:t>I</w:t>
            </w:r>
            <w:r w:rsidRPr="00B856DA">
              <w:rPr>
                <w:rFonts w:ascii="Arial Narrow" w:eastAsia="Times New Roman" w:hAnsi="Arial Narrow" w:cs="Times New Roman"/>
                <w:spacing w:val="1"/>
                <w:sz w:val="20"/>
                <w:szCs w:val="20"/>
              </w:rPr>
              <w:t>I</w:t>
            </w:r>
            <w:r w:rsidRPr="00B856DA">
              <w:rPr>
                <w:rFonts w:ascii="Arial Narrow" w:eastAsia="Times New Roman" w:hAnsi="Arial Narrow" w:cs="Times New Roman"/>
                <w:sz w:val="20"/>
                <w:szCs w:val="20"/>
              </w:rPr>
              <w:t>I</w:t>
            </w:r>
            <w:r w:rsidRPr="00B856DA">
              <w:rPr>
                <w:rFonts w:ascii="Arial Narrow" w:eastAsia="Times New Roman" w:hAnsi="Arial Narrow" w:cs="Times New Roman"/>
                <w:spacing w:val="1"/>
                <w:sz w:val="20"/>
                <w:szCs w:val="20"/>
              </w:rPr>
              <w:t xml:space="preserve"> </w:t>
            </w:r>
            <w:r w:rsidRPr="00B856DA">
              <w:rPr>
                <w:rFonts w:ascii="Arial Narrow" w:eastAsia="Times New Roman" w:hAnsi="Arial Narrow" w:cs="Times New Roman"/>
                <w:sz w:val="20"/>
                <w:szCs w:val="20"/>
              </w:rPr>
              <w:t>-</w:t>
            </w:r>
            <w:r w:rsidRPr="00B856DA">
              <w:rPr>
                <w:rFonts w:ascii="Arial Narrow" w:eastAsia="Times New Roman" w:hAnsi="Arial Narrow" w:cs="Times New Roman"/>
                <w:spacing w:val="-4"/>
                <w:sz w:val="20"/>
                <w:szCs w:val="20"/>
              </w:rPr>
              <w:t xml:space="preserve"> </w:t>
            </w:r>
            <w:r w:rsidRPr="00B856DA">
              <w:rPr>
                <w:rFonts w:ascii="Arial Narrow" w:eastAsia="Times New Roman" w:hAnsi="Arial Narrow" w:cs="Times New Roman"/>
                <w:sz w:val="20"/>
                <w:szCs w:val="20"/>
              </w:rPr>
              <w:t>Solu</w:t>
            </w:r>
            <w:r w:rsidRPr="00B856DA">
              <w:rPr>
                <w:rFonts w:ascii="Arial Narrow" w:eastAsia="Times New Roman" w:hAnsi="Arial Narrow" w:cs="Times New Roman"/>
                <w:spacing w:val="1"/>
                <w:sz w:val="20"/>
                <w:szCs w:val="20"/>
              </w:rPr>
              <w:t>ci</w:t>
            </w:r>
            <w:r w:rsidRPr="00B856DA">
              <w:rPr>
                <w:rFonts w:ascii="Arial Narrow" w:eastAsia="Times New Roman" w:hAnsi="Arial Narrow" w:cs="Times New Roman"/>
                <w:sz w:val="20"/>
                <w:szCs w:val="20"/>
              </w:rPr>
              <w:t xml:space="preserve">ón </w:t>
            </w:r>
            <w:r>
              <w:rPr>
                <w:rFonts w:ascii="Arial Narrow" w:eastAsia="Times New Roman" w:hAnsi="Arial Narrow" w:cs="Times New Roman"/>
                <w:sz w:val="20"/>
                <w:szCs w:val="20"/>
              </w:rPr>
              <w:t>– Presentó los datos solicitados</w:t>
            </w:r>
          </w:p>
        </w:tc>
        <w:tc>
          <w:tcPr>
            <w:tcW w:w="1703" w:type="dxa"/>
            <w:vAlign w:val="center"/>
          </w:tcPr>
          <w:p w:rsidR="00BE0474" w:rsidRPr="00B856DA" w:rsidRDefault="00BE0474" w:rsidP="00B81890">
            <w:pPr>
              <w:spacing w:after="0" w:line="240" w:lineRule="auto"/>
              <w:ind w:left="100"/>
              <w:jc w:val="center"/>
              <w:rPr>
                <w:rFonts w:ascii="Arial Narrow" w:hAnsi="Arial Narrow"/>
                <w:sz w:val="20"/>
                <w:szCs w:val="20"/>
              </w:rPr>
            </w:pPr>
            <w:r>
              <w:rPr>
                <w:rFonts w:ascii="Arial Narrow" w:eastAsia="Times New Roman" w:hAnsi="Arial Narrow" w:cs="Times New Roman"/>
                <w:sz w:val="20"/>
                <w:szCs w:val="20"/>
              </w:rPr>
              <w:t>100</w:t>
            </w:r>
            <w:r w:rsidRPr="00B856DA">
              <w:rPr>
                <w:rFonts w:ascii="Arial Narrow" w:eastAsia="Times New Roman" w:hAnsi="Arial Narrow" w:cs="Times New Roman"/>
                <w:sz w:val="20"/>
                <w:szCs w:val="20"/>
              </w:rPr>
              <w:t>%</w:t>
            </w:r>
          </w:p>
        </w:tc>
        <w:tc>
          <w:tcPr>
            <w:tcW w:w="1710" w:type="dxa"/>
            <w:vAlign w:val="center"/>
          </w:tcPr>
          <w:p w:rsidR="00BE0474" w:rsidRPr="00B856DA" w:rsidRDefault="00BE0474" w:rsidP="00B81890">
            <w:pPr>
              <w:spacing w:after="0" w:line="240" w:lineRule="auto"/>
              <w:ind w:left="102"/>
              <w:jc w:val="center"/>
              <w:rPr>
                <w:rFonts w:ascii="Arial Narrow" w:hAnsi="Arial Narrow"/>
                <w:sz w:val="20"/>
                <w:szCs w:val="20"/>
              </w:rPr>
            </w:pPr>
            <w:r w:rsidRPr="00B856DA">
              <w:rPr>
                <w:rFonts w:ascii="Arial Narrow" w:eastAsia="Times New Roman" w:hAnsi="Arial Narrow" w:cs="Times New Roman"/>
                <w:sz w:val="20"/>
                <w:szCs w:val="20"/>
              </w:rPr>
              <w:t>Ent</w:t>
            </w:r>
            <w:r w:rsidRPr="00B856DA">
              <w:rPr>
                <w:rFonts w:ascii="Arial Narrow" w:eastAsia="Times New Roman" w:hAnsi="Arial Narrow" w:cs="Times New Roman"/>
                <w:spacing w:val="1"/>
                <w:sz w:val="20"/>
                <w:szCs w:val="20"/>
              </w:rPr>
              <w:t>r</w:t>
            </w:r>
            <w:r w:rsidRPr="00B856DA">
              <w:rPr>
                <w:rFonts w:ascii="Arial Narrow" w:eastAsia="Times New Roman" w:hAnsi="Arial Narrow" w:cs="Times New Roman"/>
                <w:sz w:val="20"/>
                <w:szCs w:val="20"/>
              </w:rPr>
              <w:t>e</w:t>
            </w:r>
            <w:r w:rsidRPr="00B856DA">
              <w:rPr>
                <w:rFonts w:ascii="Arial Narrow" w:eastAsia="Times New Roman" w:hAnsi="Arial Narrow" w:cs="Times New Roman"/>
                <w:spacing w:val="-2"/>
                <w:sz w:val="20"/>
                <w:szCs w:val="20"/>
              </w:rPr>
              <w:t xml:space="preserve"> </w:t>
            </w:r>
            <w:r w:rsidRPr="00B856DA">
              <w:rPr>
                <w:rFonts w:ascii="Arial Narrow" w:eastAsia="Times New Roman" w:hAnsi="Arial Narrow" w:cs="Times New Roman"/>
                <w:sz w:val="20"/>
                <w:szCs w:val="20"/>
              </w:rPr>
              <w:t>5</w:t>
            </w:r>
            <w:r w:rsidRPr="00B856DA">
              <w:rPr>
                <w:rFonts w:ascii="Arial Narrow" w:eastAsia="Times New Roman" w:hAnsi="Arial Narrow" w:cs="Times New Roman"/>
                <w:spacing w:val="-2"/>
                <w:sz w:val="20"/>
                <w:szCs w:val="20"/>
              </w:rPr>
              <w:t>0</w:t>
            </w:r>
            <w:r w:rsidRPr="00B856DA">
              <w:rPr>
                <w:rFonts w:ascii="Arial Narrow" w:eastAsia="Times New Roman" w:hAnsi="Arial Narrow" w:cs="Times New Roman"/>
                <w:sz w:val="20"/>
                <w:szCs w:val="20"/>
              </w:rPr>
              <w:t>%</w:t>
            </w:r>
            <w:r w:rsidRPr="00B856DA">
              <w:rPr>
                <w:rFonts w:ascii="Arial Narrow" w:eastAsia="Times New Roman" w:hAnsi="Arial Narrow" w:cs="Times New Roman"/>
                <w:spacing w:val="1"/>
                <w:sz w:val="20"/>
                <w:szCs w:val="20"/>
              </w:rPr>
              <w:t xml:space="preserve"> </w:t>
            </w:r>
            <w:r w:rsidRPr="00B856DA">
              <w:rPr>
                <w:rFonts w:ascii="Arial Narrow" w:eastAsia="Times New Roman" w:hAnsi="Arial Narrow" w:cs="Times New Roman"/>
                <w:sz w:val="20"/>
                <w:szCs w:val="20"/>
              </w:rPr>
              <w:t>y</w:t>
            </w:r>
          </w:p>
          <w:p w:rsidR="00BE0474" w:rsidRPr="00B856DA" w:rsidRDefault="00BE0474" w:rsidP="00B81890">
            <w:pPr>
              <w:spacing w:after="0" w:line="240" w:lineRule="auto"/>
              <w:ind w:left="102"/>
              <w:jc w:val="center"/>
              <w:rPr>
                <w:rFonts w:ascii="Arial Narrow" w:hAnsi="Arial Narrow"/>
                <w:sz w:val="20"/>
                <w:szCs w:val="20"/>
              </w:rPr>
            </w:pPr>
            <w:r w:rsidRPr="00B856DA">
              <w:rPr>
                <w:rFonts w:ascii="Arial Narrow" w:eastAsia="Times New Roman" w:hAnsi="Arial Narrow" w:cs="Times New Roman"/>
                <w:sz w:val="20"/>
                <w:szCs w:val="20"/>
              </w:rPr>
              <w:t>70</w:t>
            </w:r>
            <w:r w:rsidRPr="00B856DA">
              <w:rPr>
                <w:rFonts w:ascii="Arial Narrow" w:eastAsia="Times New Roman" w:hAnsi="Arial Narrow" w:cs="Times New Roman"/>
                <w:spacing w:val="1"/>
                <w:sz w:val="20"/>
                <w:szCs w:val="20"/>
              </w:rPr>
              <w:t>%</w:t>
            </w:r>
            <w:r w:rsidRPr="00B856DA">
              <w:rPr>
                <w:rFonts w:ascii="Arial Narrow" w:eastAsia="Times New Roman" w:hAnsi="Arial Narrow" w:cs="Times New Roman"/>
                <w:sz w:val="20"/>
                <w:szCs w:val="20"/>
              </w:rPr>
              <w:t>.</w:t>
            </w:r>
          </w:p>
        </w:tc>
        <w:tc>
          <w:tcPr>
            <w:tcW w:w="1650" w:type="dxa"/>
            <w:vAlign w:val="center"/>
          </w:tcPr>
          <w:p w:rsidR="00BE0474" w:rsidRPr="00B856DA" w:rsidRDefault="00BE0474" w:rsidP="00B81890">
            <w:pPr>
              <w:spacing w:after="0" w:line="240" w:lineRule="auto"/>
              <w:ind w:left="103"/>
              <w:jc w:val="center"/>
              <w:rPr>
                <w:rFonts w:ascii="Arial Narrow" w:hAnsi="Arial Narrow"/>
                <w:sz w:val="20"/>
                <w:szCs w:val="20"/>
              </w:rPr>
            </w:pPr>
            <w:r w:rsidRPr="00B856DA">
              <w:rPr>
                <w:rFonts w:ascii="Arial Narrow" w:eastAsia="Times New Roman" w:hAnsi="Arial Narrow" w:cs="Times New Roman"/>
                <w:sz w:val="20"/>
                <w:szCs w:val="20"/>
              </w:rPr>
              <w:t>M</w:t>
            </w:r>
            <w:r w:rsidRPr="00B856DA">
              <w:rPr>
                <w:rFonts w:ascii="Arial Narrow" w:eastAsia="Times New Roman" w:hAnsi="Arial Narrow" w:cs="Times New Roman"/>
                <w:spacing w:val="1"/>
                <w:sz w:val="20"/>
                <w:szCs w:val="20"/>
              </w:rPr>
              <w:t>e</w:t>
            </w:r>
            <w:r w:rsidRPr="00B856DA">
              <w:rPr>
                <w:rFonts w:ascii="Arial Narrow" w:eastAsia="Times New Roman" w:hAnsi="Arial Narrow" w:cs="Times New Roman"/>
                <w:sz w:val="20"/>
                <w:szCs w:val="20"/>
              </w:rPr>
              <w:t>nos</w:t>
            </w:r>
            <w:r w:rsidRPr="00B856DA">
              <w:rPr>
                <w:rFonts w:ascii="Arial Narrow" w:eastAsia="Times New Roman" w:hAnsi="Arial Narrow" w:cs="Times New Roman"/>
                <w:spacing w:val="-2"/>
                <w:sz w:val="20"/>
                <w:szCs w:val="20"/>
              </w:rPr>
              <w:t xml:space="preserve"> </w:t>
            </w:r>
            <w:r w:rsidRPr="00B856DA">
              <w:rPr>
                <w:rFonts w:ascii="Arial Narrow" w:eastAsia="Times New Roman" w:hAnsi="Arial Narrow" w:cs="Times New Roman"/>
                <w:sz w:val="20"/>
                <w:szCs w:val="20"/>
              </w:rPr>
              <w:t>d</w:t>
            </w:r>
            <w:r w:rsidRPr="00B856DA">
              <w:rPr>
                <w:rFonts w:ascii="Arial Narrow" w:eastAsia="Times New Roman" w:hAnsi="Arial Narrow" w:cs="Times New Roman"/>
                <w:spacing w:val="-2"/>
                <w:sz w:val="20"/>
                <w:szCs w:val="20"/>
              </w:rPr>
              <w:t>e</w:t>
            </w:r>
            <w:r w:rsidRPr="00B856DA">
              <w:rPr>
                <w:rFonts w:ascii="Arial Narrow" w:eastAsia="Times New Roman" w:hAnsi="Arial Narrow" w:cs="Times New Roman"/>
                <w:sz w:val="20"/>
                <w:szCs w:val="20"/>
              </w:rPr>
              <w:t>l</w:t>
            </w:r>
          </w:p>
          <w:p w:rsidR="00BE0474" w:rsidRPr="00B856DA" w:rsidRDefault="00BE0474" w:rsidP="00B81890">
            <w:pPr>
              <w:spacing w:after="0" w:line="240" w:lineRule="auto"/>
              <w:ind w:left="103"/>
              <w:jc w:val="center"/>
              <w:rPr>
                <w:rFonts w:ascii="Arial Narrow" w:hAnsi="Arial Narrow"/>
                <w:sz w:val="20"/>
                <w:szCs w:val="20"/>
              </w:rPr>
            </w:pPr>
            <w:r w:rsidRPr="00B856DA">
              <w:rPr>
                <w:rFonts w:ascii="Arial Narrow" w:eastAsia="Times New Roman" w:hAnsi="Arial Narrow" w:cs="Times New Roman"/>
                <w:sz w:val="20"/>
                <w:szCs w:val="20"/>
              </w:rPr>
              <w:t>50%</w:t>
            </w:r>
          </w:p>
        </w:tc>
      </w:tr>
      <w:tr w:rsidR="00BE0474" w:rsidRPr="00B856DA" w:rsidTr="00B81890">
        <w:trPr>
          <w:trHeight w:val="20"/>
        </w:trPr>
        <w:tc>
          <w:tcPr>
            <w:tcW w:w="0" w:type="auto"/>
            <w:vAlign w:val="center"/>
          </w:tcPr>
          <w:p w:rsidR="00BE0474" w:rsidRPr="00B856DA" w:rsidRDefault="00BE0474" w:rsidP="00B81890">
            <w:pPr>
              <w:spacing w:after="0" w:line="240" w:lineRule="auto"/>
              <w:ind w:left="100"/>
              <w:rPr>
                <w:rFonts w:ascii="Arial Narrow" w:hAnsi="Arial Narrow"/>
                <w:sz w:val="20"/>
                <w:szCs w:val="20"/>
              </w:rPr>
            </w:pPr>
            <w:r w:rsidRPr="00B856DA">
              <w:rPr>
                <w:rFonts w:ascii="Arial Narrow" w:eastAsia="Times New Roman" w:hAnsi="Arial Narrow" w:cs="Times New Roman"/>
                <w:spacing w:val="-4"/>
                <w:sz w:val="20"/>
                <w:szCs w:val="20"/>
              </w:rPr>
              <w:t>I</w:t>
            </w:r>
            <w:r w:rsidRPr="00B856DA">
              <w:rPr>
                <w:rFonts w:ascii="Arial Narrow" w:eastAsia="Times New Roman" w:hAnsi="Arial Narrow" w:cs="Times New Roman"/>
                <w:sz w:val="20"/>
                <w:szCs w:val="20"/>
              </w:rPr>
              <w:t>V</w:t>
            </w:r>
            <w:r w:rsidRPr="00B856DA">
              <w:rPr>
                <w:rFonts w:ascii="Arial Narrow" w:eastAsia="Times New Roman" w:hAnsi="Arial Narrow" w:cs="Times New Roman"/>
                <w:spacing w:val="4"/>
                <w:sz w:val="20"/>
                <w:szCs w:val="20"/>
              </w:rPr>
              <w:t xml:space="preserve"> </w:t>
            </w:r>
            <w:r>
              <w:rPr>
                <w:rFonts w:ascii="Arial Narrow" w:eastAsia="Times New Roman" w:hAnsi="Arial Narrow" w:cs="Times New Roman"/>
                <w:sz w:val="20"/>
                <w:szCs w:val="20"/>
              </w:rPr>
              <w:t>–</w:t>
            </w:r>
            <w:r w:rsidRPr="00B856DA">
              <w:rPr>
                <w:rFonts w:ascii="Arial Narrow" w:eastAsia="Times New Roman" w:hAnsi="Arial Narrow" w:cs="Times New Roman"/>
                <w:spacing w:val="-4"/>
                <w:sz w:val="20"/>
                <w:szCs w:val="20"/>
              </w:rPr>
              <w:t xml:space="preserve"> </w:t>
            </w:r>
            <w:r w:rsidRPr="00B856DA">
              <w:rPr>
                <w:rFonts w:ascii="Arial Narrow" w:eastAsia="Times New Roman" w:hAnsi="Arial Narrow" w:cs="Times New Roman"/>
                <w:sz w:val="20"/>
                <w:szCs w:val="20"/>
              </w:rPr>
              <w:t>Puntu</w:t>
            </w:r>
            <w:r w:rsidRPr="00B856DA">
              <w:rPr>
                <w:rFonts w:ascii="Arial Narrow" w:eastAsia="Times New Roman" w:hAnsi="Arial Narrow" w:cs="Times New Roman"/>
                <w:spacing w:val="1"/>
                <w:sz w:val="20"/>
                <w:szCs w:val="20"/>
              </w:rPr>
              <w:t>ali</w:t>
            </w:r>
            <w:r w:rsidRPr="00B856DA">
              <w:rPr>
                <w:rFonts w:ascii="Arial Narrow" w:eastAsia="Times New Roman" w:hAnsi="Arial Narrow" w:cs="Times New Roman"/>
                <w:spacing w:val="-2"/>
                <w:sz w:val="20"/>
                <w:szCs w:val="20"/>
              </w:rPr>
              <w:t>d</w:t>
            </w:r>
            <w:r w:rsidRPr="00B856DA">
              <w:rPr>
                <w:rFonts w:ascii="Arial Narrow" w:eastAsia="Times New Roman" w:hAnsi="Arial Narrow" w:cs="Times New Roman"/>
                <w:sz w:val="20"/>
                <w:szCs w:val="20"/>
              </w:rPr>
              <w:t>ad</w:t>
            </w:r>
            <w:r>
              <w:rPr>
                <w:rFonts w:ascii="Arial Narrow" w:eastAsia="Times New Roman" w:hAnsi="Arial Narrow" w:cs="Times New Roman"/>
                <w:sz w:val="20"/>
                <w:szCs w:val="20"/>
              </w:rPr>
              <w:t xml:space="preserve"> en la entrega</w:t>
            </w:r>
          </w:p>
        </w:tc>
        <w:tc>
          <w:tcPr>
            <w:tcW w:w="1703" w:type="dxa"/>
            <w:vAlign w:val="center"/>
          </w:tcPr>
          <w:p w:rsidR="00BE0474" w:rsidRPr="00B856DA" w:rsidRDefault="00BE0474" w:rsidP="00B81890">
            <w:pPr>
              <w:spacing w:after="0" w:line="240" w:lineRule="auto"/>
              <w:ind w:left="100"/>
              <w:jc w:val="center"/>
              <w:rPr>
                <w:rFonts w:ascii="Arial Narrow" w:hAnsi="Arial Narrow"/>
                <w:sz w:val="20"/>
                <w:szCs w:val="20"/>
              </w:rPr>
            </w:pPr>
            <w:r>
              <w:rPr>
                <w:rFonts w:ascii="Arial Narrow" w:eastAsia="Times New Roman" w:hAnsi="Arial Narrow" w:cs="Times New Roman"/>
                <w:spacing w:val="-1"/>
                <w:sz w:val="20"/>
                <w:szCs w:val="20"/>
              </w:rPr>
              <w:t>100%</w:t>
            </w:r>
          </w:p>
        </w:tc>
        <w:tc>
          <w:tcPr>
            <w:tcW w:w="1710" w:type="dxa"/>
            <w:vAlign w:val="center"/>
          </w:tcPr>
          <w:p w:rsidR="00BE0474" w:rsidRPr="00B856DA" w:rsidRDefault="00BE0474" w:rsidP="00B81890">
            <w:pPr>
              <w:spacing w:after="0" w:line="240" w:lineRule="auto"/>
              <w:ind w:left="102"/>
              <w:jc w:val="center"/>
              <w:rPr>
                <w:rFonts w:ascii="Arial Narrow" w:hAnsi="Arial Narrow"/>
                <w:sz w:val="20"/>
                <w:szCs w:val="20"/>
              </w:rPr>
            </w:pPr>
            <w:r>
              <w:rPr>
                <w:rFonts w:ascii="Arial Narrow" w:eastAsia="Times New Roman" w:hAnsi="Arial Narrow" w:cs="Times New Roman"/>
                <w:sz w:val="20"/>
                <w:szCs w:val="20"/>
              </w:rPr>
              <w:t>E</w:t>
            </w:r>
            <w:r w:rsidRPr="00B856DA">
              <w:rPr>
                <w:rFonts w:ascii="Arial Narrow" w:eastAsia="Times New Roman" w:hAnsi="Arial Narrow" w:cs="Times New Roman"/>
                <w:sz w:val="20"/>
                <w:szCs w:val="20"/>
              </w:rPr>
              <w:t>n</w:t>
            </w:r>
            <w:r w:rsidRPr="00B856DA">
              <w:rPr>
                <w:rFonts w:ascii="Arial Narrow" w:eastAsia="Times New Roman" w:hAnsi="Arial Narrow" w:cs="Times New Roman"/>
                <w:spacing w:val="-1"/>
                <w:sz w:val="20"/>
                <w:szCs w:val="20"/>
              </w:rPr>
              <w:t>t</w:t>
            </w:r>
            <w:r w:rsidRPr="00B856DA">
              <w:rPr>
                <w:rFonts w:ascii="Arial Narrow" w:eastAsia="Times New Roman" w:hAnsi="Arial Narrow" w:cs="Times New Roman"/>
                <w:spacing w:val="1"/>
                <w:sz w:val="20"/>
                <w:szCs w:val="20"/>
              </w:rPr>
              <w:t>r</w:t>
            </w:r>
            <w:r w:rsidRPr="00B856DA">
              <w:rPr>
                <w:rFonts w:ascii="Arial Narrow" w:eastAsia="Times New Roman" w:hAnsi="Arial Narrow" w:cs="Times New Roman"/>
                <w:sz w:val="20"/>
                <w:szCs w:val="20"/>
              </w:rPr>
              <w:t>e</w:t>
            </w:r>
            <w:r w:rsidRPr="00B856DA">
              <w:rPr>
                <w:rFonts w:ascii="Arial Narrow" w:eastAsia="Times New Roman" w:hAnsi="Arial Narrow" w:cs="Times New Roman"/>
                <w:spacing w:val="-2"/>
                <w:sz w:val="20"/>
                <w:szCs w:val="20"/>
              </w:rPr>
              <w:t>g</w:t>
            </w:r>
            <w:r w:rsidRPr="00B856DA">
              <w:rPr>
                <w:rFonts w:ascii="Arial Narrow" w:eastAsia="Times New Roman" w:hAnsi="Arial Narrow" w:cs="Times New Roman"/>
                <w:sz w:val="20"/>
                <w:szCs w:val="20"/>
              </w:rPr>
              <w:t xml:space="preserve">ó </w:t>
            </w:r>
            <w:r>
              <w:rPr>
                <w:rFonts w:ascii="Arial Narrow" w:eastAsia="Times New Roman" w:hAnsi="Arial Narrow" w:cs="Times New Roman"/>
                <w:sz w:val="20"/>
                <w:szCs w:val="20"/>
              </w:rPr>
              <w:t>después de la fecha</w:t>
            </w:r>
          </w:p>
        </w:tc>
        <w:tc>
          <w:tcPr>
            <w:tcW w:w="1650" w:type="dxa"/>
            <w:vAlign w:val="center"/>
          </w:tcPr>
          <w:p w:rsidR="00BE0474" w:rsidRPr="00B856DA" w:rsidRDefault="00BE0474" w:rsidP="00B81890">
            <w:pPr>
              <w:spacing w:after="0" w:line="240" w:lineRule="auto"/>
              <w:ind w:left="103"/>
              <w:jc w:val="center"/>
              <w:rPr>
                <w:rFonts w:ascii="Arial Narrow" w:hAnsi="Arial Narrow"/>
                <w:sz w:val="20"/>
                <w:szCs w:val="20"/>
              </w:rPr>
            </w:pPr>
            <w:r>
              <w:rPr>
                <w:rFonts w:ascii="Arial Narrow" w:eastAsia="Times New Roman" w:hAnsi="Arial Narrow" w:cs="Times New Roman"/>
                <w:spacing w:val="-1"/>
                <w:sz w:val="20"/>
                <w:szCs w:val="20"/>
              </w:rPr>
              <w:t>No entregó</w:t>
            </w:r>
          </w:p>
        </w:tc>
      </w:tr>
      <w:tr w:rsidR="00BE0474" w:rsidRPr="00B856DA" w:rsidTr="00B81890">
        <w:trPr>
          <w:trHeight w:val="444"/>
        </w:trPr>
        <w:tc>
          <w:tcPr>
            <w:tcW w:w="0" w:type="auto"/>
            <w:vAlign w:val="center"/>
          </w:tcPr>
          <w:p w:rsidR="00BE0474" w:rsidRPr="00B856DA" w:rsidRDefault="00BE0474" w:rsidP="00B81890">
            <w:pPr>
              <w:spacing w:after="0" w:line="240" w:lineRule="auto"/>
              <w:ind w:left="100"/>
              <w:rPr>
                <w:rFonts w:ascii="Arial Narrow" w:hAnsi="Arial Narrow"/>
                <w:sz w:val="20"/>
                <w:szCs w:val="20"/>
              </w:rPr>
            </w:pPr>
            <w:r w:rsidRPr="00B856DA">
              <w:rPr>
                <w:rFonts w:ascii="Arial Narrow" w:eastAsia="Times New Roman" w:hAnsi="Arial Narrow" w:cs="Times New Roman"/>
                <w:sz w:val="20"/>
                <w:szCs w:val="20"/>
              </w:rPr>
              <w:t>V</w:t>
            </w:r>
            <w:r w:rsidRPr="00B856DA">
              <w:rPr>
                <w:rFonts w:ascii="Arial Narrow" w:eastAsia="Times New Roman" w:hAnsi="Arial Narrow" w:cs="Times New Roman"/>
                <w:spacing w:val="2"/>
                <w:sz w:val="20"/>
                <w:szCs w:val="20"/>
              </w:rPr>
              <w:t xml:space="preserve"> </w:t>
            </w:r>
            <w:r w:rsidRPr="00B856DA">
              <w:rPr>
                <w:rFonts w:ascii="Arial Narrow" w:eastAsia="Times New Roman" w:hAnsi="Arial Narrow" w:cs="Times New Roman"/>
                <w:sz w:val="20"/>
                <w:szCs w:val="20"/>
              </w:rPr>
              <w:t>-</w:t>
            </w:r>
            <w:r w:rsidRPr="00B856DA">
              <w:rPr>
                <w:rFonts w:ascii="Arial Narrow" w:eastAsia="Times New Roman" w:hAnsi="Arial Narrow" w:cs="Times New Roman"/>
                <w:spacing w:val="-4"/>
                <w:sz w:val="20"/>
                <w:szCs w:val="20"/>
              </w:rPr>
              <w:t xml:space="preserve"> </w:t>
            </w:r>
            <w:r w:rsidRPr="00B856DA">
              <w:rPr>
                <w:rFonts w:ascii="Arial Narrow" w:eastAsia="Times New Roman" w:hAnsi="Arial Narrow" w:cs="Times New Roman"/>
                <w:sz w:val="20"/>
                <w:szCs w:val="20"/>
              </w:rPr>
              <w:t>For</w:t>
            </w:r>
            <w:r w:rsidRPr="00B856DA">
              <w:rPr>
                <w:rFonts w:ascii="Arial Narrow" w:eastAsia="Times New Roman" w:hAnsi="Arial Narrow" w:cs="Times New Roman"/>
                <w:spacing w:val="-3"/>
                <w:sz w:val="20"/>
                <w:szCs w:val="20"/>
              </w:rPr>
              <w:t>m</w:t>
            </w:r>
            <w:r w:rsidRPr="00B856DA">
              <w:rPr>
                <w:rFonts w:ascii="Arial Narrow" w:eastAsia="Times New Roman" w:hAnsi="Arial Narrow" w:cs="Times New Roman"/>
                <w:sz w:val="20"/>
                <w:szCs w:val="20"/>
              </w:rPr>
              <w:t>a</w:t>
            </w:r>
            <w:r w:rsidRPr="00B856DA">
              <w:rPr>
                <w:rFonts w:ascii="Arial Narrow" w:eastAsia="Times New Roman" w:hAnsi="Arial Narrow" w:cs="Times New Roman"/>
                <w:spacing w:val="1"/>
                <w:sz w:val="20"/>
                <w:szCs w:val="20"/>
              </w:rPr>
              <w:t>t</w:t>
            </w:r>
            <w:r w:rsidRPr="00B856DA">
              <w:rPr>
                <w:rFonts w:ascii="Arial Narrow" w:eastAsia="Times New Roman" w:hAnsi="Arial Narrow" w:cs="Times New Roman"/>
                <w:sz w:val="20"/>
                <w:szCs w:val="20"/>
              </w:rPr>
              <w:t xml:space="preserve">o – </w:t>
            </w:r>
            <w:r>
              <w:rPr>
                <w:rFonts w:ascii="Arial Narrow" w:eastAsia="Times New Roman" w:hAnsi="Arial Narrow" w:cs="Times New Roman"/>
                <w:spacing w:val="-4"/>
                <w:sz w:val="20"/>
                <w:szCs w:val="20"/>
              </w:rPr>
              <w:t>Siguió el formato presentado.</w:t>
            </w:r>
          </w:p>
        </w:tc>
        <w:tc>
          <w:tcPr>
            <w:tcW w:w="1703" w:type="dxa"/>
            <w:vAlign w:val="center"/>
          </w:tcPr>
          <w:p w:rsidR="00BE0474" w:rsidRPr="00B856DA" w:rsidRDefault="00BE0474" w:rsidP="00B81890">
            <w:pPr>
              <w:spacing w:after="0" w:line="240" w:lineRule="auto"/>
              <w:ind w:left="100"/>
              <w:jc w:val="center"/>
              <w:rPr>
                <w:rFonts w:ascii="Arial Narrow" w:hAnsi="Arial Narrow"/>
                <w:sz w:val="20"/>
                <w:szCs w:val="20"/>
              </w:rPr>
            </w:pPr>
            <w:r>
              <w:rPr>
                <w:rFonts w:ascii="Arial Narrow" w:eastAsia="Times New Roman" w:hAnsi="Arial Narrow" w:cs="Times New Roman"/>
                <w:sz w:val="20"/>
                <w:szCs w:val="20"/>
              </w:rPr>
              <w:t>100%</w:t>
            </w:r>
          </w:p>
        </w:tc>
        <w:tc>
          <w:tcPr>
            <w:tcW w:w="1710" w:type="dxa"/>
            <w:vAlign w:val="center"/>
          </w:tcPr>
          <w:p w:rsidR="00BE0474" w:rsidRPr="00B856DA" w:rsidRDefault="00BE0474" w:rsidP="00B81890">
            <w:pPr>
              <w:spacing w:after="0" w:line="240" w:lineRule="auto"/>
              <w:ind w:left="102" w:right="90"/>
              <w:jc w:val="center"/>
              <w:rPr>
                <w:rFonts w:ascii="Arial Narrow" w:hAnsi="Arial Narrow"/>
                <w:sz w:val="20"/>
                <w:szCs w:val="20"/>
              </w:rPr>
            </w:pPr>
            <w:r>
              <w:rPr>
                <w:rFonts w:ascii="Arial Narrow" w:eastAsia="Times New Roman" w:hAnsi="Arial Narrow" w:cs="Times New Roman"/>
                <w:sz w:val="20"/>
                <w:szCs w:val="20"/>
              </w:rPr>
              <w:t xml:space="preserve">Obvió algunos puntos </w:t>
            </w:r>
          </w:p>
        </w:tc>
        <w:tc>
          <w:tcPr>
            <w:tcW w:w="1650" w:type="dxa"/>
            <w:vAlign w:val="center"/>
          </w:tcPr>
          <w:p w:rsidR="00BE0474" w:rsidRPr="00B856DA" w:rsidRDefault="00BE0474" w:rsidP="00B81890">
            <w:pPr>
              <w:spacing w:after="0" w:line="240" w:lineRule="auto"/>
              <w:ind w:left="103" w:right="120"/>
              <w:jc w:val="center"/>
              <w:rPr>
                <w:rFonts w:ascii="Arial Narrow" w:hAnsi="Arial Narrow"/>
                <w:sz w:val="20"/>
                <w:szCs w:val="20"/>
              </w:rPr>
            </w:pPr>
            <w:r>
              <w:rPr>
                <w:rFonts w:ascii="Arial Narrow" w:eastAsia="Times New Roman" w:hAnsi="Arial Narrow" w:cs="Times New Roman"/>
                <w:sz w:val="20"/>
                <w:szCs w:val="20"/>
              </w:rPr>
              <w:t>No siguió el formato</w:t>
            </w:r>
          </w:p>
        </w:tc>
      </w:tr>
    </w:tbl>
    <w:p w:rsidR="003574E8" w:rsidRPr="00851F4F" w:rsidRDefault="003574E8" w:rsidP="00851F4F">
      <w:pPr>
        <w:pStyle w:val="Prrafodelista"/>
        <w:spacing w:after="0"/>
        <w:ind w:left="360"/>
        <w:jc w:val="both"/>
        <w:rPr>
          <w:rFonts w:ascii="Arial Narrow" w:hAnsi="Arial Narrow"/>
          <w:i/>
          <w:sz w:val="20"/>
          <w:szCs w:val="24"/>
        </w:rPr>
      </w:pPr>
    </w:p>
    <w:p w:rsidR="003574E8" w:rsidRPr="00F64C11" w:rsidRDefault="003574E8" w:rsidP="00F64C11">
      <w:pPr>
        <w:pStyle w:val="Prrafodelista"/>
        <w:spacing w:after="0"/>
        <w:ind w:left="360"/>
        <w:jc w:val="both"/>
        <w:rPr>
          <w:rFonts w:ascii="Arial Narrow" w:hAnsi="Arial Narrow"/>
          <w:i/>
          <w:sz w:val="20"/>
          <w:szCs w:val="24"/>
        </w:rPr>
      </w:pPr>
    </w:p>
    <w:p w:rsidR="00117488" w:rsidRPr="006A6021" w:rsidRDefault="006A6021" w:rsidP="00117488">
      <w:pPr>
        <w:pStyle w:val="Prrafodelista"/>
        <w:numPr>
          <w:ilvl w:val="0"/>
          <w:numId w:val="2"/>
        </w:numPr>
        <w:spacing w:after="0"/>
        <w:jc w:val="both"/>
        <w:rPr>
          <w:rFonts w:ascii="Arial Narrow" w:hAnsi="Arial Narrow"/>
          <w:b/>
          <w:sz w:val="24"/>
          <w:szCs w:val="24"/>
        </w:rPr>
      </w:pPr>
      <w:r w:rsidRPr="006A6021">
        <w:rPr>
          <w:rFonts w:ascii="Arial Narrow" w:hAnsi="Arial Narrow"/>
          <w:b/>
          <w:sz w:val="24"/>
          <w:szCs w:val="24"/>
        </w:rPr>
        <w:t>ENUNCIADO DE</w:t>
      </w:r>
      <w:r w:rsidR="00D35572">
        <w:rPr>
          <w:rFonts w:ascii="Arial Narrow" w:hAnsi="Arial Narrow"/>
          <w:b/>
          <w:sz w:val="24"/>
          <w:szCs w:val="24"/>
        </w:rPr>
        <w:t xml:space="preserve"> LA EXPERIENCIA O PROCEDIMIENTO:</w:t>
      </w:r>
    </w:p>
    <w:p w:rsidR="00BE0474" w:rsidRPr="00BE0474" w:rsidRDefault="00BE0474" w:rsidP="00BE0474">
      <w:pPr>
        <w:numPr>
          <w:ilvl w:val="0"/>
          <w:numId w:val="10"/>
        </w:numPr>
        <w:spacing w:after="0" w:line="240" w:lineRule="auto"/>
        <w:jc w:val="both"/>
        <w:rPr>
          <w:rFonts w:ascii="Arial Narrow" w:eastAsia="Times New Roman" w:hAnsi="Arial Narrow" w:cs="Arial"/>
          <w:bCs/>
          <w:color w:val="222222"/>
          <w:sz w:val="20"/>
          <w:szCs w:val="20"/>
          <w:lang w:eastAsia="es-PA"/>
        </w:rPr>
      </w:pPr>
      <w:r w:rsidRPr="00BE0474">
        <w:rPr>
          <w:rFonts w:ascii="Arial Narrow" w:eastAsia="Times New Roman" w:hAnsi="Arial Narrow" w:cs="Arial"/>
          <w:bCs/>
          <w:color w:val="222222"/>
          <w:sz w:val="20"/>
          <w:szCs w:val="20"/>
          <w:lang w:eastAsia="es-PA"/>
        </w:rPr>
        <w:t xml:space="preserve">Desarrolle el laboratorio en </w:t>
      </w:r>
      <w:r w:rsidRPr="003620D1">
        <w:rPr>
          <w:rFonts w:ascii="Arial Narrow" w:eastAsia="Times New Roman" w:hAnsi="Arial Narrow" w:cs="Arial"/>
          <w:b/>
          <w:bCs/>
          <w:color w:val="222222"/>
          <w:sz w:val="20"/>
          <w:szCs w:val="20"/>
          <w:lang w:eastAsia="es-PA"/>
        </w:rPr>
        <w:t>grupo de 2</w:t>
      </w:r>
      <w:r w:rsidRPr="00BE0474">
        <w:rPr>
          <w:rFonts w:ascii="Arial Narrow" w:eastAsia="Times New Roman" w:hAnsi="Arial Narrow" w:cs="Arial"/>
          <w:bCs/>
          <w:color w:val="222222"/>
          <w:sz w:val="20"/>
          <w:szCs w:val="20"/>
          <w:lang w:eastAsia="es-PA"/>
        </w:rPr>
        <w:t>.</w:t>
      </w:r>
    </w:p>
    <w:p w:rsidR="00BE0474" w:rsidRPr="00BE0474" w:rsidRDefault="00BE0474" w:rsidP="00BE0474">
      <w:pPr>
        <w:numPr>
          <w:ilvl w:val="0"/>
          <w:numId w:val="10"/>
        </w:numPr>
        <w:spacing w:after="0" w:line="240" w:lineRule="auto"/>
        <w:jc w:val="both"/>
        <w:rPr>
          <w:rFonts w:ascii="Arial Narrow" w:eastAsia="Times New Roman" w:hAnsi="Arial Narrow" w:cs="Arial"/>
          <w:bCs/>
          <w:color w:val="222222"/>
          <w:sz w:val="20"/>
          <w:szCs w:val="20"/>
          <w:lang w:eastAsia="es-PA"/>
        </w:rPr>
      </w:pPr>
      <w:r w:rsidRPr="00BE0474">
        <w:rPr>
          <w:rFonts w:ascii="Arial Narrow" w:eastAsia="Times New Roman" w:hAnsi="Arial Narrow" w:cs="Arial"/>
          <w:bCs/>
          <w:color w:val="222222"/>
          <w:sz w:val="20"/>
          <w:szCs w:val="20"/>
          <w:lang w:eastAsia="es-PA"/>
        </w:rPr>
        <w:t>Lea detenidamente la guía completa antes de iniciarla.</w:t>
      </w:r>
    </w:p>
    <w:p w:rsidR="00BE0474" w:rsidRPr="00BE0474" w:rsidRDefault="00BE0474" w:rsidP="00BE0474">
      <w:pPr>
        <w:numPr>
          <w:ilvl w:val="0"/>
          <w:numId w:val="10"/>
        </w:numPr>
        <w:spacing w:after="0" w:line="240" w:lineRule="auto"/>
        <w:jc w:val="both"/>
        <w:rPr>
          <w:rFonts w:ascii="Arial Narrow" w:eastAsia="Times New Roman" w:hAnsi="Arial Narrow" w:cs="Arial"/>
          <w:bCs/>
          <w:color w:val="222222"/>
          <w:sz w:val="20"/>
          <w:szCs w:val="20"/>
          <w:lang w:eastAsia="es-PA"/>
        </w:rPr>
      </w:pPr>
      <w:r w:rsidRPr="00BE0474">
        <w:rPr>
          <w:rFonts w:ascii="Arial Narrow" w:eastAsia="Times New Roman" w:hAnsi="Arial Narrow" w:cs="Arial"/>
          <w:bCs/>
          <w:color w:val="222222"/>
          <w:sz w:val="20"/>
          <w:szCs w:val="20"/>
          <w:lang w:eastAsia="es-PA"/>
        </w:rPr>
        <w:t>Desarrolle los pasos indicados en la sección de procedimiento.</w:t>
      </w:r>
    </w:p>
    <w:p w:rsidR="00BE0474" w:rsidRDefault="00BE0474" w:rsidP="00BE0474">
      <w:pPr>
        <w:numPr>
          <w:ilvl w:val="0"/>
          <w:numId w:val="10"/>
        </w:numPr>
        <w:spacing w:after="0" w:line="240" w:lineRule="auto"/>
        <w:jc w:val="both"/>
        <w:rPr>
          <w:rFonts w:ascii="Arial Narrow" w:eastAsia="Times New Roman" w:hAnsi="Arial Narrow" w:cs="Arial"/>
          <w:bCs/>
          <w:color w:val="222222"/>
          <w:sz w:val="20"/>
          <w:szCs w:val="20"/>
          <w:lang w:eastAsia="es-PA"/>
        </w:rPr>
      </w:pPr>
      <w:r w:rsidRPr="00BE0474">
        <w:rPr>
          <w:rFonts w:ascii="Arial Narrow" w:eastAsia="Times New Roman" w:hAnsi="Arial Narrow" w:cs="Arial"/>
          <w:bCs/>
          <w:color w:val="222222"/>
          <w:sz w:val="20"/>
          <w:szCs w:val="20"/>
          <w:lang w:eastAsia="es-PA"/>
        </w:rPr>
        <w:lastRenderedPageBreak/>
        <w:t>Responda las preguntas de retro</w:t>
      </w:r>
      <w:r w:rsidR="0068125C">
        <w:rPr>
          <w:rFonts w:ascii="Arial Narrow" w:eastAsia="Times New Roman" w:hAnsi="Arial Narrow" w:cs="Arial"/>
          <w:bCs/>
          <w:color w:val="222222"/>
          <w:sz w:val="20"/>
          <w:szCs w:val="20"/>
          <w:lang w:eastAsia="es-PA"/>
        </w:rPr>
        <w:t>información</w:t>
      </w:r>
      <w:r w:rsidRPr="00BE0474">
        <w:rPr>
          <w:rFonts w:ascii="Arial Narrow" w:eastAsia="Times New Roman" w:hAnsi="Arial Narrow" w:cs="Arial"/>
          <w:bCs/>
          <w:color w:val="222222"/>
          <w:sz w:val="20"/>
          <w:szCs w:val="20"/>
          <w:lang w:eastAsia="es-PA"/>
        </w:rPr>
        <w:t xml:space="preserve"> que encontrará al final de esta guía.</w:t>
      </w:r>
    </w:p>
    <w:p w:rsidR="003620D1" w:rsidRPr="007A2218" w:rsidRDefault="003620D1" w:rsidP="003620D1">
      <w:pPr>
        <w:ind w:left="720"/>
        <w:rPr>
          <w:b/>
          <w:spacing w:val="-3"/>
        </w:rPr>
      </w:pPr>
      <w:r>
        <w:rPr>
          <w:b/>
          <w:spacing w:val="-3"/>
          <w:u w:val="single"/>
        </w:rPr>
        <w:t xml:space="preserve">NOTA: </w:t>
      </w:r>
      <w:r w:rsidRPr="007A2218">
        <w:rPr>
          <w:b/>
          <w:spacing w:val="-3"/>
        </w:rPr>
        <w:t xml:space="preserve">DETALLE EN EL INFORME SOLO AQUELLOS PUNTOS DONDE SE HACEN PREGUNTAS... PARA ESO EMPLEE ESTE MISMO DOCUMENTO Y RESALTE EN </w:t>
      </w:r>
      <w:r w:rsidRPr="007A2218">
        <w:rPr>
          <w:b/>
          <w:color w:val="FF0000"/>
          <w:spacing w:val="-3"/>
        </w:rPr>
        <w:t>ROJO</w:t>
      </w:r>
      <w:r w:rsidRPr="007A2218">
        <w:rPr>
          <w:b/>
          <w:spacing w:val="-3"/>
        </w:rPr>
        <w:t xml:space="preserve"> SUS RESPUESTAS...</w:t>
      </w:r>
    </w:p>
    <w:p w:rsidR="003620D1" w:rsidRPr="00BE0474" w:rsidRDefault="003620D1" w:rsidP="003620D1">
      <w:pPr>
        <w:spacing w:after="0" w:line="240" w:lineRule="auto"/>
        <w:ind w:left="720"/>
        <w:jc w:val="both"/>
        <w:rPr>
          <w:rFonts w:ascii="Arial Narrow" w:eastAsia="Times New Roman" w:hAnsi="Arial Narrow" w:cs="Arial"/>
          <w:bCs/>
          <w:color w:val="222222"/>
          <w:sz w:val="20"/>
          <w:szCs w:val="20"/>
          <w:lang w:eastAsia="es-PA"/>
        </w:rPr>
      </w:pPr>
    </w:p>
    <w:p w:rsidR="00BE0474" w:rsidRPr="00BE0474" w:rsidRDefault="00BE0474" w:rsidP="00BE0474">
      <w:pPr>
        <w:spacing w:after="0" w:line="240" w:lineRule="auto"/>
        <w:ind w:left="720"/>
        <w:jc w:val="both"/>
        <w:rPr>
          <w:rFonts w:ascii="Arial Narrow" w:eastAsia="Times New Roman" w:hAnsi="Arial Narrow" w:cs="Arial"/>
          <w:bCs/>
          <w:color w:val="222222"/>
          <w:sz w:val="20"/>
          <w:szCs w:val="20"/>
          <w:lang w:eastAsia="es-PA"/>
        </w:rPr>
      </w:pPr>
    </w:p>
    <w:p w:rsidR="009550C8" w:rsidRPr="009550C8" w:rsidRDefault="009550C8" w:rsidP="009550C8">
      <w:pPr>
        <w:spacing w:after="0" w:line="276" w:lineRule="auto"/>
        <w:ind w:left="426"/>
        <w:rPr>
          <w:rFonts w:ascii="Arial Narrow" w:eastAsia="Calibri" w:hAnsi="Arial Narrow" w:cs="Times New Roman"/>
          <w:b/>
          <w:bCs/>
          <w:lang w:val="es-MX"/>
        </w:rPr>
      </w:pPr>
      <w:r w:rsidRPr="009550C8">
        <w:rPr>
          <w:rFonts w:ascii="Arial Narrow" w:eastAsia="Calibri" w:hAnsi="Arial Narrow" w:cs="Times New Roman"/>
          <w:b/>
          <w:bCs/>
          <w:lang w:val="es-MX"/>
        </w:rPr>
        <w:t>Metodología:</w:t>
      </w:r>
    </w:p>
    <w:p w:rsidR="009550C8" w:rsidRPr="009550C8" w:rsidRDefault="007A2218" w:rsidP="009550C8">
      <w:pPr>
        <w:shd w:val="clear" w:color="auto" w:fill="FFFFFF"/>
        <w:spacing w:after="0" w:line="240" w:lineRule="auto"/>
        <w:ind w:left="426"/>
        <w:jc w:val="both"/>
        <w:rPr>
          <w:rFonts w:ascii="Arial Narrow" w:eastAsia="Calibri" w:hAnsi="Arial Narrow" w:cs="Times New Roman"/>
          <w:lang w:eastAsia="es-PA"/>
        </w:rPr>
      </w:pPr>
      <w:r>
        <w:rPr>
          <w:rFonts w:ascii="Arial Narrow" w:eastAsia="Calibri" w:hAnsi="Arial Narrow" w:cs="Times New Roman"/>
          <w:sz w:val="20"/>
          <w:szCs w:val="20"/>
          <w:lang w:eastAsia="es-PA"/>
        </w:rPr>
        <w:t>S</w:t>
      </w:r>
      <w:r w:rsidR="009550C8" w:rsidRPr="009550C8">
        <w:rPr>
          <w:rFonts w:ascii="Arial Narrow" w:eastAsia="Calibri" w:hAnsi="Arial Narrow" w:cs="Times New Roman"/>
          <w:sz w:val="20"/>
          <w:szCs w:val="20"/>
          <w:lang w:eastAsia="es-PA"/>
        </w:rPr>
        <w:t xml:space="preserve">e le entregará el enunciado del desarrollo de la práctica y se le darán las directrices necesarias para que el </w:t>
      </w:r>
      <w:r w:rsidR="008E406F">
        <w:rPr>
          <w:rFonts w:ascii="Arial Narrow" w:eastAsia="Calibri" w:hAnsi="Arial Narrow" w:cs="Times New Roman"/>
          <w:sz w:val="20"/>
          <w:szCs w:val="20"/>
          <w:lang w:eastAsia="es-PA"/>
        </w:rPr>
        <w:t>grupo</w:t>
      </w:r>
      <w:r w:rsidR="009550C8" w:rsidRPr="009550C8">
        <w:rPr>
          <w:rFonts w:ascii="Arial Narrow" w:eastAsia="Calibri" w:hAnsi="Arial Narrow" w:cs="Times New Roman"/>
          <w:sz w:val="20"/>
          <w:szCs w:val="20"/>
          <w:lang w:eastAsia="es-PA"/>
        </w:rPr>
        <w:t xml:space="preserve"> haga las comprobaciones necesarias de dicha práctica. El </w:t>
      </w:r>
      <w:r w:rsidR="008E406F">
        <w:rPr>
          <w:rFonts w:ascii="Arial Narrow" w:eastAsia="Calibri" w:hAnsi="Arial Narrow" w:cs="Times New Roman"/>
          <w:sz w:val="20"/>
          <w:szCs w:val="20"/>
          <w:lang w:eastAsia="es-PA"/>
        </w:rPr>
        <w:t xml:space="preserve">grupo </w:t>
      </w:r>
      <w:r w:rsidR="009550C8" w:rsidRPr="009550C8">
        <w:rPr>
          <w:rFonts w:ascii="Arial Narrow" w:eastAsia="Calibri" w:hAnsi="Arial Narrow" w:cs="Times New Roman"/>
          <w:sz w:val="20"/>
          <w:szCs w:val="20"/>
          <w:lang w:eastAsia="es-PA"/>
        </w:rPr>
        <w:t>entregará el informe de la práctica al final de dicha sesión, sobre el cual el docente evaluará que haya desarrollo adecuadamente los conceptos prácticos planteados en dicha guía</w:t>
      </w:r>
      <w:r w:rsidR="008E406F">
        <w:rPr>
          <w:rFonts w:ascii="Arial Narrow" w:eastAsia="Calibri" w:hAnsi="Arial Narrow" w:cs="Times New Roman"/>
          <w:sz w:val="20"/>
          <w:szCs w:val="20"/>
          <w:lang w:eastAsia="es-PA"/>
        </w:rPr>
        <w:t>.</w:t>
      </w:r>
    </w:p>
    <w:p w:rsidR="009550C8" w:rsidRPr="009550C8" w:rsidRDefault="009550C8" w:rsidP="009550C8">
      <w:pPr>
        <w:shd w:val="clear" w:color="auto" w:fill="FFFFFF"/>
        <w:spacing w:after="0" w:line="240" w:lineRule="auto"/>
        <w:jc w:val="both"/>
        <w:rPr>
          <w:rFonts w:ascii="Arial Narrow" w:eastAsia="Calibri" w:hAnsi="Arial Narrow" w:cs="Times New Roman"/>
          <w:lang w:eastAsia="es-PA"/>
        </w:rPr>
      </w:pPr>
    </w:p>
    <w:p w:rsidR="009550C8" w:rsidRPr="008E406F" w:rsidRDefault="009550C8" w:rsidP="009550C8">
      <w:pPr>
        <w:spacing w:after="0" w:line="276" w:lineRule="auto"/>
        <w:ind w:left="426"/>
        <w:rPr>
          <w:rFonts w:ascii="Arial Narrow" w:eastAsia="Calibri" w:hAnsi="Arial Narrow" w:cs="Times New Roman"/>
          <w:b/>
          <w:bCs/>
          <w:sz w:val="20"/>
          <w:szCs w:val="20"/>
          <w:lang w:val="es-MX"/>
        </w:rPr>
      </w:pPr>
      <w:r w:rsidRPr="008E406F">
        <w:rPr>
          <w:rFonts w:ascii="Arial Narrow" w:eastAsia="Calibri" w:hAnsi="Arial Narrow" w:cs="Times New Roman"/>
          <w:b/>
          <w:bCs/>
          <w:sz w:val="20"/>
          <w:szCs w:val="20"/>
          <w:lang w:val="es-MX"/>
        </w:rPr>
        <w:t>Evaluación:</w:t>
      </w:r>
    </w:p>
    <w:p w:rsidR="009550C8" w:rsidRPr="008E406F" w:rsidRDefault="009550C8" w:rsidP="009550C8">
      <w:pPr>
        <w:autoSpaceDE w:val="0"/>
        <w:autoSpaceDN w:val="0"/>
        <w:adjustRightInd w:val="0"/>
        <w:spacing w:after="0" w:line="240" w:lineRule="auto"/>
        <w:ind w:left="851" w:hanging="425"/>
        <w:rPr>
          <w:rFonts w:ascii="Arial Narrow" w:eastAsia="Calibri" w:hAnsi="Arial Narrow" w:cs="Times New Roman"/>
          <w:sz w:val="20"/>
          <w:szCs w:val="20"/>
        </w:rPr>
      </w:pPr>
      <w:r w:rsidRPr="008E406F">
        <w:rPr>
          <w:rFonts w:ascii="Arial Narrow" w:eastAsia="Calibri" w:hAnsi="Arial Narrow" w:cs="Times New Roman"/>
          <w:sz w:val="20"/>
          <w:szCs w:val="20"/>
        </w:rPr>
        <w:t>La evaluación del laboratorio se hará con base en los siguientes desempeños:</w:t>
      </w:r>
    </w:p>
    <w:p w:rsidR="009550C8" w:rsidRPr="008E406F" w:rsidRDefault="009550C8" w:rsidP="009550C8">
      <w:pPr>
        <w:numPr>
          <w:ilvl w:val="0"/>
          <w:numId w:val="14"/>
        </w:numPr>
        <w:spacing w:after="200" w:line="276" w:lineRule="auto"/>
        <w:ind w:left="709" w:hanging="283"/>
        <w:rPr>
          <w:rFonts w:ascii="Arial Narrow" w:eastAsia="Calibri" w:hAnsi="Arial Narrow" w:cs="Times New Roman"/>
          <w:sz w:val="20"/>
          <w:szCs w:val="20"/>
          <w:lang w:val="es-MX"/>
        </w:rPr>
      </w:pPr>
      <w:r w:rsidRPr="008E406F">
        <w:rPr>
          <w:rFonts w:ascii="Arial Narrow" w:eastAsia="Calibri" w:hAnsi="Arial Narrow" w:cs="Times New Roman"/>
          <w:sz w:val="20"/>
          <w:szCs w:val="20"/>
        </w:rPr>
        <w:t xml:space="preserve">Deberá entregar un informe del manejo de los comandos básicos del sistema operativo Linux. </w:t>
      </w:r>
    </w:p>
    <w:p w:rsidR="009550C8" w:rsidRPr="008E406F" w:rsidRDefault="009550C8" w:rsidP="0072215E">
      <w:pPr>
        <w:spacing w:after="0" w:line="276" w:lineRule="auto"/>
        <w:ind w:left="426"/>
        <w:rPr>
          <w:rFonts w:ascii="Arial Narrow" w:eastAsia="Calibri" w:hAnsi="Arial Narrow" w:cs="Times New Roman"/>
          <w:b/>
          <w:bCs/>
          <w:sz w:val="20"/>
          <w:szCs w:val="20"/>
          <w:lang w:val="es-MX"/>
        </w:rPr>
      </w:pPr>
      <w:r w:rsidRPr="008E406F">
        <w:rPr>
          <w:rFonts w:ascii="Arial Narrow" w:eastAsia="Calibri" w:hAnsi="Arial Narrow" w:cs="Times New Roman"/>
          <w:b/>
          <w:bCs/>
          <w:sz w:val="20"/>
          <w:szCs w:val="20"/>
          <w:lang w:val="es-MX"/>
        </w:rPr>
        <w:t>Procedimiento:</w:t>
      </w:r>
    </w:p>
    <w:p w:rsidR="009550C8" w:rsidRPr="008E406F" w:rsidRDefault="009550C8" w:rsidP="0072215E">
      <w:pPr>
        <w:spacing w:after="200" w:line="276" w:lineRule="auto"/>
        <w:ind w:left="426"/>
        <w:rPr>
          <w:rFonts w:ascii="Arial Narrow" w:eastAsia="Calibri" w:hAnsi="Arial Narrow" w:cs="Times New Roman"/>
          <w:sz w:val="20"/>
          <w:szCs w:val="20"/>
        </w:rPr>
      </w:pPr>
      <w:r w:rsidRPr="008E406F">
        <w:rPr>
          <w:rFonts w:ascii="Arial Narrow" w:eastAsia="Calibri" w:hAnsi="Arial Narrow" w:cs="Times New Roman"/>
          <w:sz w:val="20"/>
          <w:szCs w:val="20"/>
        </w:rPr>
        <w:t>Se hace necesario conocer y manipular los comandos básicos del sistema operativo Linux, de tal manera de revisar el entorno de trabajo a través del Shell de la consola virtual TERMINAL.</w:t>
      </w:r>
    </w:p>
    <w:p w:rsidR="009550C8" w:rsidRPr="009550C8" w:rsidRDefault="009550C8" w:rsidP="0072215E">
      <w:pPr>
        <w:spacing w:after="0" w:line="276" w:lineRule="auto"/>
        <w:ind w:left="426"/>
        <w:rPr>
          <w:rFonts w:ascii="Arial Narrow" w:eastAsia="Calibri" w:hAnsi="Arial Narrow" w:cs="Times New Roman"/>
          <w:b/>
          <w:bCs/>
          <w:u w:val="single"/>
          <w:lang w:val="es-MX"/>
        </w:rPr>
      </w:pPr>
      <w:r w:rsidRPr="009550C8">
        <w:rPr>
          <w:rFonts w:ascii="Arial Narrow" w:eastAsia="Calibri" w:hAnsi="Arial Narrow" w:cs="Times New Roman"/>
          <w:b/>
          <w:bCs/>
          <w:u w:val="single"/>
        </w:rPr>
        <w:t>COMANDOS GENERALES:</w:t>
      </w:r>
    </w:p>
    <w:p w:rsidR="00E31262" w:rsidRPr="00E31262" w:rsidRDefault="00E31262" w:rsidP="00E31262">
      <w:pPr>
        <w:numPr>
          <w:ilvl w:val="0"/>
          <w:numId w:val="27"/>
        </w:numPr>
        <w:tabs>
          <w:tab w:val="clear" w:pos="720"/>
        </w:tabs>
        <w:suppressAutoHyphens/>
        <w:spacing w:after="0" w:line="276" w:lineRule="auto"/>
        <w:ind w:left="709" w:hanging="284"/>
        <w:rPr>
          <w:rFonts w:ascii="Arial Narrow" w:eastAsia="Times New Roman" w:hAnsi="Arial Narrow" w:cs="Times New Roman"/>
          <w:b/>
          <w:sz w:val="20"/>
          <w:szCs w:val="20"/>
          <w:u w:val="single"/>
          <w:lang w:val="es-ES" w:eastAsia="ar-SA"/>
        </w:rPr>
      </w:pPr>
      <w:r w:rsidRPr="00E31262">
        <w:rPr>
          <w:rFonts w:ascii="Arial Narrow" w:eastAsia="Times New Roman" w:hAnsi="Arial Narrow" w:cs="Times New Roman"/>
          <w:b/>
          <w:sz w:val="20"/>
          <w:szCs w:val="20"/>
          <w:u w:val="single"/>
          <w:lang w:val="es-ES" w:eastAsia="ar-SA"/>
        </w:rPr>
        <w:t>Manejo de archivos y directorios</w:t>
      </w:r>
    </w:p>
    <w:p w:rsidR="00E31262" w:rsidRPr="00E31262" w:rsidRDefault="00E31262" w:rsidP="00E31262">
      <w:pPr>
        <w:suppressAutoHyphens/>
        <w:spacing w:after="0" w:line="276" w:lineRule="auto"/>
        <w:ind w:left="709"/>
        <w:rPr>
          <w:rFonts w:ascii="Arial Narrow" w:eastAsia="Times New Roman" w:hAnsi="Arial Narrow" w:cs="Times New Roman"/>
          <w:color w:val="000000"/>
          <w:sz w:val="20"/>
          <w:szCs w:val="20"/>
          <w:lang w:val="es-ES" w:eastAsia="ar-SA"/>
        </w:rPr>
      </w:pPr>
      <w:r w:rsidRPr="00E31262">
        <w:rPr>
          <w:rFonts w:ascii="Arial Narrow" w:eastAsia="Times New Roman" w:hAnsi="Arial Narrow" w:cs="Times New Roman"/>
          <w:color w:val="000000"/>
          <w:sz w:val="20"/>
          <w:szCs w:val="20"/>
          <w:lang w:val="es-ES" w:eastAsia="ar-SA"/>
        </w:rPr>
        <w:t xml:space="preserve">Determine en qué directorio está con </w:t>
      </w:r>
      <w:proofErr w:type="spellStart"/>
      <w:r w:rsidRPr="00E31262">
        <w:rPr>
          <w:rFonts w:ascii="Arial Narrow" w:eastAsia="Times New Roman" w:hAnsi="Arial Narrow" w:cs="Times New Roman"/>
          <w:color w:val="000000"/>
          <w:sz w:val="20"/>
          <w:szCs w:val="20"/>
          <w:lang w:val="es-ES" w:eastAsia="ar-SA"/>
        </w:rPr>
        <w:t>pwd</w:t>
      </w:r>
      <w:proofErr w:type="spellEnd"/>
      <w:r w:rsidRPr="00E31262">
        <w:rPr>
          <w:rFonts w:ascii="Arial Narrow" w:eastAsia="Times New Roman" w:hAnsi="Arial Narrow" w:cs="Times New Roman"/>
          <w:color w:val="000000"/>
          <w:sz w:val="20"/>
          <w:szCs w:val="20"/>
          <w:lang w:val="es-ES" w:eastAsia="ar-SA"/>
        </w:rPr>
        <w:t xml:space="preserve"> y navegue por los directorios con cd </w:t>
      </w:r>
      <w:r w:rsidRPr="00E31262">
        <w:rPr>
          <w:rFonts w:ascii="Arial Narrow" w:eastAsia="Times New Roman" w:hAnsi="Arial Narrow" w:cs="Times New Roman"/>
          <w:i/>
          <w:iCs/>
          <w:color w:val="000000"/>
          <w:sz w:val="20"/>
          <w:szCs w:val="20"/>
          <w:lang w:val="es-ES" w:eastAsia="ar-SA"/>
        </w:rPr>
        <w:t>directorio</w:t>
      </w:r>
      <w:r w:rsidRPr="00E31262">
        <w:rPr>
          <w:rFonts w:ascii="Arial Narrow" w:eastAsia="Times New Roman" w:hAnsi="Arial Narrow" w:cs="Times New Roman"/>
          <w:color w:val="000000"/>
          <w:sz w:val="20"/>
          <w:szCs w:val="20"/>
          <w:lang w:val="es-ES" w:eastAsia="ar-SA"/>
        </w:rPr>
        <w:t>, viendo qué archivos hay en ellos y de qué tipo son. Visite /</w:t>
      </w:r>
      <w:proofErr w:type="spellStart"/>
      <w:r w:rsidRPr="00E31262">
        <w:rPr>
          <w:rFonts w:ascii="Arial Narrow" w:eastAsia="Times New Roman" w:hAnsi="Arial Narrow" w:cs="Times New Roman"/>
          <w:color w:val="000000"/>
          <w:sz w:val="20"/>
          <w:szCs w:val="20"/>
          <w:lang w:val="es-ES" w:eastAsia="ar-SA"/>
        </w:rPr>
        <w:t>etc</w:t>
      </w:r>
      <w:proofErr w:type="spellEnd"/>
      <w:r w:rsidRPr="00E31262">
        <w:rPr>
          <w:rFonts w:ascii="Arial Narrow" w:eastAsia="Times New Roman" w:hAnsi="Arial Narrow" w:cs="Times New Roman"/>
          <w:color w:val="000000"/>
          <w:sz w:val="20"/>
          <w:szCs w:val="20"/>
          <w:lang w:val="es-ES" w:eastAsia="ar-SA"/>
        </w:rPr>
        <w:t>, /</w:t>
      </w:r>
      <w:proofErr w:type="spellStart"/>
      <w:r w:rsidRPr="00E31262">
        <w:rPr>
          <w:rFonts w:ascii="Arial Narrow" w:eastAsia="Times New Roman" w:hAnsi="Arial Narrow" w:cs="Times New Roman"/>
          <w:color w:val="000000"/>
          <w:sz w:val="20"/>
          <w:szCs w:val="20"/>
          <w:lang w:val="es-ES" w:eastAsia="ar-SA"/>
        </w:rPr>
        <w:t>dev</w:t>
      </w:r>
      <w:proofErr w:type="spellEnd"/>
      <w:r w:rsidRPr="00E31262">
        <w:rPr>
          <w:rFonts w:ascii="Arial Narrow" w:eastAsia="Times New Roman" w:hAnsi="Arial Narrow" w:cs="Times New Roman"/>
          <w:color w:val="000000"/>
          <w:sz w:val="20"/>
          <w:szCs w:val="20"/>
          <w:lang w:val="es-ES" w:eastAsia="ar-SA"/>
        </w:rPr>
        <w:t>, /</w:t>
      </w:r>
      <w:proofErr w:type="spellStart"/>
      <w:r w:rsidRPr="00E31262">
        <w:rPr>
          <w:rFonts w:ascii="Arial Narrow" w:eastAsia="Times New Roman" w:hAnsi="Arial Narrow" w:cs="Times New Roman"/>
          <w:color w:val="000000"/>
          <w:sz w:val="20"/>
          <w:szCs w:val="20"/>
          <w:lang w:val="es-ES" w:eastAsia="ar-SA"/>
        </w:rPr>
        <w:t>bin</w:t>
      </w:r>
      <w:proofErr w:type="spellEnd"/>
      <w:r w:rsidRPr="00E31262">
        <w:rPr>
          <w:rFonts w:ascii="Arial Narrow" w:eastAsia="Times New Roman" w:hAnsi="Arial Narrow" w:cs="Times New Roman"/>
          <w:color w:val="000000"/>
          <w:sz w:val="20"/>
          <w:szCs w:val="20"/>
          <w:lang w:val="es-ES" w:eastAsia="ar-SA"/>
        </w:rPr>
        <w:t>, /</w:t>
      </w:r>
      <w:proofErr w:type="spellStart"/>
      <w:r w:rsidRPr="00E31262">
        <w:rPr>
          <w:rFonts w:ascii="Arial Narrow" w:eastAsia="Times New Roman" w:hAnsi="Arial Narrow" w:cs="Times New Roman"/>
          <w:color w:val="000000"/>
          <w:sz w:val="20"/>
          <w:szCs w:val="20"/>
          <w:lang w:val="es-ES" w:eastAsia="ar-SA"/>
        </w:rPr>
        <w:t>usr</w:t>
      </w:r>
      <w:proofErr w:type="spellEnd"/>
      <w:r w:rsidRPr="00E31262">
        <w:rPr>
          <w:rFonts w:ascii="Arial Narrow" w:eastAsia="Times New Roman" w:hAnsi="Arial Narrow" w:cs="Times New Roman"/>
          <w:color w:val="000000"/>
          <w:sz w:val="20"/>
          <w:szCs w:val="20"/>
          <w:lang w:val="es-ES" w:eastAsia="ar-SA"/>
        </w:rPr>
        <w:t>/</w:t>
      </w:r>
      <w:proofErr w:type="spellStart"/>
      <w:r w:rsidRPr="00E31262">
        <w:rPr>
          <w:rFonts w:ascii="Arial Narrow" w:eastAsia="Times New Roman" w:hAnsi="Arial Narrow" w:cs="Times New Roman"/>
          <w:color w:val="000000"/>
          <w:sz w:val="20"/>
          <w:szCs w:val="20"/>
          <w:lang w:val="es-ES" w:eastAsia="ar-SA"/>
        </w:rPr>
        <w:t>bin</w:t>
      </w:r>
      <w:proofErr w:type="spellEnd"/>
      <w:r w:rsidRPr="00E31262">
        <w:rPr>
          <w:rFonts w:ascii="Arial Narrow" w:eastAsia="Times New Roman" w:hAnsi="Arial Narrow" w:cs="Times New Roman"/>
          <w:color w:val="000000"/>
          <w:sz w:val="20"/>
          <w:szCs w:val="20"/>
          <w:lang w:val="es-ES" w:eastAsia="ar-SA"/>
        </w:rPr>
        <w:t>, /</w:t>
      </w:r>
      <w:proofErr w:type="spellStart"/>
      <w:r w:rsidRPr="00E31262">
        <w:rPr>
          <w:rFonts w:ascii="Arial Narrow" w:eastAsia="Times New Roman" w:hAnsi="Arial Narrow" w:cs="Times New Roman"/>
          <w:color w:val="000000"/>
          <w:sz w:val="20"/>
          <w:szCs w:val="20"/>
          <w:lang w:val="es-ES" w:eastAsia="ar-SA"/>
        </w:rPr>
        <w:t>sbin</w:t>
      </w:r>
      <w:proofErr w:type="spellEnd"/>
      <w:r w:rsidRPr="00E31262">
        <w:rPr>
          <w:rFonts w:ascii="Arial Narrow" w:eastAsia="Times New Roman" w:hAnsi="Arial Narrow" w:cs="Times New Roman"/>
          <w:color w:val="000000"/>
          <w:sz w:val="20"/>
          <w:szCs w:val="20"/>
          <w:lang w:val="es-ES" w:eastAsia="ar-SA"/>
        </w:rPr>
        <w:t xml:space="preserve">, etc. </w:t>
      </w:r>
    </w:p>
    <w:p w:rsidR="00E31262" w:rsidRPr="00E31262" w:rsidRDefault="00E31262" w:rsidP="00E31262">
      <w:pPr>
        <w:suppressAutoHyphens/>
        <w:spacing w:after="0" w:line="276" w:lineRule="auto"/>
        <w:rPr>
          <w:rFonts w:ascii="Arial Narrow" w:eastAsia="Times New Roman" w:hAnsi="Arial Narrow" w:cs="Times New Roman"/>
          <w:sz w:val="20"/>
          <w:szCs w:val="20"/>
          <w:lang w:val="es-ES" w:eastAsia="ar-SA"/>
        </w:rPr>
      </w:pPr>
    </w:p>
    <w:p w:rsidR="00E31262" w:rsidRPr="00E31262" w:rsidRDefault="00E31262" w:rsidP="00E31262">
      <w:pPr>
        <w:suppressAutoHyphens/>
        <w:spacing w:after="0" w:line="276" w:lineRule="auto"/>
        <w:ind w:left="1134" w:hanging="425"/>
        <w:jc w:val="both"/>
        <w:rPr>
          <w:rFonts w:ascii="Arial Narrow" w:eastAsia="Times New Roman" w:hAnsi="Arial Narrow" w:cs="Times New Roman"/>
          <w:b/>
          <w:sz w:val="20"/>
          <w:szCs w:val="20"/>
          <w:u w:val="single"/>
          <w:lang w:val="es-ES" w:eastAsia="ar-SA"/>
        </w:rPr>
      </w:pPr>
      <w:r w:rsidRPr="00E31262">
        <w:rPr>
          <w:rFonts w:ascii="Arial Narrow" w:eastAsia="Times New Roman" w:hAnsi="Arial Narrow" w:cs="Times New Roman"/>
          <w:b/>
          <w:sz w:val="20"/>
          <w:szCs w:val="20"/>
          <w:lang w:val="es-ES" w:eastAsia="ar-SA"/>
        </w:rPr>
        <w:t>1.1</w:t>
      </w:r>
      <w:r w:rsidRPr="00E31262">
        <w:rPr>
          <w:rFonts w:ascii="Arial Narrow" w:eastAsia="Times New Roman" w:hAnsi="Arial Narrow" w:cs="Times New Roman"/>
          <w:sz w:val="20"/>
          <w:szCs w:val="20"/>
          <w:lang w:val="es-ES" w:eastAsia="ar-SA"/>
        </w:rPr>
        <w:t xml:space="preserve"> </w:t>
      </w:r>
      <w:r w:rsidRPr="00E31262">
        <w:rPr>
          <w:rFonts w:ascii="Arial Narrow" w:eastAsia="Times New Roman" w:hAnsi="Arial Narrow" w:cs="Times New Roman"/>
          <w:b/>
          <w:sz w:val="20"/>
          <w:szCs w:val="20"/>
          <w:u w:val="single"/>
          <w:lang w:val="es-ES" w:eastAsia="ar-SA"/>
        </w:rPr>
        <w:t>Para obtener la ruta de acceso absoluta al directorio actual</w:t>
      </w:r>
    </w:p>
    <w:p w:rsidR="00E31262" w:rsidRPr="00E31262" w:rsidRDefault="00E31262" w:rsidP="00E31262">
      <w:pPr>
        <w:suppressAutoHyphens/>
        <w:spacing w:after="0" w:line="276" w:lineRule="auto"/>
        <w:ind w:left="1134" w:hanging="708"/>
        <w:jc w:val="both"/>
        <w:rPr>
          <w:rFonts w:ascii="Arial Narrow" w:eastAsia="Courier New" w:hAnsi="Arial Narrow" w:cs="Courier New"/>
          <w:b/>
          <w:sz w:val="20"/>
          <w:szCs w:val="20"/>
          <w:lang w:val="es-ES" w:eastAsia="ar-SA"/>
        </w:rPr>
      </w:pPr>
      <w:r w:rsidRPr="00E31262">
        <w:rPr>
          <w:rFonts w:ascii="Arial Narrow" w:eastAsia="Courier New" w:hAnsi="Arial Narrow" w:cs="Courier New"/>
          <w:sz w:val="20"/>
          <w:szCs w:val="20"/>
          <w:lang w:val="es-ES" w:eastAsia="ar-SA"/>
        </w:rPr>
        <w:tab/>
        <w:t xml:space="preserve">    </w:t>
      </w:r>
      <w:r w:rsidRPr="00E31262">
        <w:rPr>
          <w:rFonts w:ascii="Arial Narrow" w:eastAsia="Courier New" w:hAnsi="Arial Narrow" w:cs="Courier New"/>
          <w:sz w:val="20"/>
          <w:szCs w:val="20"/>
          <w:lang w:val="es-ES" w:eastAsia="ar-SA"/>
        </w:rPr>
        <w:tab/>
      </w:r>
      <w:proofErr w:type="spellStart"/>
      <w:r w:rsidRPr="00E31262">
        <w:rPr>
          <w:rFonts w:ascii="Arial Narrow" w:eastAsia="Courier New" w:hAnsi="Arial Narrow" w:cs="Courier New"/>
          <w:b/>
          <w:sz w:val="20"/>
          <w:szCs w:val="20"/>
          <w:lang w:val="es-ES" w:eastAsia="ar-SA"/>
        </w:rPr>
        <w:t>pwd</w:t>
      </w:r>
      <w:proofErr w:type="spellEnd"/>
    </w:p>
    <w:p w:rsidR="00E31262" w:rsidRPr="00CF7C19" w:rsidRDefault="00AC1FE0" w:rsidP="00E31262">
      <w:pPr>
        <w:tabs>
          <w:tab w:val="left" w:pos="0"/>
          <w:tab w:val="left" w:pos="282"/>
          <w:tab w:val="left" w:pos="708"/>
          <w:tab w:val="left" w:pos="1440"/>
          <w:tab w:val="left" w:pos="2160"/>
          <w:tab w:val="left" w:pos="2880"/>
          <w:tab w:val="left" w:pos="3600"/>
          <w:tab w:val="left" w:pos="4320"/>
          <w:tab w:val="left" w:pos="5040"/>
          <w:tab w:val="left" w:pos="5760"/>
          <w:tab w:val="left" w:pos="6480"/>
          <w:tab w:val="left" w:pos="7200"/>
        </w:tabs>
        <w:suppressAutoHyphens/>
        <w:spacing w:after="0" w:line="276" w:lineRule="auto"/>
        <w:ind w:left="1134" w:hanging="708"/>
        <w:jc w:val="both"/>
        <w:rPr>
          <w:rFonts w:ascii="Arial Narrow" w:eastAsia="Times New Roman" w:hAnsi="Arial Narrow" w:cs="Times New Roman"/>
          <w:color w:val="FF0000"/>
          <w:sz w:val="20"/>
          <w:szCs w:val="20"/>
          <w:lang w:val="es-ES" w:eastAsia="ar-SA"/>
        </w:rPr>
      </w:pPr>
      <w:r>
        <w:rPr>
          <w:rFonts w:ascii="Arial Narrow" w:eastAsia="Times New Roman" w:hAnsi="Arial Narrow" w:cs="Times New Roman"/>
          <w:color w:val="FF0000"/>
          <w:sz w:val="20"/>
          <w:szCs w:val="20"/>
          <w:lang w:val="es-ES" w:eastAsia="ar-SA"/>
        </w:rPr>
        <w:tab/>
      </w:r>
      <w:r>
        <w:rPr>
          <w:rFonts w:ascii="Arial Narrow" w:eastAsia="Times New Roman" w:hAnsi="Arial Narrow" w:cs="Times New Roman"/>
          <w:color w:val="FF0000"/>
          <w:sz w:val="20"/>
          <w:szCs w:val="20"/>
          <w:lang w:val="es-ES" w:eastAsia="ar-SA"/>
        </w:rPr>
        <w:tab/>
      </w:r>
      <w:proofErr w:type="gramStart"/>
      <w:r w:rsidR="00CF7C19">
        <w:rPr>
          <w:rFonts w:ascii="Arial Narrow" w:eastAsia="Times New Roman" w:hAnsi="Arial Narrow" w:cs="Times New Roman"/>
          <w:color w:val="FF0000"/>
          <w:sz w:val="20"/>
          <w:szCs w:val="20"/>
          <w:lang w:val="es-ES" w:eastAsia="ar-SA"/>
        </w:rPr>
        <w:t>cuando</w:t>
      </w:r>
      <w:proofErr w:type="gramEnd"/>
      <w:r w:rsidR="00CF7C19">
        <w:rPr>
          <w:rFonts w:ascii="Arial Narrow" w:eastAsia="Times New Roman" w:hAnsi="Arial Narrow" w:cs="Times New Roman"/>
          <w:color w:val="FF0000"/>
          <w:sz w:val="20"/>
          <w:szCs w:val="20"/>
          <w:lang w:val="es-ES" w:eastAsia="ar-SA"/>
        </w:rPr>
        <w:t xml:space="preserve"> se ingresa </w:t>
      </w:r>
      <w:r>
        <w:rPr>
          <w:rFonts w:ascii="Arial Narrow" w:eastAsia="Times New Roman" w:hAnsi="Arial Narrow" w:cs="Times New Roman"/>
          <w:color w:val="FF0000"/>
          <w:sz w:val="20"/>
          <w:szCs w:val="20"/>
          <w:lang w:val="es-ES" w:eastAsia="ar-SA"/>
        </w:rPr>
        <w:t>e</w:t>
      </w:r>
      <w:r w:rsidR="00CF7C19">
        <w:rPr>
          <w:rFonts w:ascii="Arial Narrow" w:eastAsia="Times New Roman" w:hAnsi="Arial Narrow" w:cs="Times New Roman"/>
          <w:color w:val="FF0000"/>
          <w:sz w:val="20"/>
          <w:szCs w:val="20"/>
          <w:lang w:val="es-ES" w:eastAsia="ar-SA"/>
        </w:rPr>
        <w:t xml:space="preserve">l comando </w:t>
      </w:r>
      <w:proofErr w:type="spellStart"/>
      <w:r w:rsidR="00CF7C19">
        <w:rPr>
          <w:rFonts w:ascii="Arial Narrow" w:eastAsia="Times New Roman" w:hAnsi="Arial Narrow" w:cs="Times New Roman"/>
          <w:color w:val="FF0000"/>
          <w:sz w:val="20"/>
          <w:szCs w:val="20"/>
          <w:lang w:val="es-ES" w:eastAsia="ar-SA"/>
        </w:rPr>
        <w:t>pwd</w:t>
      </w:r>
      <w:proofErr w:type="spellEnd"/>
      <w:r w:rsidR="00CF7C19">
        <w:rPr>
          <w:rFonts w:ascii="Arial Narrow" w:eastAsia="Times New Roman" w:hAnsi="Arial Narrow" w:cs="Times New Roman"/>
          <w:color w:val="FF0000"/>
          <w:sz w:val="20"/>
          <w:szCs w:val="20"/>
          <w:lang w:val="es-ES" w:eastAsia="ar-SA"/>
        </w:rPr>
        <w:t xml:space="preserve">, se </w:t>
      </w:r>
      <w:proofErr w:type="spellStart"/>
      <w:r w:rsidR="00CF7C19">
        <w:rPr>
          <w:rFonts w:ascii="Arial Narrow" w:eastAsia="Times New Roman" w:hAnsi="Arial Narrow" w:cs="Times New Roman"/>
          <w:color w:val="FF0000"/>
          <w:sz w:val="20"/>
          <w:szCs w:val="20"/>
          <w:lang w:val="es-ES" w:eastAsia="ar-SA"/>
        </w:rPr>
        <w:t>muesta</w:t>
      </w:r>
      <w:proofErr w:type="spellEnd"/>
      <w:r w:rsidR="00CF7C19">
        <w:rPr>
          <w:rFonts w:ascii="Arial Narrow" w:eastAsia="Times New Roman" w:hAnsi="Arial Narrow" w:cs="Times New Roman"/>
          <w:color w:val="FF0000"/>
          <w:sz w:val="20"/>
          <w:szCs w:val="20"/>
          <w:lang w:val="es-ES" w:eastAsia="ar-SA"/>
        </w:rPr>
        <w:t xml:space="preserve"> la dirección de home</w:t>
      </w:r>
      <w:r>
        <w:rPr>
          <w:rFonts w:ascii="Arial Narrow" w:eastAsia="Times New Roman" w:hAnsi="Arial Narrow" w:cs="Times New Roman"/>
          <w:color w:val="FF0000"/>
          <w:sz w:val="20"/>
          <w:szCs w:val="20"/>
          <w:lang w:val="es-ES" w:eastAsia="ar-SA"/>
        </w:rPr>
        <w:t>.</w:t>
      </w:r>
    </w:p>
    <w:p w:rsidR="00E31262" w:rsidRPr="00E31262" w:rsidRDefault="00E31262" w:rsidP="00E31262">
      <w:pPr>
        <w:tabs>
          <w:tab w:val="left" w:pos="0"/>
          <w:tab w:val="left" w:pos="426"/>
          <w:tab w:val="left" w:pos="1440"/>
          <w:tab w:val="left" w:pos="2160"/>
          <w:tab w:val="left" w:pos="2880"/>
          <w:tab w:val="left" w:pos="3600"/>
          <w:tab w:val="left" w:pos="4320"/>
          <w:tab w:val="left" w:pos="5040"/>
          <w:tab w:val="left" w:pos="5760"/>
          <w:tab w:val="left" w:pos="6480"/>
          <w:tab w:val="left" w:pos="7200"/>
        </w:tabs>
        <w:suppressAutoHyphens/>
        <w:spacing w:after="0" w:line="276" w:lineRule="auto"/>
        <w:ind w:left="1134" w:hanging="425"/>
        <w:jc w:val="both"/>
        <w:rPr>
          <w:rFonts w:ascii="Arial Narrow" w:eastAsia="Times New Roman" w:hAnsi="Arial Narrow" w:cs="Times New Roman"/>
          <w:sz w:val="20"/>
          <w:szCs w:val="20"/>
          <w:lang w:val="es-ES" w:eastAsia="ar-SA"/>
        </w:rPr>
      </w:pPr>
      <w:r w:rsidRPr="00E31262">
        <w:rPr>
          <w:rFonts w:ascii="Arial Narrow" w:eastAsia="Times New Roman" w:hAnsi="Arial Narrow" w:cs="Times New Roman"/>
          <w:b/>
          <w:sz w:val="20"/>
          <w:szCs w:val="20"/>
          <w:lang w:val="es-ES" w:eastAsia="ar-SA"/>
        </w:rPr>
        <w:t>1.2</w:t>
      </w:r>
      <w:r w:rsidRPr="00E31262">
        <w:rPr>
          <w:rFonts w:ascii="Arial Narrow" w:eastAsia="Times New Roman" w:hAnsi="Arial Narrow" w:cs="Times New Roman"/>
          <w:sz w:val="20"/>
          <w:szCs w:val="20"/>
          <w:lang w:val="es-ES" w:eastAsia="ar-SA"/>
        </w:rPr>
        <w:t xml:space="preserve"> </w:t>
      </w:r>
      <w:r w:rsidRPr="00E31262">
        <w:rPr>
          <w:rFonts w:ascii="Arial Narrow" w:eastAsia="Times New Roman" w:hAnsi="Arial Narrow" w:cs="Times New Roman"/>
          <w:b/>
          <w:sz w:val="20"/>
          <w:szCs w:val="20"/>
          <w:u w:val="single"/>
          <w:lang w:val="es-ES" w:eastAsia="ar-SA"/>
        </w:rPr>
        <w:t>Para movernos en el entorno (escriba esto)</w:t>
      </w:r>
    </w:p>
    <w:p w:rsidR="00E31262" w:rsidRPr="00E31262" w:rsidRDefault="00E31262" w:rsidP="00E31262">
      <w:pPr>
        <w:tabs>
          <w:tab w:val="left" w:pos="0"/>
          <w:tab w:val="left" w:pos="282"/>
          <w:tab w:val="left" w:pos="708"/>
          <w:tab w:val="left" w:pos="1440"/>
          <w:tab w:val="left" w:pos="2160"/>
          <w:tab w:val="left" w:pos="2880"/>
          <w:tab w:val="left" w:pos="3600"/>
          <w:tab w:val="left" w:pos="4320"/>
          <w:tab w:val="left" w:pos="5040"/>
          <w:tab w:val="left" w:pos="5760"/>
          <w:tab w:val="left" w:pos="6480"/>
          <w:tab w:val="left" w:pos="7200"/>
        </w:tabs>
        <w:suppressAutoHyphens/>
        <w:spacing w:after="0" w:line="276" w:lineRule="auto"/>
        <w:ind w:left="1134" w:hanging="708"/>
        <w:jc w:val="both"/>
        <w:rPr>
          <w:rFonts w:ascii="Arial Narrow" w:eastAsia="Times New Roman" w:hAnsi="Arial Narrow" w:cs="Times New Roman"/>
          <w:b/>
          <w:sz w:val="20"/>
          <w:szCs w:val="20"/>
          <w:lang w:val="es-ES" w:eastAsia="ar-SA"/>
        </w:rPr>
      </w:pPr>
      <w:r w:rsidRPr="00E31262">
        <w:rPr>
          <w:rFonts w:ascii="Arial Narrow" w:eastAsia="Times New Roman" w:hAnsi="Arial Narrow" w:cs="Times New Roman"/>
          <w:sz w:val="20"/>
          <w:szCs w:val="20"/>
          <w:lang w:val="es-ES" w:eastAsia="ar-SA"/>
        </w:rPr>
        <w:tab/>
      </w:r>
      <w:r w:rsidRPr="00E31262">
        <w:rPr>
          <w:rFonts w:ascii="Arial Narrow" w:eastAsia="Times New Roman" w:hAnsi="Arial Narrow" w:cs="Times New Roman"/>
          <w:sz w:val="20"/>
          <w:szCs w:val="20"/>
          <w:lang w:val="es-ES" w:eastAsia="ar-SA"/>
        </w:rPr>
        <w:tab/>
      </w:r>
      <w:r w:rsidRPr="00E31262">
        <w:rPr>
          <w:rFonts w:ascii="Arial Narrow" w:eastAsia="Times New Roman" w:hAnsi="Arial Narrow" w:cs="Times New Roman"/>
          <w:sz w:val="20"/>
          <w:szCs w:val="20"/>
          <w:lang w:val="es-ES" w:eastAsia="ar-SA"/>
        </w:rPr>
        <w:tab/>
      </w:r>
      <w:r w:rsidRPr="00E31262">
        <w:rPr>
          <w:rFonts w:ascii="Arial Narrow" w:eastAsia="Times New Roman" w:hAnsi="Arial Narrow" w:cs="Times New Roman"/>
          <w:b/>
          <w:sz w:val="20"/>
          <w:szCs w:val="20"/>
          <w:lang w:val="es-ES" w:eastAsia="ar-SA"/>
        </w:rPr>
        <w:t>cd   /</w:t>
      </w:r>
      <w:proofErr w:type="spellStart"/>
      <w:r w:rsidRPr="00E31262">
        <w:rPr>
          <w:rFonts w:ascii="Arial Narrow" w:eastAsia="Times New Roman" w:hAnsi="Arial Narrow" w:cs="Times New Roman"/>
          <w:b/>
          <w:sz w:val="20"/>
          <w:szCs w:val="20"/>
          <w:lang w:val="es-ES" w:eastAsia="ar-SA"/>
        </w:rPr>
        <w:t>etc</w:t>
      </w:r>
      <w:proofErr w:type="spellEnd"/>
      <w:r w:rsidRPr="00E31262">
        <w:rPr>
          <w:rFonts w:ascii="Arial Narrow" w:eastAsia="Times New Roman" w:hAnsi="Arial Narrow" w:cs="Times New Roman"/>
          <w:b/>
          <w:sz w:val="20"/>
          <w:szCs w:val="20"/>
          <w:lang w:val="es-ES" w:eastAsia="ar-SA"/>
        </w:rPr>
        <w:t xml:space="preserve"> </w:t>
      </w:r>
    </w:p>
    <w:p w:rsidR="00AC1FE0" w:rsidRPr="00CF7C19" w:rsidRDefault="00AC1FE0" w:rsidP="00AC1FE0">
      <w:pPr>
        <w:tabs>
          <w:tab w:val="left" w:pos="0"/>
          <w:tab w:val="left" w:pos="282"/>
          <w:tab w:val="left" w:pos="708"/>
          <w:tab w:val="left" w:pos="1440"/>
          <w:tab w:val="left" w:pos="2160"/>
          <w:tab w:val="left" w:pos="2880"/>
          <w:tab w:val="left" w:pos="3600"/>
          <w:tab w:val="left" w:pos="4320"/>
          <w:tab w:val="left" w:pos="5040"/>
          <w:tab w:val="left" w:pos="5760"/>
          <w:tab w:val="left" w:pos="6480"/>
          <w:tab w:val="left" w:pos="7200"/>
        </w:tabs>
        <w:suppressAutoHyphens/>
        <w:spacing w:after="0" w:line="276" w:lineRule="auto"/>
        <w:ind w:left="1134" w:hanging="708"/>
        <w:jc w:val="both"/>
        <w:rPr>
          <w:rFonts w:ascii="Arial Narrow" w:eastAsia="Times New Roman" w:hAnsi="Arial Narrow" w:cs="Times New Roman"/>
          <w:color w:val="FF0000"/>
          <w:sz w:val="20"/>
          <w:szCs w:val="20"/>
          <w:lang w:val="es-ES" w:eastAsia="ar-SA"/>
        </w:rPr>
      </w:pPr>
      <w:r>
        <w:rPr>
          <w:rFonts w:ascii="Arial Narrow" w:eastAsia="Times New Roman" w:hAnsi="Arial Narrow" w:cs="Times New Roman"/>
          <w:color w:val="FF0000"/>
          <w:sz w:val="20"/>
          <w:szCs w:val="20"/>
          <w:lang w:val="es-ES" w:eastAsia="ar-SA"/>
        </w:rPr>
        <w:t xml:space="preserve"> </w:t>
      </w:r>
      <w:r>
        <w:rPr>
          <w:rFonts w:ascii="Arial Narrow" w:eastAsia="Times New Roman" w:hAnsi="Arial Narrow" w:cs="Times New Roman"/>
          <w:color w:val="FF0000"/>
          <w:sz w:val="20"/>
          <w:szCs w:val="20"/>
          <w:lang w:val="es-ES" w:eastAsia="ar-SA"/>
        </w:rPr>
        <w:tab/>
      </w:r>
      <w:r>
        <w:rPr>
          <w:rFonts w:ascii="Arial Narrow" w:eastAsia="Times New Roman" w:hAnsi="Arial Narrow" w:cs="Times New Roman"/>
          <w:color w:val="FF0000"/>
          <w:sz w:val="20"/>
          <w:szCs w:val="20"/>
          <w:lang w:val="es-ES" w:eastAsia="ar-SA"/>
        </w:rPr>
        <w:tab/>
      </w:r>
      <w:proofErr w:type="gramStart"/>
      <w:r>
        <w:rPr>
          <w:rFonts w:ascii="Arial Narrow" w:eastAsia="Times New Roman" w:hAnsi="Arial Narrow" w:cs="Times New Roman"/>
          <w:color w:val="FF0000"/>
          <w:sz w:val="20"/>
          <w:szCs w:val="20"/>
          <w:lang w:val="es-ES" w:eastAsia="ar-SA"/>
        </w:rPr>
        <w:t>luego</w:t>
      </w:r>
      <w:proofErr w:type="gramEnd"/>
      <w:r>
        <w:rPr>
          <w:rFonts w:ascii="Arial Narrow" w:eastAsia="Times New Roman" w:hAnsi="Arial Narrow" w:cs="Times New Roman"/>
          <w:color w:val="FF0000"/>
          <w:sz w:val="20"/>
          <w:szCs w:val="20"/>
          <w:lang w:val="es-ES" w:eastAsia="ar-SA"/>
        </w:rPr>
        <w:t xml:space="preserve"> con el comando cd se cambia de dirección ya </w:t>
      </w:r>
      <w:proofErr w:type="spellStart"/>
      <w:r>
        <w:rPr>
          <w:rFonts w:ascii="Arial Narrow" w:eastAsia="Times New Roman" w:hAnsi="Arial Narrow" w:cs="Times New Roman"/>
          <w:color w:val="FF0000"/>
          <w:sz w:val="20"/>
          <w:szCs w:val="20"/>
          <w:lang w:val="es-ES" w:eastAsia="ar-SA"/>
        </w:rPr>
        <w:t>etc</w:t>
      </w:r>
      <w:proofErr w:type="spellEnd"/>
    </w:p>
    <w:p w:rsidR="00E31262" w:rsidRPr="00E31262" w:rsidRDefault="00E31262" w:rsidP="007A2218">
      <w:pPr>
        <w:suppressAutoHyphens/>
        <w:autoSpaceDE w:val="0"/>
        <w:spacing w:after="0" w:line="276" w:lineRule="auto"/>
        <w:ind w:left="993" w:hanging="3"/>
        <w:rPr>
          <w:rFonts w:ascii="Arial Narrow" w:eastAsia="Times New Roman" w:hAnsi="Arial Narrow" w:cs="Times New Roman"/>
          <w:sz w:val="20"/>
          <w:szCs w:val="20"/>
          <w:lang w:val="es-ES" w:eastAsia="ar-SA"/>
        </w:rPr>
      </w:pPr>
    </w:p>
    <w:p w:rsidR="00E31262" w:rsidRPr="00E31262" w:rsidRDefault="00E31262" w:rsidP="007A2218">
      <w:pPr>
        <w:suppressAutoHyphens/>
        <w:autoSpaceDE w:val="0"/>
        <w:spacing w:after="0" w:line="276" w:lineRule="auto"/>
        <w:ind w:left="993" w:hanging="3"/>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 w:eastAsia="ar-SA"/>
        </w:rPr>
        <w:t xml:space="preserve">Cambiarse al directorio   </w:t>
      </w:r>
      <w:r w:rsidRPr="00E31262">
        <w:rPr>
          <w:rFonts w:ascii="Arial Narrow" w:eastAsia="Times New Roman" w:hAnsi="Arial Narrow" w:cs="Times New Roman"/>
          <w:b/>
          <w:bCs/>
          <w:sz w:val="20"/>
          <w:szCs w:val="20"/>
          <w:lang w:val="es-ES" w:eastAsia="ar-SA"/>
        </w:rPr>
        <w:t>/</w:t>
      </w:r>
      <w:proofErr w:type="spellStart"/>
      <w:r w:rsidRPr="00E31262">
        <w:rPr>
          <w:rFonts w:ascii="Arial Narrow" w:eastAsia="Times New Roman" w:hAnsi="Arial Narrow" w:cs="Times New Roman"/>
          <w:b/>
          <w:bCs/>
          <w:sz w:val="20"/>
          <w:szCs w:val="20"/>
          <w:lang w:val="es-ES" w:eastAsia="ar-SA"/>
        </w:rPr>
        <w:t>dev</w:t>
      </w:r>
      <w:proofErr w:type="spellEnd"/>
      <w:r w:rsidRPr="00E31262">
        <w:rPr>
          <w:rFonts w:ascii="Arial Narrow" w:eastAsia="Times New Roman" w:hAnsi="Arial Narrow" w:cs="Times New Roman"/>
          <w:b/>
          <w:bCs/>
          <w:sz w:val="20"/>
          <w:szCs w:val="20"/>
          <w:lang w:val="es-ES" w:eastAsia="ar-SA"/>
        </w:rPr>
        <w:t xml:space="preserve">   </w:t>
      </w:r>
      <w:r w:rsidRPr="00E31262">
        <w:rPr>
          <w:rFonts w:ascii="Arial Narrow" w:eastAsia="Times New Roman" w:hAnsi="Arial Narrow" w:cs="Times New Roman"/>
          <w:sz w:val="20"/>
          <w:szCs w:val="20"/>
          <w:lang w:val="es-ES" w:eastAsia="ar-SA"/>
        </w:rPr>
        <w:t>con el comando correspondiente.</w:t>
      </w:r>
    </w:p>
    <w:p w:rsidR="00E31262" w:rsidRPr="00E31262" w:rsidRDefault="00AC1FE0" w:rsidP="007A2218">
      <w:pPr>
        <w:suppressAutoHyphens/>
        <w:autoSpaceDE w:val="0"/>
        <w:spacing w:after="0" w:line="276" w:lineRule="auto"/>
        <w:ind w:left="993" w:hanging="3"/>
        <w:rPr>
          <w:rFonts w:ascii="Arial Narrow" w:eastAsia="Times New Roman" w:hAnsi="Arial Narrow" w:cs="Times New Roman"/>
          <w:sz w:val="20"/>
          <w:szCs w:val="20"/>
          <w:lang w:val="es-ES" w:eastAsia="ar-SA"/>
        </w:rPr>
      </w:pPr>
      <w:r>
        <w:rPr>
          <w:rFonts w:ascii="Arial Narrow" w:eastAsia="Times New Roman" w:hAnsi="Arial Narrow" w:cs="Times New Roman"/>
          <w:sz w:val="20"/>
          <w:szCs w:val="20"/>
          <w:lang w:val="es-ES" w:eastAsia="ar-SA"/>
        </w:rPr>
        <w:t>Se utiliza el comando cd para cambiar a dirección /ect</w:t>
      </w:r>
      <w:bookmarkStart w:id="0" w:name="_GoBack"/>
      <w:bookmarkEnd w:id="0"/>
    </w:p>
    <w:p w:rsidR="00E31262" w:rsidRPr="00E31262" w:rsidRDefault="00E31262" w:rsidP="007A2218">
      <w:pPr>
        <w:suppressAutoHyphens/>
        <w:autoSpaceDE w:val="0"/>
        <w:spacing w:after="0" w:line="276" w:lineRule="auto"/>
        <w:ind w:left="993" w:hanging="3"/>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 w:eastAsia="ar-SA"/>
        </w:rPr>
        <w:t xml:space="preserve">Para ir a nuestro directorio de trabajo (el directorio de trabajo es el directorio raíz del </w:t>
      </w:r>
      <w:proofErr w:type="gramStart"/>
      <w:r w:rsidRPr="00E31262">
        <w:rPr>
          <w:rFonts w:ascii="Arial Narrow" w:eastAsia="Times New Roman" w:hAnsi="Arial Narrow" w:cs="Times New Roman"/>
          <w:sz w:val="20"/>
          <w:szCs w:val="20"/>
          <w:lang w:val="es-ES" w:eastAsia="ar-SA"/>
        </w:rPr>
        <w:t>usuario  -</w:t>
      </w:r>
      <w:proofErr w:type="gramEnd"/>
      <w:r w:rsidRPr="00E31262">
        <w:rPr>
          <w:rFonts w:ascii="Arial Narrow" w:eastAsia="Times New Roman" w:hAnsi="Arial Narrow" w:cs="Times New Roman"/>
          <w:sz w:val="20"/>
          <w:szCs w:val="20"/>
          <w:lang w:val="es-ES" w:eastAsia="ar-SA"/>
        </w:rPr>
        <w:t>cuenta-  que usted está usando). Escriba:</w:t>
      </w:r>
    </w:p>
    <w:p w:rsidR="00E31262" w:rsidRPr="00E31262" w:rsidRDefault="00E31262" w:rsidP="007A2218">
      <w:pPr>
        <w:suppressAutoHyphens/>
        <w:autoSpaceDE w:val="0"/>
        <w:spacing w:after="0" w:line="276" w:lineRule="auto"/>
        <w:ind w:left="993" w:hanging="3"/>
        <w:rPr>
          <w:rFonts w:ascii="Arial Narrow" w:eastAsia="Times New Roman" w:hAnsi="Arial Narrow" w:cs="Times New Roman"/>
          <w:sz w:val="20"/>
          <w:szCs w:val="20"/>
          <w:lang w:val="es-ES" w:eastAsia="ar-SA"/>
        </w:rPr>
      </w:pPr>
      <w:r w:rsidRPr="00E31262">
        <w:rPr>
          <w:rFonts w:ascii="Arial Narrow" w:eastAsia="Times New Roman" w:hAnsi="Arial Narrow" w:cs="Times New Roman"/>
          <w:b/>
          <w:sz w:val="20"/>
          <w:szCs w:val="20"/>
          <w:lang w:val="es-ES" w:eastAsia="ar-SA"/>
        </w:rPr>
        <w:t>cd</w:t>
      </w:r>
      <w:r w:rsidRPr="00E31262">
        <w:rPr>
          <w:rFonts w:ascii="Arial Narrow" w:eastAsia="Times New Roman" w:hAnsi="Arial Narrow" w:cs="Times New Roman"/>
          <w:sz w:val="20"/>
          <w:szCs w:val="20"/>
          <w:lang w:val="es-ES" w:eastAsia="ar-SA"/>
        </w:rPr>
        <w:t xml:space="preserve">    &lt;</w:t>
      </w:r>
      <w:proofErr w:type="spellStart"/>
      <w:r w:rsidRPr="00E31262">
        <w:rPr>
          <w:rFonts w:ascii="Arial Narrow" w:eastAsia="Times New Roman" w:hAnsi="Arial Narrow" w:cs="Times New Roman"/>
          <w:sz w:val="20"/>
          <w:szCs w:val="20"/>
          <w:lang w:val="es-ES" w:eastAsia="ar-SA"/>
        </w:rPr>
        <w:t>enter</w:t>
      </w:r>
      <w:proofErr w:type="spellEnd"/>
      <w:r w:rsidRPr="00E31262">
        <w:rPr>
          <w:rFonts w:ascii="Arial Narrow" w:eastAsia="Times New Roman" w:hAnsi="Arial Narrow" w:cs="Times New Roman"/>
          <w:sz w:val="20"/>
          <w:szCs w:val="20"/>
          <w:lang w:val="es-ES" w:eastAsia="ar-SA"/>
        </w:rPr>
        <w:t>&gt;</w:t>
      </w:r>
    </w:p>
    <w:p w:rsidR="00E31262" w:rsidRPr="00E31262" w:rsidRDefault="00E31262" w:rsidP="00E31262">
      <w:pPr>
        <w:suppressAutoHyphens/>
        <w:autoSpaceDE w:val="0"/>
        <w:spacing w:after="0" w:line="276" w:lineRule="auto"/>
        <w:ind w:left="1416"/>
        <w:rPr>
          <w:rFonts w:ascii="Arial Narrow" w:eastAsia="Times New Roman" w:hAnsi="Arial Narrow" w:cs="Times New Roman"/>
          <w:sz w:val="20"/>
          <w:szCs w:val="20"/>
          <w:lang w:val="es-ES" w:eastAsia="ar-SA"/>
        </w:rPr>
      </w:pPr>
    </w:p>
    <w:p w:rsidR="00E31262" w:rsidRPr="00E31262" w:rsidRDefault="00E31262" w:rsidP="00E31262">
      <w:pPr>
        <w:tabs>
          <w:tab w:val="left" w:pos="0"/>
          <w:tab w:val="left" w:pos="282"/>
          <w:tab w:val="left" w:pos="708"/>
          <w:tab w:val="left" w:pos="1440"/>
          <w:tab w:val="left" w:pos="2160"/>
          <w:tab w:val="left" w:pos="2880"/>
          <w:tab w:val="left" w:pos="3600"/>
          <w:tab w:val="left" w:pos="4320"/>
          <w:tab w:val="left" w:pos="5040"/>
          <w:tab w:val="left" w:pos="5760"/>
          <w:tab w:val="left" w:pos="6480"/>
          <w:tab w:val="left" w:pos="7200"/>
        </w:tabs>
        <w:suppressAutoHyphens/>
        <w:spacing w:after="0" w:line="276" w:lineRule="auto"/>
        <w:ind w:left="708" w:hanging="708"/>
        <w:jc w:val="both"/>
        <w:rPr>
          <w:rFonts w:ascii="Arial Narrow" w:eastAsia="Times New Roman" w:hAnsi="Arial Narrow" w:cs="Times New Roman"/>
          <w:sz w:val="20"/>
          <w:szCs w:val="20"/>
          <w:lang w:val="es-ES" w:eastAsia="ar-SA"/>
        </w:rPr>
      </w:pPr>
    </w:p>
    <w:p w:rsidR="00E31262" w:rsidRPr="00E31262" w:rsidRDefault="00E31262" w:rsidP="007A2218">
      <w:pPr>
        <w:suppressAutoHyphens/>
        <w:spacing w:after="0" w:line="276" w:lineRule="auto"/>
        <w:ind w:left="993" w:hanging="357"/>
        <w:jc w:val="both"/>
        <w:rPr>
          <w:rFonts w:ascii="Arial Narrow" w:eastAsia="Times New Roman" w:hAnsi="Arial Narrow" w:cs="Times New Roman"/>
          <w:b/>
          <w:color w:val="000000"/>
          <w:sz w:val="20"/>
          <w:szCs w:val="20"/>
          <w:lang w:val="es-ES" w:eastAsia="ar-SA"/>
        </w:rPr>
      </w:pPr>
      <w:proofErr w:type="gramStart"/>
      <w:r w:rsidRPr="00E31262">
        <w:rPr>
          <w:rFonts w:ascii="Arial Narrow" w:eastAsia="Times New Roman" w:hAnsi="Arial Narrow" w:cs="Times New Roman"/>
          <w:b/>
          <w:sz w:val="20"/>
          <w:szCs w:val="20"/>
          <w:lang w:val="es-ES" w:eastAsia="ar-SA"/>
        </w:rPr>
        <w:t xml:space="preserve">1.3 </w:t>
      </w:r>
      <w:r w:rsidR="007A2218">
        <w:rPr>
          <w:rFonts w:ascii="Arial Narrow" w:eastAsia="Times New Roman" w:hAnsi="Arial Narrow" w:cs="Times New Roman"/>
          <w:b/>
          <w:sz w:val="20"/>
          <w:szCs w:val="20"/>
          <w:lang w:val="es-ES" w:eastAsia="ar-SA"/>
        </w:rPr>
        <w:t xml:space="preserve"> </w:t>
      </w:r>
      <w:r w:rsidRPr="00E31262">
        <w:rPr>
          <w:rFonts w:ascii="Arial Narrow" w:eastAsia="Times New Roman" w:hAnsi="Arial Narrow" w:cs="Times New Roman"/>
          <w:b/>
          <w:color w:val="000000"/>
          <w:sz w:val="20"/>
          <w:szCs w:val="20"/>
          <w:lang w:val="es-ES" w:eastAsia="ar-SA"/>
        </w:rPr>
        <w:t>Examine</w:t>
      </w:r>
      <w:proofErr w:type="gramEnd"/>
      <w:r w:rsidRPr="00E31262">
        <w:rPr>
          <w:rFonts w:ascii="Arial Narrow" w:eastAsia="Times New Roman" w:hAnsi="Arial Narrow" w:cs="Times New Roman"/>
          <w:b/>
          <w:color w:val="000000"/>
          <w:sz w:val="20"/>
          <w:szCs w:val="20"/>
          <w:lang w:val="es-ES" w:eastAsia="ar-SA"/>
        </w:rPr>
        <w:t xml:space="preserve"> qué archivos o directorios hay en el directorio en curso con </w:t>
      </w:r>
      <w:proofErr w:type="spellStart"/>
      <w:r w:rsidRPr="00E31262">
        <w:rPr>
          <w:rFonts w:ascii="Arial Narrow" w:eastAsia="Times New Roman" w:hAnsi="Arial Narrow" w:cs="Times New Roman"/>
          <w:b/>
          <w:i/>
          <w:color w:val="000000"/>
          <w:sz w:val="20"/>
          <w:szCs w:val="20"/>
          <w:lang w:val="es-ES" w:eastAsia="ar-SA"/>
        </w:rPr>
        <w:t>ls</w:t>
      </w:r>
      <w:proofErr w:type="spellEnd"/>
      <w:r w:rsidRPr="00E31262">
        <w:rPr>
          <w:rFonts w:ascii="Arial Narrow" w:eastAsia="Times New Roman" w:hAnsi="Arial Narrow" w:cs="Times New Roman"/>
          <w:b/>
          <w:i/>
          <w:color w:val="000000"/>
          <w:sz w:val="20"/>
          <w:szCs w:val="20"/>
          <w:lang w:val="es-ES" w:eastAsia="ar-SA"/>
        </w:rPr>
        <w:t xml:space="preserve">, </w:t>
      </w:r>
      <w:proofErr w:type="spellStart"/>
      <w:r w:rsidRPr="00E31262">
        <w:rPr>
          <w:rFonts w:ascii="Arial Narrow" w:eastAsia="Times New Roman" w:hAnsi="Arial Narrow" w:cs="Times New Roman"/>
          <w:b/>
          <w:i/>
          <w:color w:val="000000"/>
          <w:sz w:val="20"/>
          <w:szCs w:val="20"/>
          <w:lang w:val="es-ES" w:eastAsia="ar-SA"/>
        </w:rPr>
        <w:t>ls</w:t>
      </w:r>
      <w:proofErr w:type="spellEnd"/>
      <w:r w:rsidRPr="00E31262">
        <w:rPr>
          <w:rFonts w:ascii="Arial Narrow" w:eastAsia="Times New Roman" w:hAnsi="Arial Narrow" w:cs="Times New Roman"/>
          <w:b/>
          <w:i/>
          <w:color w:val="000000"/>
          <w:sz w:val="20"/>
          <w:szCs w:val="20"/>
          <w:lang w:val="es-ES" w:eastAsia="ar-SA"/>
        </w:rPr>
        <w:t xml:space="preserve"> -l, </w:t>
      </w:r>
      <w:proofErr w:type="spellStart"/>
      <w:r w:rsidRPr="00E31262">
        <w:rPr>
          <w:rFonts w:ascii="Arial Narrow" w:eastAsia="Times New Roman" w:hAnsi="Arial Narrow" w:cs="Times New Roman"/>
          <w:b/>
          <w:i/>
          <w:color w:val="000000"/>
          <w:sz w:val="20"/>
          <w:szCs w:val="20"/>
          <w:lang w:val="es-ES" w:eastAsia="ar-SA"/>
        </w:rPr>
        <w:t>ls</w:t>
      </w:r>
      <w:proofErr w:type="spellEnd"/>
      <w:r w:rsidRPr="00E31262">
        <w:rPr>
          <w:rFonts w:ascii="Arial Narrow" w:eastAsia="Times New Roman" w:hAnsi="Arial Narrow" w:cs="Times New Roman"/>
          <w:b/>
          <w:i/>
          <w:color w:val="000000"/>
          <w:sz w:val="20"/>
          <w:szCs w:val="20"/>
          <w:lang w:val="es-ES" w:eastAsia="ar-SA"/>
        </w:rPr>
        <w:t xml:space="preserve"> -a,   </w:t>
      </w:r>
      <w:proofErr w:type="spellStart"/>
      <w:r w:rsidRPr="00E31262">
        <w:rPr>
          <w:rFonts w:ascii="Arial Narrow" w:eastAsia="Times New Roman" w:hAnsi="Arial Narrow" w:cs="Times New Roman"/>
          <w:b/>
          <w:i/>
          <w:color w:val="000000"/>
          <w:sz w:val="20"/>
          <w:szCs w:val="20"/>
          <w:lang w:val="es-ES" w:eastAsia="ar-SA"/>
        </w:rPr>
        <w:t>ls</w:t>
      </w:r>
      <w:proofErr w:type="spellEnd"/>
      <w:r w:rsidRPr="00E31262">
        <w:rPr>
          <w:rFonts w:ascii="Arial Narrow" w:eastAsia="Times New Roman" w:hAnsi="Arial Narrow" w:cs="Times New Roman"/>
          <w:b/>
          <w:i/>
          <w:color w:val="000000"/>
          <w:sz w:val="20"/>
          <w:szCs w:val="20"/>
          <w:lang w:val="es-ES" w:eastAsia="ar-SA"/>
        </w:rPr>
        <w:t xml:space="preserve"> -F</w:t>
      </w:r>
      <w:r w:rsidRPr="00E31262">
        <w:rPr>
          <w:rFonts w:ascii="Arial Narrow" w:eastAsia="Times New Roman" w:hAnsi="Arial Narrow" w:cs="Times New Roman"/>
          <w:b/>
          <w:color w:val="000000"/>
          <w:sz w:val="20"/>
          <w:szCs w:val="20"/>
          <w:lang w:val="es-ES" w:eastAsia="ar-SA"/>
        </w:rPr>
        <w:t xml:space="preserve">, etc. ¿Qué se observa al emplear </w:t>
      </w:r>
      <w:proofErr w:type="spellStart"/>
      <w:r w:rsidRPr="00E31262">
        <w:rPr>
          <w:rFonts w:ascii="Arial Narrow" w:eastAsia="Times New Roman" w:hAnsi="Arial Narrow" w:cs="Times New Roman"/>
          <w:b/>
          <w:i/>
          <w:color w:val="000000"/>
          <w:sz w:val="20"/>
          <w:szCs w:val="20"/>
          <w:lang w:val="es-ES" w:eastAsia="ar-SA"/>
        </w:rPr>
        <w:t>ls</w:t>
      </w:r>
      <w:proofErr w:type="spellEnd"/>
      <w:r w:rsidRPr="00E31262">
        <w:rPr>
          <w:rFonts w:ascii="Arial Narrow" w:eastAsia="Times New Roman" w:hAnsi="Arial Narrow" w:cs="Times New Roman"/>
          <w:b/>
          <w:i/>
          <w:color w:val="000000"/>
          <w:sz w:val="20"/>
          <w:szCs w:val="20"/>
          <w:lang w:val="es-ES" w:eastAsia="ar-SA"/>
        </w:rPr>
        <w:t xml:space="preserve"> -r</w:t>
      </w:r>
      <w:r w:rsidRPr="00E31262">
        <w:rPr>
          <w:rFonts w:ascii="Arial Narrow" w:eastAsia="Times New Roman" w:hAnsi="Arial Narrow" w:cs="Times New Roman"/>
          <w:b/>
          <w:color w:val="000000"/>
          <w:sz w:val="20"/>
          <w:szCs w:val="20"/>
          <w:lang w:val="es-ES" w:eastAsia="ar-SA"/>
        </w:rPr>
        <w:t xml:space="preserve"> y </w:t>
      </w:r>
      <w:proofErr w:type="spellStart"/>
      <w:r w:rsidRPr="00E31262">
        <w:rPr>
          <w:rFonts w:ascii="Arial Narrow" w:eastAsia="Times New Roman" w:hAnsi="Arial Narrow" w:cs="Times New Roman"/>
          <w:b/>
          <w:i/>
          <w:color w:val="000000"/>
          <w:sz w:val="20"/>
          <w:szCs w:val="20"/>
          <w:lang w:val="es-ES" w:eastAsia="ar-SA"/>
        </w:rPr>
        <w:t>ls</w:t>
      </w:r>
      <w:proofErr w:type="spellEnd"/>
      <w:r w:rsidRPr="00E31262">
        <w:rPr>
          <w:rFonts w:ascii="Arial Narrow" w:eastAsia="Times New Roman" w:hAnsi="Arial Narrow" w:cs="Times New Roman"/>
          <w:b/>
          <w:i/>
          <w:color w:val="000000"/>
          <w:sz w:val="20"/>
          <w:szCs w:val="20"/>
          <w:lang w:val="es-ES" w:eastAsia="ar-SA"/>
        </w:rPr>
        <w:t xml:space="preserve">  –q</w:t>
      </w:r>
      <w:r w:rsidRPr="00E31262">
        <w:rPr>
          <w:rFonts w:ascii="Arial Narrow" w:eastAsia="Times New Roman" w:hAnsi="Arial Narrow" w:cs="Times New Roman"/>
          <w:b/>
          <w:color w:val="000000"/>
          <w:sz w:val="20"/>
          <w:szCs w:val="20"/>
          <w:lang w:val="es-ES" w:eastAsia="ar-SA"/>
        </w:rPr>
        <w:t>?</w:t>
      </w:r>
    </w:p>
    <w:p w:rsidR="005C6EB2" w:rsidRDefault="00E31262" w:rsidP="007A2218">
      <w:pPr>
        <w:suppressAutoHyphens/>
        <w:spacing w:before="240" w:after="0" w:line="276" w:lineRule="auto"/>
        <w:ind w:left="993"/>
        <w:jc w:val="both"/>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 w:eastAsia="ar-SA"/>
        </w:rPr>
        <w:t xml:space="preserve">Desde el directorio </w:t>
      </w:r>
      <w:r w:rsidRPr="00E31262">
        <w:rPr>
          <w:rFonts w:ascii="Arial Narrow" w:eastAsia="Times New Roman" w:hAnsi="Arial Narrow" w:cs="Times New Roman"/>
          <w:b/>
          <w:i/>
          <w:sz w:val="20"/>
          <w:szCs w:val="20"/>
          <w:lang w:val="es-ES" w:eastAsia="ar-SA"/>
        </w:rPr>
        <w:t>home</w:t>
      </w:r>
      <w:r w:rsidRPr="00E31262">
        <w:rPr>
          <w:rFonts w:ascii="Arial Narrow" w:eastAsia="Times New Roman" w:hAnsi="Arial Narrow" w:cs="Times New Roman"/>
          <w:sz w:val="20"/>
          <w:szCs w:val="20"/>
          <w:lang w:val="es-ES" w:eastAsia="ar-SA"/>
        </w:rPr>
        <w:t xml:space="preserve"> (ejecute el comando </w:t>
      </w:r>
      <w:proofErr w:type="spellStart"/>
      <w:r w:rsidRPr="00E31262">
        <w:rPr>
          <w:rFonts w:ascii="Arial Narrow" w:eastAsia="Times New Roman" w:hAnsi="Arial Narrow" w:cs="Times New Roman"/>
          <w:b/>
          <w:i/>
          <w:sz w:val="20"/>
          <w:szCs w:val="20"/>
          <w:lang w:val="es-ES" w:eastAsia="ar-SA"/>
        </w:rPr>
        <w:t>pwd</w:t>
      </w:r>
      <w:proofErr w:type="spellEnd"/>
      <w:r w:rsidRPr="00E31262">
        <w:rPr>
          <w:rFonts w:ascii="Arial Narrow" w:eastAsia="Times New Roman" w:hAnsi="Arial Narrow" w:cs="Times New Roman"/>
          <w:sz w:val="20"/>
          <w:szCs w:val="20"/>
          <w:lang w:val="es-ES" w:eastAsia="ar-SA"/>
        </w:rPr>
        <w:t xml:space="preserve"> y observará que usted está en el directorio home de su cuenta de usuario). Ver todos los archivos y directorios del directorio raíz que en su nombre incluyan la letra l (ele). También, desde home, ver la lista de archivos y directorios situados en </w:t>
      </w:r>
      <w:r w:rsidRPr="00E31262">
        <w:rPr>
          <w:rFonts w:ascii="Arial Narrow" w:eastAsia="Courier New" w:hAnsi="Arial Narrow" w:cs="Times New Roman"/>
          <w:b/>
          <w:i/>
          <w:sz w:val="20"/>
          <w:szCs w:val="20"/>
          <w:lang w:val="es-ES" w:eastAsia="ar-SA"/>
        </w:rPr>
        <w:t>/</w:t>
      </w:r>
      <w:proofErr w:type="spellStart"/>
      <w:r w:rsidRPr="00E31262">
        <w:rPr>
          <w:rFonts w:ascii="Arial Narrow" w:eastAsia="Courier New" w:hAnsi="Arial Narrow" w:cs="Times New Roman"/>
          <w:b/>
          <w:i/>
          <w:sz w:val="20"/>
          <w:szCs w:val="20"/>
          <w:lang w:val="es-ES" w:eastAsia="ar-SA"/>
        </w:rPr>
        <w:t>usr</w:t>
      </w:r>
      <w:proofErr w:type="spellEnd"/>
      <w:r w:rsidRPr="00E31262">
        <w:rPr>
          <w:rFonts w:ascii="Arial Narrow" w:eastAsia="Courier New" w:hAnsi="Arial Narrow" w:cs="Times New Roman"/>
          <w:b/>
          <w:i/>
          <w:sz w:val="20"/>
          <w:szCs w:val="20"/>
          <w:lang w:val="es-ES" w:eastAsia="ar-SA"/>
        </w:rPr>
        <w:t>/</w:t>
      </w:r>
      <w:proofErr w:type="spellStart"/>
      <w:r w:rsidRPr="00E31262">
        <w:rPr>
          <w:rFonts w:ascii="Arial Narrow" w:eastAsia="Courier New" w:hAnsi="Arial Narrow" w:cs="Times New Roman"/>
          <w:b/>
          <w:i/>
          <w:sz w:val="20"/>
          <w:szCs w:val="20"/>
          <w:lang w:val="es-ES" w:eastAsia="ar-SA"/>
        </w:rPr>
        <w:t>bin</w:t>
      </w:r>
      <w:proofErr w:type="spellEnd"/>
      <w:r w:rsidRPr="00E31262">
        <w:rPr>
          <w:rFonts w:ascii="Arial Narrow" w:eastAsia="Times New Roman" w:hAnsi="Arial Narrow" w:cs="Times New Roman"/>
          <w:sz w:val="20"/>
          <w:szCs w:val="20"/>
          <w:lang w:val="es-ES" w:eastAsia="ar-SA"/>
        </w:rPr>
        <w:t xml:space="preserve"> en cuyo nombre esté presente la letra l. Veamos (escriba:):1</w:t>
      </w:r>
    </w:p>
    <w:p w:rsidR="00E31262" w:rsidRPr="00E31262" w:rsidRDefault="00E31262" w:rsidP="007A2218">
      <w:pPr>
        <w:suppressAutoHyphens/>
        <w:spacing w:before="240" w:after="0" w:line="276" w:lineRule="auto"/>
        <w:ind w:left="993"/>
        <w:jc w:val="both"/>
        <w:rPr>
          <w:rFonts w:ascii="Arial Narrow" w:eastAsia="Courier New" w:hAnsi="Arial Narrow" w:cs="Times New Roman"/>
          <w:sz w:val="20"/>
          <w:szCs w:val="20"/>
          <w:lang w:val="es-ES" w:eastAsia="ar-SA"/>
        </w:rPr>
      </w:pPr>
      <w:r w:rsidRPr="00E31262">
        <w:rPr>
          <w:rFonts w:ascii="Arial Narrow" w:eastAsia="Times New Roman" w:hAnsi="Arial Narrow" w:cs="Times New Roman"/>
          <w:sz w:val="20"/>
          <w:szCs w:val="20"/>
          <w:lang w:val="es-ES" w:eastAsia="ar-SA"/>
        </w:rPr>
        <w:lastRenderedPageBreak/>
        <w:br/>
      </w:r>
      <w:r w:rsidRPr="00E31262">
        <w:rPr>
          <w:rFonts w:ascii="Arial Narrow" w:eastAsia="Courier New" w:hAnsi="Arial Narrow" w:cs="Courier New"/>
          <w:sz w:val="20"/>
          <w:szCs w:val="20"/>
          <w:lang w:val="es-ES" w:eastAsia="ar-SA"/>
        </w:rPr>
        <w:t xml:space="preserve"> </w:t>
      </w:r>
      <w:r w:rsidRPr="00E31262">
        <w:rPr>
          <w:rFonts w:ascii="Arial Narrow" w:eastAsia="Courier New" w:hAnsi="Arial Narrow" w:cs="Courier New"/>
          <w:sz w:val="20"/>
          <w:szCs w:val="20"/>
          <w:lang w:val="es-ES" w:eastAsia="ar-SA"/>
        </w:rPr>
        <w:tab/>
      </w:r>
      <w:proofErr w:type="gramStart"/>
      <w:r w:rsidRPr="00E31262">
        <w:rPr>
          <w:rFonts w:ascii="Arial Narrow" w:eastAsia="Courier New" w:hAnsi="Arial Narrow" w:cs="Times New Roman"/>
          <w:sz w:val="20"/>
          <w:szCs w:val="20"/>
          <w:lang w:val="es-ES" w:eastAsia="ar-SA"/>
        </w:rPr>
        <w:t>cd</w:t>
      </w:r>
      <w:proofErr w:type="gramEnd"/>
      <w:r w:rsidRPr="00E31262">
        <w:rPr>
          <w:rFonts w:ascii="Arial Narrow" w:eastAsia="Times New Roman" w:hAnsi="Arial Narrow" w:cs="Times New Roman"/>
          <w:sz w:val="20"/>
          <w:szCs w:val="20"/>
          <w:lang w:val="es-ES" w:eastAsia="ar-SA"/>
        </w:rPr>
        <w:t xml:space="preserve"> </w:t>
      </w:r>
      <w:r w:rsidRPr="00E31262">
        <w:rPr>
          <w:rFonts w:ascii="Arial Narrow" w:eastAsia="Times New Roman" w:hAnsi="Arial Narrow" w:cs="Times New Roman"/>
          <w:sz w:val="20"/>
          <w:szCs w:val="20"/>
          <w:lang w:val="es-ES" w:eastAsia="ar-SA"/>
        </w:rPr>
        <w:br/>
      </w:r>
      <w:r w:rsidRPr="00E31262">
        <w:rPr>
          <w:rFonts w:ascii="Arial Narrow" w:eastAsia="Courier New" w:hAnsi="Arial Narrow" w:cs="Times New Roman"/>
          <w:sz w:val="20"/>
          <w:szCs w:val="20"/>
          <w:lang w:val="es-ES" w:eastAsia="ar-SA"/>
        </w:rPr>
        <w:t xml:space="preserve"> </w:t>
      </w:r>
      <w:r w:rsidRPr="00E31262">
        <w:rPr>
          <w:rFonts w:ascii="Arial Narrow" w:eastAsia="Courier New" w:hAnsi="Arial Narrow" w:cs="Times New Roman"/>
          <w:sz w:val="20"/>
          <w:szCs w:val="20"/>
          <w:lang w:val="es-ES" w:eastAsia="ar-SA"/>
        </w:rPr>
        <w:tab/>
      </w:r>
      <w:proofErr w:type="spellStart"/>
      <w:r w:rsidRPr="00E31262">
        <w:rPr>
          <w:rFonts w:ascii="Arial Narrow" w:eastAsia="Courier New" w:hAnsi="Arial Narrow" w:cs="Times New Roman"/>
          <w:sz w:val="20"/>
          <w:szCs w:val="20"/>
          <w:lang w:val="es-ES" w:eastAsia="ar-SA"/>
        </w:rPr>
        <w:t>ls</w:t>
      </w:r>
      <w:proofErr w:type="spellEnd"/>
      <w:r w:rsidRPr="00E31262">
        <w:rPr>
          <w:rFonts w:ascii="Arial Narrow" w:eastAsia="Courier New" w:hAnsi="Arial Narrow" w:cs="Times New Roman"/>
          <w:sz w:val="20"/>
          <w:szCs w:val="20"/>
          <w:lang w:val="es-ES" w:eastAsia="ar-SA"/>
        </w:rPr>
        <w:t xml:space="preserve">  *l*</w:t>
      </w:r>
    </w:p>
    <w:p w:rsidR="00E31262" w:rsidRPr="00E31262" w:rsidRDefault="00E31262" w:rsidP="00E31262">
      <w:pPr>
        <w:suppressAutoHyphens/>
        <w:spacing w:after="0" w:line="276" w:lineRule="auto"/>
        <w:ind w:firstLine="360"/>
        <w:jc w:val="both"/>
        <w:rPr>
          <w:rFonts w:ascii="Arial Narrow" w:eastAsia="Courier New" w:hAnsi="Arial Narrow" w:cs="Times New Roman"/>
          <w:sz w:val="20"/>
          <w:szCs w:val="20"/>
          <w:lang w:val="es-ES" w:eastAsia="ar-SA"/>
        </w:rPr>
      </w:pPr>
      <w:r w:rsidRPr="00E31262">
        <w:rPr>
          <w:rFonts w:ascii="Arial Narrow" w:eastAsia="Courier New" w:hAnsi="Arial Narrow" w:cs="Times New Roman"/>
          <w:sz w:val="20"/>
          <w:szCs w:val="20"/>
          <w:lang w:val="es-ES" w:eastAsia="ar-SA"/>
        </w:rPr>
        <w:t xml:space="preserve"> </w:t>
      </w:r>
      <w:r w:rsidRPr="00E31262">
        <w:rPr>
          <w:rFonts w:ascii="Arial Narrow" w:eastAsia="Courier New" w:hAnsi="Arial Narrow" w:cs="Times New Roman"/>
          <w:sz w:val="20"/>
          <w:szCs w:val="20"/>
          <w:lang w:val="es-ES" w:eastAsia="ar-SA"/>
        </w:rPr>
        <w:tab/>
      </w:r>
      <w:r w:rsidRPr="00E31262">
        <w:rPr>
          <w:rFonts w:ascii="Arial Narrow" w:eastAsia="Courier New" w:hAnsi="Arial Narrow" w:cs="Times New Roman"/>
          <w:sz w:val="20"/>
          <w:szCs w:val="20"/>
          <w:lang w:val="es-ES" w:eastAsia="ar-SA"/>
        </w:rPr>
        <w:tab/>
      </w:r>
      <w:proofErr w:type="spellStart"/>
      <w:proofErr w:type="gramStart"/>
      <w:r w:rsidRPr="00E31262">
        <w:rPr>
          <w:rFonts w:ascii="Arial Narrow" w:eastAsia="Courier New" w:hAnsi="Arial Narrow" w:cs="Times New Roman"/>
          <w:sz w:val="20"/>
          <w:szCs w:val="20"/>
          <w:lang w:val="es-ES" w:eastAsia="ar-SA"/>
        </w:rPr>
        <w:t>ls</w:t>
      </w:r>
      <w:proofErr w:type="spellEnd"/>
      <w:proofErr w:type="gramEnd"/>
      <w:r w:rsidRPr="00E31262">
        <w:rPr>
          <w:rFonts w:ascii="Arial Narrow" w:eastAsia="Courier New" w:hAnsi="Arial Narrow" w:cs="Times New Roman"/>
          <w:sz w:val="20"/>
          <w:szCs w:val="20"/>
          <w:lang w:val="es-ES" w:eastAsia="ar-SA"/>
        </w:rPr>
        <w:t xml:space="preserve">  -d  *l  (con la opción -d se evita que me salga el contenido de los directorios)</w:t>
      </w:r>
    </w:p>
    <w:p w:rsidR="00E31262" w:rsidRPr="00E31262" w:rsidRDefault="00E31262" w:rsidP="00E31262">
      <w:pPr>
        <w:suppressAutoHyphens/>
        <w:spacing w:after="0" w:line="276" w:lineRule="auto"/>
        <w:ind w:left="360"/>
        <w:jc w:val="both"/>
        <w:rPr>
          <w:rFonts w:ascii="Arial Narrow" w:eastAsia="Courier New" w:hAnsi="Arial Narrow" w:cs="Times New Roman"/>
          <w:sz w:val="20"/>
          <w:szCs w:val="20"/>
          <w:lang w:val="es-ES" w:eastAsia="ar-SA"/>
        </w:rPr>
      </w:pPr>
      <w:r w:rsidRPr="00E31262">
        <w:rPr>
          <w:rFonts w:ascii="Arial Narrow" w:eastAsia="Courier New" w:hAnsi="Arial Narrow" w:cs="Times New Roman"/>
          <w:sz w:val="20"/>
          <w:szCs w:val="20"/>
          <w:lang w:val="es-ES" w:eastAsia="ar-SA"/>
        </w:rPr>
        <w:t xml:space="preserve"> </w:t>
      </w:r>
      <w:r w:rsidRPr="00E31262">
        <w:rPr>
          <w:rFonts w:ascii="Arial Narrow" w:eastAsia="Courier New" w:hAnsi="Arial Narrow" w:cs="Times New Roman"/>
          <w:sz w:val="20"/>
          <w:szCs w:val="20"/>
          <w:lang w:val="es-ES" w:eastAsia="ar-SA"/>
        </w:rPr>
        <w:tab/>
        <w:t xml:space="preserve">          </w:t>
      </w:r>
      <w:r>
        <w:rPr>
          <w:rFonts w:ascii="Arial Narrow" w:eastAsia="Courier New" w:hAnsi="Arial Narrow" w:cs="Times New Roman"/>
          <w:sz w:val="20"/>
          <w:szCs w:val="20"/>
          <w:lang w:val="es-ES" w:eastAsia="ar-SA"/>
        </w:rPr>
        <w:tab/>
      </w:r>
      <w:proofErr w:type="spellStart"/>
      <w:proofErr w:type="gramStart"/>
      <w:r w:rsidRPr="00E31262">
        <w:rPr>
          <w:rFonts w:ascii="Arial Narrow" w:eastAsia="Courier New" w:hAnsi="Arial Narrow" w:cs="Times New Roman"/>
          <w:sz w:val="20"/>
          <w:szCs w:val="20"/>
          <w:lang w:val="es-ES" w:eastAsia="ar-SA"/>
        </w:rPr>
        <w:t>ls</w:t>
      </w:r>
      <w:proofErr w:type="spellEnd"/>
      <w:proofErr w:type="gramEnd"/>
      <w:r w:rsidRPr="00E31262">
        <w:rPr>
          <w:rFonts w:ascii="Arial Narrow" w:eastAsia="Courier New" w:hAnsi="Arial Narrow" w:cs="Times New Roman"/>
          <w:sz w:val="20"/>
          <w:szCs w:val="20"/>
          <w:lang w:val="es-ES" w:eastAsia="ar-SA"/>
        </w:rPr>
        <w:t xml:space="preserve">  /</w:t>
      </w:r>
      <w:proofErr w:type="spellStart"/>
      <w:r w:rsidRPr="00E31262">
        <w:rPr>
          <w:rFonts w:ascii="Arial Narrow" w:eastAsia="Courier New" w:hAnsi="Arial Narrow" w:cs="Times New Roman"/>
          <w:sz w:val="20"/>
          <w:szCs w:val="20"/>
          <w:lang w:val="es-ES" w:eastAsia="ar-SA"/>
        </w:rPr>
        <w:t>usr</w:t>
      </w:r>
      <w:proofErr w:type="spellEnd"/>
      <w:r w:rsidRPr="00E31262">
        <w:rPr>
          <w:rFonts w:ascii="Arial Narrow" w:eastAsia="Courier New" w:hAnsi="Arial Narrow" w:cs="Times New Roman"/>
          <w:sz w:val="20"/>
          <w:szCs w:val="20"/>
          <w:lang w:val="es-ES" w:eastAsia="ar-SA"/>
        </w:rPr>
        <w:t>/</w:t>
      </w:r>
      <w:proofErr w:type="spellStart"/>
      <w:r w:rsidRPr="00E31262">
        <w:rPr>
          <w:rFonts w:ascii="Arial Narrow" w:eastAsia="Courier New" w:hAnsi="Arial Narrow" w:cs="Times New Roman"/>
          <w:sz w:val="20"/>
          <w:szCs w:val="20"/>
          <w:lang w:val="es-ES" w:eastAsia="ar-SA"/>
        </w:rPr>
        <w:t>bin</w:t>
      </w:r>
      <w:proofErr w:type="spellEnd"/>
      <w:r w:rsidRPr="00E31262">
        <w:rPr>
          <w:rFonts w:ascii="Arial Narrow" w:eastAsia="Courier New" w:hAnsi="Arial Narrow" w:cs="Times New Roman"/>
          <w:sz w:val="20"/>
          <w:szCs w:val="20"/>
          <w:lang w:val="es-ES" w:eastAsia="ar-SA"/>
        </w:rPr>
        <w:t xml:space="preserve">  l*</w:t>
      </w:r>
    </w:p>
    <w:p w:rsidR="00E31262" w:rsidRPr="00E31262" w:rsidRDefault="00E31262" w:rsidP="00E31262">
      <w:pPr>
        <w:suppressAutoHyphens/>
        <w:spacing w:after="0" w:line="276" w:lineRule="auto"/>
        <w:ind w:left="360"/>
        <w:jc w:val="both"/>
        <w:rPr>
          <w:rFonts w:ascii="Arial Narrow" w:eastAsia="Courier New" w:hAnsi="Arial Narrow" w:cs="Times New Roman"/>
          <w:sz w:val="20"/>
          <w:szCs w:val="20"/>
          <w:lang w:val="es-ES" w:eastAsia="ar-SA"/>
        </w:rPr>
      </w:pPr>
      <w:r w:rsidRPr="00E31262">
        <w:rPr>
          <w:rFonts w:ascii="Arial Narrow" w:eastAsia="Courier New" w:hAnsi="Arial Narrow" w:cs="Times New Roman"/>
          <w:sz w:val="20"/>
          <w:szCs w:val="20"/>
          <w:lang w:val="es-ES" w:eastAsia="ar-SA"/>
        </w:rPr>
        <w:tab/>
      </w:r>
      <w:r w:rsidRPr="00E31262">
        <w:rPr>
          <w:rFonts w:ascii="Arial Narrow" w:eastAsia="Courier New" w:hAnsi="Arial Narrow" w:cs="Times New Roman"/>
          <w:sz w:val="20"/>
          <w:szCs w:val="20"/>
          <w:lang w:val="es-ES" w:eastAsia="ar-SA"/>
        </w:rPr>
        <w:tab/>
      </w:r>
      <w:proofErr w:type="spellStart"/>
      <w:proofErr w:type="gramStart"/>
      <w:r w:rsidRPr="00E31262">
        <w:rPr>
          <w:rFonts w:ascii="Arial Narrow" w:eastAsia="Courier New" w:hAnsi="Arial Narrow" w:cs="Times New Roman"/>
          <w:sz w:val="20"/>
          <w:szCs w:val="20"/>
          <w:lang w:val="es-ES" w:eastAsia="ar-SA"/>
        </w:rPr>
        <w:t>ls</w:t>
      </w:r>
      <w:proofErr w:type="spellEnd"/>
      <w:proofErr w:type="gramEnd"/>
      <w:r w:rsidRPr="00E31262">
        <w:rPr>
          <w:rFonts w:ascii="Arial Narrow" w:eastAsia="Courier New" w:hAnsi="Arial Narrow" w:cs="Times New Roman"/>
          <w:sz w:val="20"/>
          <w:szCs w:val="20"/>
          <w:lang w:val="es-ES" w:eastAsia="ar-SA"/>
        </w:rPr>
        <w:t xml:space="preserve">  </w:t>
      </w:r>
      <w:r>
        <w:rPr>
          <w:rFonts w:ascii="Arial Narrow" w:eastAsia="Courier New" w:hAnsi="Arial Narrow" w:cs="Times New Roman"/>
          <w:sz w:val="20"/>
          <w:szCs w:val="20"/>
          <w:lang w:val="es-ES" w:eastAsia="ar-SA"/>
        </w:rPr>
        <w:t>-l</w:t>
      </w:r>
      <w:r w:rsidRPr="00E31262">
        <w:rPr>
          <w:rFonts w:ascii="Arial Narrow" w:eastAsia="Courier New" w:hAnsi="Arial Narrow" w:cs="Times New Roman"/>
          <w:sz w:val="20"/>
          <w:szCs w:val="20"/>
          <w:lang w:val="es-ES" w:eastAsia="ar-SA"/>
        </w:rPr>
        <w:t xml:space="preserve"> (muestra el contenido del directorio actual sin los detalles de cada elemento a desplegar)</w:t>
      </w:r>
    </w:p>
    <w:p w:rsidR="00E31262" w:rsidRPr="00E31262" w:rsidRDefault="00E31262" w:rsidP="00E31262">
      <w:pPr>
        <w:suppressAutoHyphens/>
        <w:spacing w:after="0" w:line="276" w:lineRule="auto"/>
        <w:ind w:left="360"/>
        <w:jc w:val="both"/>
        <w:rPr>
          <w:rFonts w:ascii="Arial Narrow" w:eastAsia="Courier New" w:hAnsi="Arial Narrow" w:cs="Times New Roman"/>
          <w:sz w:val="20"/>
          <w:szCs w:val="20"/>
          <w:lang w:val="es-ES" w:eastAsia="ar-SA"/>
        </w:rPr>
      </w:pPr>
      <w:r w:rsidRPr="00E31262">
        <w:rPr>
          <w:rFonts w:ascii="Arial Narrow" w:eastAsia="Courier New" w:hAnsi="Arial Narrow" w:cs="Times New Roman"/>
          <w:sz w:val="20"/>
          <w:szCs w:val="20"/>
          <w:lang w:val="es-ES" w:eastAsia="ar-SA"/>
        </w:rPr>
        <w:tab/>
        <w:t xml:space="preserve">           </w:t>
      </w:r>
      <w:r>
        <w:rPr>
          <w:rFonts w:ascii="Arial Narrow" w:eastAsia="Courier New" w:hAnsi="Arial Narrow" w:cs="Times New Roman"/>
          <w:sz w:val="20"/>
          <w:szCs w:val="20"/>
          <w:lang w:val="es-ES" w:eastAsia="ar-SA"/>
        </w:rPr>
        <w:tab/>
      </w:r>
      <w:proofErr w:type="spellStart"/>
      <w:proofErr w:type="gramStart"/>
      <w:r w:rsidRPr="00E31262">
        <w:rPr>
          <w:rFonts w:ascii="Arial Narrow" w:eastAsia="Courier New" w:hAnsi="Arial Narrow" w:cs="Times New Roman"/>
          <w:sz w:val="20"/>
          <w:szCs w:val="20"/>
          <w:lang w:val="es-ES" w:eastAsia="ar-SA"/>
        </w:rPr>
        <w:t>ls</w:t>
      </w:r>
      <w:proofErr w:type="spellEnd"/>
      <w:proofErr w:type="gramEnd"/>
      <w:r w:rsidRPr="00E31262">
        <w:rPr>
          <w:rFonts w:ascii="Arial Narrow" w:eastAsia="Courier New" w:hAnsi="Arial Narrow" w:cs="Times New Roman"/>
          <w:sz w:val="20"/>
          <w:szCs w:val="20"/>
          <w:lang w:val="es-ES" w:eastAsia="ar-SA"/>
        </w:rPr>
        <w:t xml:space="preserve">  –la    (muestra información en formato largo, inclusive los archivos ocultos)</w:t>
      </w:r>
    </w:p>
    <w:p w:rsidR="00E31262" w:rsidRPr="00E31262" w:rsidRDefault="00E31262" w:rsidP="00E31262">
      <w:pPr>
        <w:suppressAutoHyphens/>
        <w:spacing w:after="0" w:line="276" w:lineRule="auto"/>
        <w:ind w:left="360"/>
        <w:jc w:val="both"/>
        <w:rPr>
          <w:rFonts w:ascii="Arial Narrow" w:eastAsia="Courier New" w:hAnsi="Arial Narrow" w:cs="Times New Roman"/>
          <w:sz w:val="20"/>
          <w:szCs w:val="20"/>
          <w:lang w:val="es-ES" w:eastAsia="ar-SA"/>
        </w:rPr>
      </w:pPr>
      <w:r w:rsidRPr="00E31262">
        <w:rPr>
          <w:rFonts w:ascii="Arial Narrow" w:eastAsia="Courier New" w:hAnsi="Arial Narrow" w:cs="Times New Roman"/>
          <w:sz w:val="20"/>
          <w:szCs w:val="20"/>
          <w:lang w:val="es-ES" w:eastAsia="ar-SA"/>
        </w:rPr>
        <w:tab/>
      </w:r>
      <w:r w:rsidRPr="00E31262">
        <w:rPr>
          <w:rFonts w:ascii="Arial Narrow" w:eastAsia="Courier New" w:hAnsi="Arial Narrow" w:cs="Times New Roman"/>
          <w:sz w:val="20"/>
          <w:szCs w:val="20"/>
          <w:lang w:val="es-ES" w:eastAsia="ar-SA"/>
        </w:rPr>
        <w:tab/>
      </w:r>
    </w:p>
    <w:p w:rsidR="00E31262" w:rsidRPr="00E31262" w:rsidRDefault="00E31262" w:rsidP="007A2218">
      <w:pPr>
        <w:suppressAutoHyphens/>
        <w:spacing w:after="0" w:line="276" w:lineRule="auto"/>
        <w:ind w:left="993"/>
        <w:jc w:val="both"/>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 w:eastAsia="ar-SA"/>
        </w:rPr>
        <w:t xml:space="preserve">Se nos pide listar por orden cronológico el contenido del directorio abuelo de nuestro directorio home. </w:t>
      </w:r>
    </w:p>
    <w:p w:rsidR="00E31262" w:rsidRPr="00E31262" w:rsidRDefault="00E31262" w:rsidP="00E31262">
      <w:pPr>
        <w:suppressAutoHyphens/>
        <w:spacing w:after="0" w:line="276" w:lineRule="auto"/>
        <w:ind w:left="1440"/>
        <w:rPr>
          <w:rFonts w:ascii="Arial Narrow" w:eastAsia="Courier New" w:hAnsi="Arial Narrow" w:cs="Times New Roman"/>
          <w:sz w:val="20"/>
          <w:szCs w:val="20"/>
          <w:lang w:val="es-ES" w:eastAsia="ar-SA"/>
        </w:rPr>
      </w:pPr>
      <w:proofErr w:type="spellStart"/>
      <w:proofErr w:type="gramStart"/>
      <w:r>
        <w:rPr>
          <w:rFonts w:ascii="Arial Narrow" w:eastAsia="Courier New" w:hAnsi="Arial Narrow" w:cs="Times New Roman"/>
          <w:sz w:val="20"/>
          <w:szCs w:val="20"/>
          <w:lang w:val="es-ES" w:eastAsia="ar-SA"/>
        </w:rPr>
        <w:t>l</w:t>
      </w:r>
      <w:r w:rsidRPr="00E31262">
        <w:rPr>
          <w:rFonts w:ascii="Arial Narrow" w:eastAsia="Courier New" w:hAnsi="Arial Narrow" w:cs="Times New Roman"/>
          <w:sz w:val="20"/>
          <w:szCs w:val="20"/>
          <w:lang w:val="es-ES" w:eastAsia="ar-SA"/>
        </w:rPr>
        <w:t>s</w:t>
      </w:r>
      <w:proofErr w:type="spellEnd"/>
      <w:proofErr w:type="gramEnd"/>
      <w:r>
        <w:rPr>
          <w:rFonts w:ascii="Arial Narrow" w:eastAsia="Courier New" w:hAnsi="Arial Narrow" w:cs="Times New Roman"/>
          <w:sz w:val="20"/>
          <w:szCs w:val="20"/>
          <w:lang w:val="es-ES" w:eastAsia="ar-SA"/>
        </w:rPr>
        <w:t xml:space="preserve">  </w:t>
      </w:r>
      <w:r w:rsidRPr="00E31262">
        <w:rPr>
          <w:rFonts w:ascii="Arial Narrow" w:eastAsia="Courier New" w:hAnsi="Arial Narrow" w:cs="Times New Roman"/>
          <w:sz w:val="20"/>
          <w:szCs w:val="20"/>
          <w:lang w:val="es-ES" w:eastAsia="ar-SA"/>
        </w:rPr>
        <w:t xml:space="preserve">-l </w:t>
      </w:r>
      <w:r>
        <w:rPr>
          <w:rFonts w:ascii="Arial Narrow" w:eastAsia="Courier New" w:hAnsi="Arial Narrow" w:cs="Times New Roman"/>
          <w:sz w:val="20"/>
          <w:szCs w:val="20"/>
          <w:lang w:val="es-ES" w:eastAsia="ar-SA"/>
        </w:rPr>
        <w:t xml:space="preserve"> </w:t>
      </w:r>
      <w:r w:rsidRPr="00E31262">
        <w:rPr>
          <w:rFonts w:ascii="Arial Narrow" w:eastAsia="Courier New" w:hAnsi="Arial Narrow" w:cs="Times New Roman"/>
          <w:sz w:val="20"/>
          <w:szCs w:val="20"/>
          <w:lang w:val="es-ES" w:eastAsia="ar-SA"/>
        </w:rPr>
        <w:t>../..</w:t>
      </w:r>
      <w:r w:rsidRPr="00E31262">
        <w:rPr>
          <w:rFonts w:ascii="Arial Narrow" w:eastAsia="Times New Roman" w:hAnsi="Arial Narrow" w:cs="Times New Roman"/>
          <w:sz w:val="20"/>
          <w:szCs w:val="20"/>
          <w:lang w:val="es-ES" w:eastAsia="ar-SA"/>
        </w:rPr>
        <w:t xml:space="preserve"> </w:t>
      </w:r>
      <w:r>
        <w:rPr>
          <w:rFonts w:ascii="Arial Narrow" w:eastAsia="Times New Roman" w:hAnsi="Arial Narrow" w:cs="Times New Roman"/>
          <w:sz w:val="20"/>
          <w:szCs w:val="20"/>
          <w:lang w:val="es-ES" w:eastAsia="ar-SA"/>
        </w:rPr>
        <w:t xml:space="preserve">    </w:t>
      </w:r>
      <w:r w:rsidRPr="00E31262">
        <w:rPr>
          <w:rFonts w:ascii="Arial Narrow" w:eastAsia="Times New Roman" w:hAnsi="Arial Narrow" w:cs="Times New Roman"/>
          <w:sz w:val="20"/>
          <w:szCs w:val="20"/>
          <w:lang w:val="es-ES" w:eastAsia="ar-SA"/>
        </w:rPr>
        <w:t>(</w:t>
      </w:r>
      <w:proofErr w:type="gramStart"/>
      <w:r w:rsidRPr="00E31262">
        <w:rPr>
          <w:rFonts w:ascii="Arial Narrow" w:eastAsia="Times New Roman" w:hAnsi="Arial Narrow" w:cs="Times New Roman"/>
          <w:sz w:val="20"/>
          <w:szCs w:val="20"/>
          <w:lang w:val="es-ES" w:eastAsia="ar-SA"/>
        </w:rPr>
        <w:t>observe</w:t>
      </w:r>
      <w:proofErr w:type="gramEnd"/>
      <w:r w:rsidRPr="00E31262">
        <w:rPr>
          <w:rFonts w:ascii="Arial Narrow" w:eastAsia="Times New Roman" w:hAnsi="Arial Narrow" w:cs="Times New Roman"/>
          <w:sz w:val="20"/>
          <w:szCs w:val="20"/>
          <w:lang w:val="es-ES" w:eastAsia="ar-SA"/>
        </w:rPr>
        <w:t xml:space="preserve"> el orden cronológico)</w:t>
      </w:r>
      <w:r w:rsidRPr="00E31262">
        <w:rPr>
          <w:rFonts w:ascii="Arial Narrow" w:eastAsia="Times New Roman" w:hAnsi="Arial Narrow" w:cs="Times New Roman"/>
          <w:sz w:val="20"/>
          <w:szCs w:val="20"/>
          <w:lang w:val="es-ES" w:eastAsia="ar-SA"/>
        </w:rPr>
        <w:br/>
      </w:r>
      <w:proofErr w:type="spellStart"/>
      <w:r w:rsidRPr="00E31262">
        <w:rPr>
          <w:rFonts w:ascii="Arial Narrow" w:eastAsia="Courier New" w:hAnsi="Arial Narrow" w:cs="Times New Roman"/>
          <w:sz w:val="20"/>
          <w:szCs w:val="20"/>
          <w:lang w:val="es-ES" w:eastAsia="ar-SA"/>
        </w:rPr>
        <w:t>ls</w:t>
      </w:r>
      <w:proofErr w:type="spellEnd"/>
      <w:r w:rsidRPr="00E31262">
        <w:rPr>
          <w:rFonts w:ascii="Arial Narrow" w:eastAsia="Courier New" w:hAnsi="Arial Narrow" w:cs="Times New Roman"/>
          <w:sz w:val="20"/>
          <w:szCs w:val="20"/>
          <w:lang w:val="es-ES" w:eastAsia="ar-SA"/>
        </w:rPr>
        <w:t xml:space="preserve">  -</w:t>
      </w:r>
      <w:proofErr w:type="spellStart"/>
      <w:r w:rsidRPr="00E31262">
        <w:rPr>
          <w:rFonts w:ascii="Arial Narrow" w:eastAsia="Courier New" w:hAnsi="Arial Narrow" w:cs="Times New Roman"/>
          <w:sz w:val="20"/>
          <w:szCs w:val="20"/>
          <w:lang w:val="es-ES" w:eastAsia="ar-SA"/>
        </w:rPr>
        <w:t>lt</w:t>
      </w:r>
      <w:proofErr w:type="spellEnd"/>
      <w:r>
        <w:rPr>
          <w:rFonts w:ascii="Arial Narrow" w:eastAsia="Courier New" w:hAnsi="Arial Narrow" w:cs="Times New Roman"/>
          <w:sz w:val="20"/>
          <w:szCs w:val="20"/>
          <w:lang w:val="es-ES" w:eastAsia="ar-SA"/>
        </w:rPr>
        <w:t xml:space="preserve"> </w:t>
      </w:r>
      <w:r w:rsidRPr="00E31262">
        <w:rPr>
          <w:rFonts w:ascii="Arial Narrow" w:eastAsia="Courier New" w:hAnsi="Arial Narrow" w:cs="Times New Roman"/>
          <w:sz w:val="20"/>
          <w:szCs w:val="20"/>
          <w:lang w:val="es-ES" w:eastAsia="ar-SA"/>
        </w:rPr>
        <w:t xml:space="preserve"> ../..</w:t>
      </w:r>
      <w:r>
        <w:rPr>
          <w:rFonts w:ascii="Arial Narrow" w:eastAsia="Courier New" w:hAnsi="Arial Narrow" w:cs="Times New Roman"/>
          <w:sz w:val="20"/>
          <w:szCs w:val="20"/>
          <w:lang w:val="es-ES" w:eastAsia="ar-SA"/>
        </w:rPr>
        <w:t xml:space="preserve">    </w:t>
      </w:r>
      <w:r w:rsidRPr="00E31262">
        <w:rPr>
          <w:rFonts w:ascii="Arial Narrow" w:eastAsia="Courier New" w:hAnsi="Arial Narrow" w:cs="Times New Roman"/>
          <w:sz w:val="20"/>
          <w:szCs w:val="20"/>
          <w:lang w:val="es-ES" w:eastAsia="ar-SA"/>
        </w:rPr>
        <w:t>(</w:t>
      </w:r>
      <w:proofErr w:type="gramStart"/>
      <w:r w:rsidRPr="00E31262">
        <w:rPr>
          <w:rFonts w:ascii="Arial Narrow" w:eastAsia="Courier New" w:hAnsi="Arial Narrow" w:cs="Times New Roman"/>
          <w:sz w:val="20"/>
          <w:szCs w:val="20"/>
          <w:lang w:val="es-ES" w:eastAsia="ar-SA"/>
        </w:rPr>
        <w:t>ver</w:t>
      </w:r>
      <w:proofErr w:type="gramEnd"/>
      <w:r w:rsidRPr="00E31262">
        <w:rPr>
          <w:rFonts w:ascii="Arial Narrow" w:eastAsia="Courier New" w:hAnsi="Arial Narrow" w:cs="Times New Roman"/>
          <w:sz w:val="20"/>
          <w:szCs w:val="20"/>
          <w:lang w:val="es-ES" w:eastAsia="ar-SA"/>
        </w:rPr>
        <w:t xml:space="preserve"> que el orden cronológico es de más nuevo a  más antiguo)</w:t>
      </w:r>
    </w:p>
    <w:p w:rsidR="00E31262" w:rsidRPr="00E31262" w:rsidRDefault="00E31262" w:rsidP="00E31262">
      <w:pPr>
        <w:suppressAutoHyphens/>
        <w:spacing w:after="0" w:line="276" w:lineRule="auto"/>
        <w:ind w:left="1416"/>
        <w:rPr>
          <w:rFonts w:ascii="Arial Narrow" w:eastAsia="Times New Roman" w:hAnsi="Arial Narrow" w:cs="Times New Roman"/>
          <w:sz w:val="20"/>
          <w:szCs w:val="20"/>
          <w:lang w:val="es-ES" w:eastAsia="ar-SA"/>
        </w:rPr>
      </w:pPr>
    </w:p>
    <w:p w:rsidR="00E31262" w:rsidRPr="00E31262" w:rsidRDefault="00E31262" w:rsidP="007A2218">
      <w:pPr>
        <w:suppressAutoHyphens/>
        <w:spacing w:after="0" w:line="276" w:lineRule="auto"/>
        <w:ind w:left="993"/>
        <w:rPr>
          <w:rFonts w:ascii="Arial Narrow" w:eastAsia="Courier New" w:hAnsi="Arial Narrow" w:cs="Times New Roman"/>
          <w:sz w:val="20"/>
          <w:szCs w:val="20"/>
          <w:lang w:val="es-ES" w:eastAsia="ar-SA"/>
        </w:rPr>
      </w:pPr>
      <w:r w:rsidRPr="00E31262">
        <w:rPr>
          <w:rFonts w:ascii="Arial Narrow" w:eastAsia="Courier New" w:hAnsi="Arial Narrow" w:cs="Times New Roman"/>
          <w:sz w:val="20"/>
          <w:szCs w:val="20"/>
          <w:lang w:val="es-ES" w:eastAsia="ar-SA"/>
        </w:rPr>
        <w:t>¿Qué información nos muestra el siguiente comando?</w:t>
      </w:r>
    </w:p>
    <w:p w:rsidR="00E31262" w:rsidRPr="00E31262" w:rsidRDefault="00E31262" w:rsidP="00E31262">
      <w:pPr>
        <w:suppressAutoHyphens/>
        <w:spacing w:after="0" w:line="276" w:lineRule="auto"/>
        <w:ind w:left="1416"/>
        <w:rPr>
          <w:rFonts w:ascii="Arial Narrow" w:eastAsia="Times New Roman" w:hAnsi="Arial Narrow" w:cs="Times New Roman"/>
          <w:sz w:val="20"/>
          <w:szCs w:val="20"/>
          <w:lang w:val="es-ES" w:eastAsia="ar-SA"/>
        </w:rPr>
      </w:pPr>
      <w:proofErr w:type="spellStart"/>
      <w:proofErr w:type="gramStart"/>
      <w:r w:rsidRPr="00E31262">
        <w:rPr>
          <w:rFonts w:ascii="Arial Narrow" w:eastAsia="Times New Roman" w:hAnsi="Arial Narrow" w:cs="Times New Roman"/>
          <w:sz w:val="20"/>
          <w:szCs w:val="20"/>
          <w:lang w:val="es-ES" w:eastAsia="ar-SA"/>
        </w:rPr>
        <w:t>ls</w:t>
      </w:r>
      <w:proofErr w:type="spellEnd"/>
      <w:proofErr w:type="gramEnd"/>
      <w:r w:rsidRPr="00E31262">
        <w:rPr>
          <w:rFonts w:ascii="Arial Narrow" w:eastAsia="Times New Roman" w:hAnsi="Arial Narrow" w:cs="Times New Roman"/>
          <w:sz w:val="20"/>
          <w:szCs w:val="20"/>
          <w:lang w:val="es-ES" w:eastAsia="ar-SA"/>
        </w:rPr>
        <w:t xml:space="preserve"> -F  | more </w:t>
      </w:r>
    </w:p>
    <w:p w:rsidR="00E31262" w:rsidRPr="00E31262" w:rsidRDefault="00E31262" w:rsidP="00E31262">
      <w:pPr>
        <w:suppressAutoHyphens/>
        <w:spacing w:after="0" w:line="276" w:lineRule="auto"/>
        <w:ind w:left="1418"/>
        <w:rPr>
          <w:rFonts w:ascii="Arial Narrow" w:eastAsia="Times New Roman" w:hAnsi="Arial Narrow" w:cs="Times New Roman"/>
          <w:sz w:val="20"/>
          <w:szCs w:val="20"/>
          <w:lang w:val="es-ES" w:eastAsia="ar-SA"/>
        </w:rPr>
      </w:pPr>
    </w:p>
    <w:p w:rsidR="00E31262" w:rsidRPr="00E31262" w:rsidRDefault="00E31262" w:rsidP="007A2218">
      <w:pPr>
        <w:suppressAutoHyphens/>
        <w:spacing w:after="0" w:line="276" w:lineRule="auto"/>
        <w:ind w:left="993"/>
        <w:jc w:val="both"/>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 w:eastAsia="ar-SA"/>
        </w:rPr>
        <w:t>(</w:t>
      </w:r>
      <w:proofErr w:type="gramStart"/>
      <w:r w:rsidRPr="00E31262">
        <w:rPr>
          <w:rFonts w:ascii="Arial Narrow" w:eastAsia="Times New Roman" w:hAnsi="Arial Narrow" w:cs="Times New Roman"/>
          <w:sz w:val="20"/>
          <w:szCs w:val="20"/>
          <w:lang w:val="es-ES" w:eastAsia="ar-SA"/>
        </w:rPr>
        <w:t>el</w:t>
      </w:r>
      <w:proofErr w:type="gramEnd"/>
      <w:r w:rsidRPr="00E31262">
        <w:rPr>
          <w:rFonts w:ascii="Arial Narrow" w:eastAsia="Times New Roman" w:hAnsi="Arial Narrow" w:cs="Times New Roman"/>
          <w:sz w:val="20"/>
          <w:szCs w:val="20"/>
          <w:lang w:val="es-ES" w:eastAsia="ar-SA"/>
        </w:rPr>
        <w:t xml:space="preserve"> </w:t>
      </w:r>
      <w:proofErr w:type="spellStart"/>
      <w:r w:rsidRPr="00E31262">
        <w:rPr>
          <w:rFonts w:ascii="Arial Narrow" w:eastAsia="Times New Roman" w:hAnsi="Arial Narrow" w:cs="Times New Roman"/>
          <w:sz w:val="20"/>
          <w:szCs w:val="20"/>
          <w:lang w:val="es-ES" w:eastAsia="ar-SA"/>
        </w:rPr>
        <w:t>caracter</w:t>
      </w:r>
      <w:proofErr w:type="spellEnd"/>
      <w:r w:rsidRPr="00E31262">
        <w:rPr>
          <w:rFonts w:ascii="Arial Narrow" w:eastAsia="Times New Roman" w:hAnsi="Arial Narrow" w:cs="Times New Roman"/>
          <w:sz w:val="20"/>
          <w:szCs w:val="20"/>
          <w:lang w:val="es-ES" w:eastAsia="ar-SA"/>
        </w:rPr>
        <w:t xml:space="preserve"> </w:t>
      </w:r>
      <w:r w:rsidRPr="00E31262">
        <w:rPr>
          <w:rFonts w:ascii="Arial Narrow" w:eastAsia="Times New Roman" w:hAnsi="Arial Narrow" w:cs="Times New Roman"/>
          <w:b/>
          <w:sz w:val="20"/>
          <w:szCs w:val="20"/>
          <w:lang w:val="es-ES" w:eastAsia="ar-SA"/>
        </w:rPr>
        <w:t>|</w:t>
      </w:r>
      <w:r w:rsidRPr="00E31262">
        <w:rPr>
          <w:rFonts w:ascii="Arial Narrow" w:eastAsia="Times New Roman" w:hAnsi="Arial Narrow" w:cs="Times New Roman"/>
          <w:sz w:val="20"/>
          <w:szCs w:val="20"/>
          <w:lang w:val="es-ES" w:eastAsia="ar-SA"/>
        </w:rPr>
        <w:t xml:space="preserve"> está en la tecla del 1 o en la tecla del al lado del 1, arriba de la tecla de tabular... oprima la tecla  </w:t>
      </w:r>
      <w:proofErr w:type="spellStart"/>
      <w:r w:rsidRPr="00E31262">
        <w:rPr>
          <w:rFonts w:ascii="Arial Narrow" w:eastAsia="Times New Roman" w:hAnsi="Arial Narrow" w:cs="Times New Roman"/>
          <w:i/>
          <w:sz w:val="20"/>
          <w:szCs w:val="20"/>
          <w:lang w:val="es-ES" w:eastAsia="ar-SA"/>
        </w:rPr>
        <w:t>Alt</w:t>
      </w:r>
      <w:proofErr w:type="spellEnd"/>
      <w:r w:rsidRPr="00E31262">
        <w:rPr>
          <w:rFonts w:ascii="Arial Narrow" w:eastAsia="Times New Roman" w:hAnsi="Arial Narrow" w:cs="Times New Roman"/>
          <w:sz w:val="20"/>
          <w:szCs w:val="20"/>
          <w:lang w:val="es-ES" w:eastAsia="ar-SA"/>
        </w:rPr>
        <w:t xml:space="preserve"> ubicada a la derecha de la barra espaciadora, en conjunto con la tecla que tiene el </w:t>
      </w:r>
      <w:proofErr w:type="spellStart"/>
      <w:r w:rsidRPr="00E31262">
        <w:rPr>
          <w:rFonts w:ascii="Arial Narrow" w:eastAsia="Times New Roman" w:hAnsi="Arial Narrow" w:cs="Times New Roman"/>
          <w:sz w:val="20"/>
          <w:szCs w:val="20"/>
          <w:lang w:val="es-ES" w:eastAsia="ar-SA"/>
        </w:rPr>
        <w:t>caracter</w:t>
      </w:r>
      <w:proofErr w:type="spellEnd"/>
      <w:r w:rsidRPr="00E31262">
        <w:rPr>
          <w:rFonts w:ascii="Arial Narrow" w:eastAsia="Times New Roman" w:hAnsi="Arial Narrow" w:cs="Times New Roman"/>
          <w:sz w:val="20"/>
          <w:szCs w:val="20"/>
          <w:lang w:val="es-ES" w:eastAsia="ar-SA"/>
        </w:rPr>
        <w:t xml:space="preserve"> | o ¦... cuando el comando ejecute, oprima la barra espaciadora para que continúe el despliegue de los datos, o </w:t>
      </w:r>
      <w:proofErr w:type="spellStart"/>
      <w:r w:rsidRPr="00E31262">
        <w:rPr>
          <w:rFonts w:ascii="Arial Narrow" w:eastAsia="Times New Roman" w:hAnsi="Arial Narrow" w:cs="Times New Roman"/>
          <w:sz w:val="20"/>
          <w:szCs w:val="20"/>
          <w:lang w:val="es-ES" w:eastAsia="ar-SA"/>
        </w:rPr>
        <w:t>enter</w:t>
      </w:r>
      <w:proofErr w:type="spellEnd"/>
      <w:r w:rsidRPr="00E31262">
        <w:rPr>
          <w:rFonts w:ascii="Arial Narrow" w:eastAsia="Times New Roman" w:hAnsi="Arial Narrow" w:cs="Times New Roman"/>
          <w:sz w:val="20"/>
          <w:szCs w:val="20"/>
          <w:lang w:val="es-ES" w:eastAsia="ar-SA"/>
        </w:rPr>
        <w:t xml:space="preserve"> para que se despliegue un elemento adicional cada vez).</w:t>
      </w:r>
    </w:p>
    <w:p w:rsidR="00E31262" w:rsidRPr="00E31262" w:rsidRDefault="00E31262" w:rsidP="00E31262">
      <w:pPr>
        <w:suppressAutoHyphens/>
        <w:spacing w:after="0" w:line="276" w:lineRule="auto"/>
        <w:ind w:left="1416"/>
        <w:rPr>
          <w:rFonts w:ascii="Arial Narrow" w:eastAsia="Times New Roman" w:hAnsi="Arial Narrow" w:cs="Times New Roman"/>
          <w:sz w:val="20"/>
          <w:szCs w:val="20"/>
          <w:lang w:val="es-ES" w:eastAsia="ar-SA"/>
        </w:rPr>
      </w:pPr>
    </w:p>
    <w:p w:rsidR="00E31262" w:rsidRPr="00E31262" w:rsidRDefault="00502709" w:rsidP="00E31262">
      <w:pPr>
        <w:suppressAutoHyphens/>
        <w:spacing w:after="0" w:line="276" w:lineRule="auto"/>
        <w:ind w:left="1416"/>
        <w:rPr>
          <w:rFonts w:ascii="Arial Narrow" w:eastAsia="Times New Roman" w:hAnsi="Arial Narrow" w:cs="Times New Roman"/>
          <w:sz w:val="20"/>
          <w:szCs w:val="20"/>
          <w:lang w:val="es-ES" w:eastAsia="ar-SA"/>
        </w:rPr>
      </w:pPr>
      <w:proofErr w:type="spellStart"/>
      <w:proofErr w:type="gramStart"/>
      <w:r>
        <w:rPr>
          <w:rFonts w:ascii="Arial Narrow" w:eastAsia="Times New Roman" w:hAnsi="Arial Narrow" w:cs="Times New Roman"/>
          <w:sz w:val="20"/>
          <w:szCs w:val="20"/>
          <w:lang w:val="es-ES" w:eastAsia="ar-SA"/>
        </w:rPr>
        <w:t>l</w:t>
      </w:r>
      <w:r w:rsidR="00E31262" w:rsidRPr="00E31262">
        <w:rPr>
          <w:rFonts w:ascii="Arial Narrow" w:eastAsia="Times New Roman" w:hAnsi="Arial Narrow" w:cs="Times New Roman"/>
          <w:sz w:val="20"/>
          <w:szCs w:val="20"/>
          <w:lang w:val="es-ES" w:eastAsia="ar-SA"/>
        </w:rPr>
        <w:t>s</w:t>
      </w:r>
      <w:proofErr w:type="spellEnd"/>
      <w:proofErr w:type="gramEnd"/>
      <w:r w:rsidR="00E31262">
        <w:rPr>
          <w:rFonts w:ascii="Arial Narrow" w:eastAsia="Times New Roman" w:hAnsi="Arial Narrow" w:cs="Times New Roman"/>
          <w:sz w:val="20"/>
          <w:szCs w:val="20"/>
          <w:lang w:val="es-ES" w:eastAsia="ar-SA"/>
        </w:rPr>
        <w:t xml:space="preserve"> </w:t>
      </w:r>
      <w:r w:rsidR="00E31262" w:rsidRPr="00E31262">
        <w:rPr>
          <w:rFonts w:ascii="Arial Narrow" w:eastAsia="Times New Roman" w:hAnsi="Arial Narrow" w:cs="Times New Roman"/>
          <w:sz w:val="20"/>
          <w:szCs w:val="20"/>
          <w:lang w:val="es-ES" w:eastAsia="ar-SA"/>
        </w:rPr>
        <w:t xml:space="preserve"> –R  </w:t>
      </w:r>
      <w:r w:rsidR="00E31262">
        <w:rPr>
          <w:rFonts w:ascii="Arial Narrow" w:eastAsia="Times New Roman" w:hAnsi="Arial Narrow" w:cs="Times New Roman"/>
          <w:sz w:val="20"/>
          <w:szCs w:val="20"/>
          <w:lang w:val="es-ES" w:eastAsia="ar-SA"/>
        </w:rPr>
        <w:t xml:space="preserve"> </w:t>
      </w:r>
      <w:r w:rsidR="00E31262" w:rsidRPr="00E31262">
        <w:rPr>
          <w:rFonts w:ascii="Arial Narrow" w:eastAsia="Times New Roman" w:hAnsi="Arial Narrow" w:cs="Times New Roman"/>
          <w:sz w:val="20"/>
          <w:szCs w:val="20"/>
          <w:lang w:val="es-ES" w:eastAsia="ar-SA"/>
        </w:rPr>
        <w:t xml:space="preserve">| </w:t>
      </w:r>
      <w:r w:rsidR="00E31262">
        <w:rPr>
          <w:rFonts w:ascii="Arial Narrow" w:eastAsia="Times New Roman" w:hAnsi="Arial Narrow" w:cs="Times New Roman"/>
          <w:sz w:val="20"/>
          <w:szCs w:val="20"/>
          <w:lang w:val="es-ES" w:eastAsia="ar-SA"/>
        </w:rPr>
        <w:t xml:space="preserve"> </w:t>
      </w:r>
      <w:r w:rsidR="00E31262" w:rsidRPr="00E31262">
        <w:rPr>
          <w:rFonts w:ascii="Arial Narrow" w:eastAsia="Times New Roman" w:hAnsi="Arial Narrow" w:cs="Times New Roman"/>
          <w:sz w:val="20"/>
          <w:szCs w:val="20"/>
          <w:lang w:val="es-ES" w:eastAsia="ar-SA"/>
        </w:rPr>
        <w:t>more</w:t>
      </w:r>
    </w:p>
    <w:p w:rsidR="00E31262" w:rsidRPr="00E31262" w:rsidRDefault="00E31262" w:rsidP="00E31262">
      <w:pPr>
        <w:suppressAutoHyphens/>
        <w:spacing w:after="0" w:line="276" w:lineRule="auto"/>
        <w:ind w:left="1416"/>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 w:eastAsia="ar-SA"/>
        </w:rPr>
        <w:t>¿</w:t>
      </w:r>
      <w:proofErr w:type="spellStart"/>
      <w:r w:rsidRPr="00E31262">
        <w:rPr>
          <w:rFonts w:ascii="Arial Narrow" w:eastAsia="Times New Roman" w:hAnsi="Arial Narrow" w:cs="Times New Roman"/>
          <w:sz w:val="20"/>
          <w:szCs w:val="20"/>
          <w:lang w:val="es-ES" w:eastAsia="ar-SA"/>
        </w:rPr>
        <w:t>Cuaĺ</w:t>
      </w:r>
      <w:proofErr w:type="spellEnd"/>
      <w:r w:rsidRPr="00E31262">
        <w:rPr>
          <w:rFonts w:ascii="Arial Narrow" w:eastAsia="Times New Roman" w:hAnsi="Arial Narrow" w:cs="Times New Roman"/>
          <w:sz w:val="20"/>
          <w:szCs w:val="20"/>
          <w:lang w:val="es-ES" w:eastAsia="ar-SA"/>
        </w:rPr>
        <w:t xml:space="preserve"> es la diferencia entre este comando y el anterior?</w:t>
      </w:r>
    </w:p>
    <w:p w:rsidR="00E31262" w:rsidRPr="00E31262" w:rsidRDefault="00E31262" w:rsidP="00E31262">
      <w:pPr>
        <w:suppressAutoHyphens/>
        <w:spacing w:after="0" w:line="276" w:lineRule="auto"/>
        <w:ind w:left="1416"/>
        <w:rPr>
          <w:rFonts w:ascii="Arial Narrow" w:eastAsia="Times New Roman" w:hAnsi="Arial Narrow" w:cs="Times New Roman"/>
          <w:sz w:val="20"/>
          <w:szCs w:val="20"/>
          <w:lang w:val="es-ES" w:eastAsia="ar-SA"/>
        </w:rPr>
      </w:pPr>
    </w:p>
    <w:p w:rsidR="00E31262" w:rsidRPr="00E31262" w:rsidRDefault="00E31262" w:rsidP="00E31262">
      <w:pPr>
        <w:suppressAutoHyphens/>
        <w:spacing w:after="0" w:line="276" w:lineRule="auto"/>
        <w:ind w:left="1416"/>
        <w:rPr>
          <w:rFonts w:ascii="Arial Narrow" w:eastAsia="Times New Roman" w:hAnsi="Arial Narrow" w:cs="Times New Roman"/>
          <w:sz w:val="20"/>
          <w:szCs w:val="20"/>
          <w:lang w:val="es-ES" w:eastAsia="ar-SA"/>
        </w:rPr>
      </w:pPr>
    </w:p>
    <w:p w:rsidR="00E31262" w:rsidRPr="00E31262" w:rsidRDefault="00E31262" w:rsidP="007A2218">
      <w:pPr>
        <w:suppressAutoHyphens/>
        <w:spacing w:after="0" w:line="276" w:lineRule="auto"/>
        <w:ind w:left="993" w:hanging="360"/>
        <w:jc w:val="both"/>
        <w:rPr>
          <w:rFonts w:ascii="Arial Narrow" w:eastAsia="Times New Roman" w:hAnsi="Arial Narrow" w:cs="Times New Roman"/>
          <w:sz w:val="20"/>
          <w:szCs w:val="20"/>
          <w:lang w:val="es-ES" w:eastAsia="ar-SA"/>
        </w:rPr>
      </w:pPr>
      <w:r w:rsidRPr="00E31262">
        <w:rPr>
          <w:rFonts w:ascii="Arial Narrow" w:eastAsia="Times New Roman" w:hAnsi="Arial Narrow" w:cs="Times New Roman"/>
          <w:b/>
          <w:sz w:val="20"/>
          <w:szCs w:val="20"/>
          <w:lang w:val="es-ES" w:eastAsia="ar-SA"/>
        </w:rPr>
        <w:t>1.4</w:t>
      </w:r>
      <w:r w:rsidRPr="00E31262">
        <w:rPr>
          <w:rFonts w:ascii="Arial Narrow" w:eastAsia="Times New Roman" w:hAnsi="Arial Narrow" w:cs="Times New Roman"/>
          <w:sz w:val="20"/>
          <w:szCs w:val="20"/>
          <w:lang w:val="es-ES" w:eastAsia="ar-SA"/>
        </w:rPr>
        <w:t xml:space="preserve"> </w:t>
      </w:r>
      <w:r w:rsidRPr="00E31262">
        <w:rPr>
          <w:rFonts w:ascii="Arial Narrow" w:eastAsia="Times New Roman" w:hAnsi="Arial Narrow" w:cs="Times New Roman"/>
          <w:b/>
          <w:sz w:val="20"/>
          <w:szCs w:val="20"/>
          <w:u w:val="single"/>
          <w:lang w:val="es-ES" w:eastAsia="ar-SA"/>
        </w:rPr>
        <w:t>Crea los directorios</w:t>
      </w:r>
      <w:r w:rsidRPr="00E31262">
        <w:rPr>
          <w:rFonts w:ascii="Arial Narrow" w:eastAsia="Courier New" w:hAnsi="Arial Narrow" w:cs="Times New Roman"/>
          <w:b/>
          <w:sz w:val="20"/>
          <w:szCs w:val="20"/>
          <w:u w:val="single"/>
          <w:lang w:val="es-ES" w:eastAsia="ar-SA"/>
        </w:rPr>
        <w:t xml:space="preserve"> dir1</w:t>
      </w:r>
      <w:r w:rsidRPr="00E31262">
        <w:rPr>
          <w:rFonts w:ascii="Arial Narrow" w:eastAsia="Times New Roman" w:hAnsi="Arial Narrow" w:cs="Times New Roman"/>
          <w:b/>
          <w:sz w:val="20"/>
          <w:szCs w:val="20"/>
          <w:u w:val="single"/>
          <w:lang w:val="es-ES" w:eastAsia="ar-SA"/>
        </w:rPr>
        <w:t xml:space="preserve"> y </w:t>
      </w:r>
      <w:r w:rsidRPr="00E31262">
        <w:rPr>
          <w:rFonts w:ascii="Arial Narrow" w:eastAsia="Courier New" w:hAnsi="Arial Narrow" w:cs="Times New Roman"/>
          <w:b/>
          <w:sz w:val="20"/>
          <w:szCs w:val="20"/>
          <w:u w:val="single"/>
          <w:lang w:val="es-ES" w:eastAsia="ar-SA"/>
        </w:rPr>
        <w:t xml:space="preserve">dir2 </w:t>
      </w:r>
      <w:r w:rsidRPr="00E31262">
        <w:rPr>
          <w:rFonts w:ascii="Arial Narrow" w:eastAsia="Times New Roman" w:hAnsi="Arial Narrow" w:cs="Times New Roman"/>
          <w:b/>
          <w:sz w:val="20"/>
          <w:szCs w:val="20"/>
          <w:u w:val="single"/>
          <w:lang w:val="es-ES" w:eastAsia="ar-SA"/>
        </w:rPr>
        <w:t>en tu directorio /home/user1.</w:t>
      </w:r>
      <w:r w:rsidRPr="00E31262">
        <w:rPr>
          <w:rFonts w:ascii="Arial Narrow" w:eastAsia="Times New Roman" w:hAnsi="Arial Narrow" w:cs="Times New Roman"/>
          <w:sz w:val="20"/>
          <w:szCs w:val="20"/>
          <w:lang w:val="es-ES" w:eastAsia="ar-SA"/>
        </w:rPr>
        <w:t xml:space="preserve"> </w:t>
      </w:r>
    </w:p>
    <w:p w:rsidR="00E31262" w:rsidRPr="00E31262" w:rsidRDefault="00E31262" w:rsidP="00E31262">
      <w:pPr>
        <w:suppressAutoHyphens/>
        <w:spacing w:after="0" w:line="276" w:lineRule="auto"/>
        <w:ind w:left="1140"/>
        <w:jc w:val="both"/>
        <w:rPr>
          <w:rFonts w:ascii="Arial Narrow" w:eastAsia="Times New Roman" w:hAnsi="Arial Narrow" w:cs="Times New Roman"/>
          <w:sz w:val="20"/>
          <w:szCs w:val="20"/>
          <w:lang w:val="es-ES" w:eastAsia="ar-SA"/>
        </w:rPr>
      </w:pPr>
      <w:proofErr w:type="spellStart"/>
      <w:proofErr w:type="gramStart"/>
      <w:r w:rsidRPr="00E31262">
        <w:rPr>
          <w:rFonts w:ascii="Arial Narrow" w:eastAsia="Times New Roman" w:hAnsi="Arial Narrow" w:cs="Times New Roman"/>
          <w:sz w:val="20"/>
          <w:szCs w:val="20"/>
          <w:lang w:val="es-ES" w:eastAsia="ar-SA"/>
        </w:rPr>
        <w:t>mkdir</w:t>
      </w:r>
      <w:proofErr w:type="spellEnd"/>
      <w:proofErr w:type="gramEnd"/>
      <w:r w:rsidRPr="00E31262">
        <w:rPr>
          <w:rFonts w:ascii="Arial Narrow" w:eastAsia="Times New Roman" w:hAnsi="Arial Narrow" w:cs="Times New Roman"/>
          <w:sz w:val="20"/>
          <w:szCs w:val="20"/>
          <w:lang w:val="es-ES" w:eastAsia="ar-SA"/>
        </w:rPr>
        <w:t xml:space="preserve"> </w:t>
      </w:r>
      <w:r w:rsidR="00502709">
        <w:rPr>
          <w:rFonts w:ascii="Arial Narrow" w:eastAsia="Times New Roman" w:hAnsi="Arial Narrow" w:cs="Times New Roman"/>
          <w:sz w:val="20"/>
          <w:szCs w:val="20"/>
          <w:lang w:val="es-ES" w:eastAsia="ar-SA"/>
        </w:rPr>
        <w:t xml:space="preserve"> </w:t>
      </w:r>
      <w:r w:rsidRPr="00E31262">
        <w:rPr>
          <w:rFonts w:ascii="Arial Narrow" w:eastAsia="Times New Roman" w:hAnsi="Arial Narrow" w:cs="Times New Roman"/>
          <w:sz w:val="20"/>
          <w:szCs w:val="20"/>
          <w:lang w:val="es-ES" w:eastAsia="ar-SA"/>
        </w:rPr>
        <w:t>dir1</w:t>
      </w:r>
      <w:r w:rsidR="00502709">
        <w:rPr>
          <w:rFonts w:ascii="Arial Narrow" w:eastAsia="Times New Roman" w:hAnsi="Arial Narrow" w:cs="Times New Roman"/>
          <w:sz w:val="20"/>
          <w:szCs w:val="20"/>
          <w:lang w:val="es-ES" w:eastAsia="ar-SA"/>
        </w:rPr>
        <w:t xml:space="preserve">  </w:t>
      </w:r>
      <w:r w:rsidRPr="00E31262">
        <w:rPr>
          <w:rFonts w:ascii="Arial Narrow" w:eastAsia="Times New Roman" w:hAnsi="Arial Narrow" w:cs="Times New Roman"/>
          <w:sz w:val="20"/>
          <w:szCs w:val="20"/>
          <w:lang w:val="es-ES" w:eastAsia="ar-SA"/>
        </w:rPr>
        <w:t xml:space="preserve"> dir2</w:t>
      </w:r>
    </w:p>
    <w:p w:rsidR="00E31262" w:rsidRPr="00E31262" w:rsidRDefault="00E31262" w:rsidP="00E31262">
      <w:pPr>
        <w:suppressAutoHyphens/>
        <w:spacing w:after="0" w:line="276" w:lineRule="auto"/>
        <w:ind w:left="1140"/>
        <w:jc w:val="both"/>
        <w:rPr>
          <w:rFonts w:ascii="Arial Narrow" w:eastAsia="Times New Roman" w:hAnsi="Arial Narrow" w:cs="Times New Roman"/>
          <w:sz w:val="20"/>
          <w:szCs w:val="20"/>
          <w:lang w:val="es-ES" w:eastAsia="ar-SA"/>
        </w:rPr>
      </w:pPr>
    </w:p>
    <w:p w:rsidR="00E31262" w:rsidRPr="00E31262" w:rsidRDefault="00E31262" w:rsidP="007A2218">
      <w:pPr>
        <w:suppressAutoHyphens/>
        <w:spacing w:after="0" w:line="276" w:lineRule="auto"/>
        <w:ind w:left="851"/>
        <w:jc w:val="both"/>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 w:eastAsia="ar-SA"/>
        </w:rPr>
        <w:t xml:space="preserve">Sin cambiarte del directorio </w:t>
      </w:r>
      <w:r w:rsidRPr="00E31262">
        <w:rPr>
          <w:rFonts w:ascii="Arial Narrow" w:eastAsia="Times New Roman" w:hAnsi="Arial Narrow" w:cs="Times New Roman"/>
          <w:b/>
          <w:i/>
          <w:sz w:val="20"/>
          <w:szCs w:val="20"/>
          <w:lang w:val="es-ES" w:eastAsia="ar-SA"/>
        </w:rPr>
        <w:t>/home/user1</w:t>
      </w:r>
      <w:r w:rsidRPr="00E31262">
        <w:rPr>
          <w:rFonts w:ascii="Arial Narrow" w:eastAsia="Times New Roman" w:hAnsi="Arial Narrow" w:cs="Times New Roman"/>
          <w:sz w:val="20"/>
          <w:szCs w:val="20"/>
          <w:lang w:val="es-ES" w:eastAsia="ar-SA"/>
        </w:rPr>
        <w:t xml:space="preserve">, crea en </w:t>
      </w:r>
      <w:r w:rsidRPr="00E31262">
        <w:rPr>
          <w:rFonts w:ascii="Arial Narrow" w:eastAsia="Courier New" w:hAnsi="Arial Narrow" w:cs="Times New Roman"/>
          <w:b/>
          <w:i/>
          <w:sz w:val="20"/>
          <w:szCs w:val="20"/>
          <w:lang w:val="es-ES" w:eastAsia="ar-SA"/>
        </w:rPr>
        <w:t>dir1</w:t>
      </w:r>
      <w:r w:rsidRPr="00E31262">
        <w:rPr>
          <w:rFonts w:ascii="Arial Narrow" w:eastAsia="Courier New" w:hAnsi="Arial Narrow" w:cs="Times New Roman"/>
          <w:sz w:val="20"/>
          <w:szCs w:val="20"/>
          <w:lang w:val="es-ES" w:eastAsia="ar-SA"/>
        </w:rPr>
        <w:t xml:space="preserve"> </w:t>
      </w:r>
      <w:r w:rsidRPr="00E31262">
        <w:rPr>
          <w:rFonts w:ascii="Arial Narrow" w:eastAsia="Times New Roman" w:hAnsi="Arial Narrow" w:cs="Times New Roman"/>
          <w:sz w:val="20"/>
          <w:szCs w:val="20"/>
          <w:lang w:val="es-ES" w:eastAsia="ar-SA"/>
        </w:rPr>
        <w:t xml:space="preserve">otro directorio que se llame </w:t>
      </w:r>
      <w:proofErr w:type="spellStart"/>
      <w:r w:rsidRPr="00E31262">
        <w:rPr>
          <w:rFonts w:ascii="Arial Narrow" w:eastAsia="Courier New" w:hAnsi="Arial Narrow" w:cs="Times New Roman"/>
          <w:b/>
          <w:i/>
          <w:sz w:val="20"/>
          <w:szCs w:val="20"/>
          <w:lang w:val="es-ES" w:eastAsia="ar-SA"/>
        </w:rPr>
        <w:t>tmp</w:t>
      </w:r>
      <w:proofErr w:type="spellEnd"/>
      <w:r w:rsidRPr="00E31262">
        <w:rPr>
          <w:rFonts w:ascii="Arial Narrow" w:eastAsia="Times New Roman" w:hAnsi="Arial Narrow" w:cs="Times New Roman"/>
          <w:sz w:val="20"/>
          <w:szCs w:val="20"/>
          <w:lang w:val="es-ES" w:eastAsia="ar-SA"/>
        </w:rPr>
        <w:t xml:space="preserve">. </w:t>
      </w:r>
    </w:p>
    <w:p w:rsidR="00E31262" w:rsidRPr="00E31262" w:rsidRDefault="00E31262" w:rsidP="007A2218">
      <w:pPr>
        <w:suppressAutoHyphens/>
        <w:spacing w:after="0" w:line="276" w:lineRule="auto"/>
        <w:ind w:left="851"/>
        <w:jc w:val="both"/>
        <w:rPr>
          <w:rFonts w:ascii="Arial Narrow" w:eastAsia="Courier New" w:hAnsi="Arial Narrow" w:cs="Times New Roman"/>
          <w:sz w:val="20"/>
          <w:szCs w:val="20"/>
          <w:lang w:val="es-ES" w:eastAsia="ar-SA"/>
        </w:rPr>
      </w:pPr>
      <w:r w:rsidRPr="00E31262">
        <w:rPr>
          <w:rFonts w:ascii="Arial Narrow" w:eastAsia="Times New Roman" w:hAnsi="Arial Narrow" w:cs="Times New Roman"/>
          <w:sz w:val="20"/>
          <w:szCs w:val="20"/>
          <w:lang w:val="es-ES" w:eastAsia="ar-SA"/>
        </w:rPr>
        <w:t xml:space="preserve">Desde el directorio </w:t>
      </w:r>
      <w:r w:rsidRPr="00E31262">
        <w:rPr>
          <w:rFonts w:ascii="Arial Narrow" w:eastAsia="Courier New" w:hAnsi="Arial Narrow" w:cs="Times New Roman"/>
          <w:b/>
          <w:sz w:val="20"/>
          <w:szCs w:val="20"/>
          <w:lang w:val="es-ES" w:eastAsia="ar-SA"/>
        </w:rPr>
        <w:t>/</w:t>
      </w:r>
      <w:proofErr w:type="spellStart"/>
      <w:r w:rsidRPr="00E31262">
        <w:rPr>
          <w:rFonts w:ascii="Arial Narrow" w:eastAsia="Courier New" w:hAnsi="Arial Narrow" w:cs="Times New Roman"/>
          <w:b/>
          <w:sz w:val="20"/>
          <w:szCs w:val="20"/>
          <w:lang w:val="es-ES" w:eastAsia="ar-SA"/>
        </w:rPr>
        <w:t>tmp</w:t>
      </w:r>
      <w:proofErr w:type="spellEnd"/>
      <w:r w:rsidRPr="00E31262">
        <w:rPr>
          <w:rFonts w:ascii="Arial Narrow" w:eastAsia="Courier New" w:hAnsi="Arial Narrow" w:cs="Times New Roman"/>
          <w:sz w:val="20"/>
          <w:szCs w:val="20"/>
          <w:lang w:val="es-ES" w:eastAsia="ar-SA"/>
        </w:rPr>
        <w:t>:</w:t>
      </w:r>
    </w:p>
    <w:p w:rsidR="00E31262" w:rsidRPr="00E31262" w:rsidRDefault="00E31262" w:rsidP="007A2218">
      <w:pPr>
        <w:numPr>
          <w:ilvl w:val="0"/>
          <w:numId w:val="26"/>
        </w:numPr>
        <w:tabs>
          <w:tab w:val="clear" w:pos="1428"/>
          <w:tab w:val="left" w:pos="1068"/>
        </w:tabs>
        <w:suppressAutoHyphens/>
        <w:spacing w:after="0" w:line="276" w:lineRule="auto"/>
        <w:ind w:left="1276" w:hanging="208"/>
        <w:jc w:val="both"/>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 w:eastAsia="ar-SA"/>
        </w:rPr>
        <w:t xml:space="preserve">Ver el contenido del directorio actual.     </w:t>
      </w:r>
    </w:p>
    <w:p w:rsidR="00E31262" w:rsidRPr="00E31262" w:rsidRDefault="00E31262" w:rsidP="00E31262">
      <w:pPr>
        <w:suppressAutoHyphens/>
        <w:spacing w:after="0" w:line="276" w:lineRule="auto"/>
        <w:ind w:left="1416"/>
        <w:jc w:val="both"/>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 w:eastAsia="ar-SA"/>
        </w:rPr>
        <w:t xml:space="preserve">    </w:t>
      </w:r>
      <w:proofErr w:type="spellStart"/>
      <w:r w:rsidRPr="00E31262">
        <w:rPr>
          <w:rFonts w:ascii="Arial Narrow" w:eastAsia="Times New Roman" w:hAnsi="Arial Narrow" w:cs="Times New Roman"/>
          <w:sz w:val="20"/>
          <w:szCs w:val="20"/>
          <w:lang w:val="es-ES" w:eastAsia="ar-SA"/>
        </w:rPr>
        <w:t>ls</w:t>
      </w:r>
      <w:proofErr w:type="spellEnd"/>
      <w:r w:rsidRPr="00E31262">
        <w:rPr>
          <w:rFonts w:ascii="Arial Narrow" w:eastAsia="Times New Roman" w:hAnsi="Arial Narrow" w:cs="Times New Roman"/>
          <w:sz w:val="20"/>
          <w:szCs w:val="20"/>
          <w:lang w:val="es-ES" w:eastAsia="ar-SA"/>
        </w:rPr>
        <w:t xml:space="preserve"> </w:t>
      </w:r>
    </w:p>
    <w:p w:rsidR="00E31262" w:rsidRPr="00E31262" w:rsidRDefault="00E31262" w:rsidP="00E31262">
      <w:pPr>
        <w:suppressAutoHyphens/>
        <w:spacing w:after="0" w:line="276" w:lineRule="auto"/>
        <w:ind w:left="1416"/>
        <w:jc w:val="both"/>
        <w:rPr>
          <w:rFonts w:ascii="Arial Narrow" w:eastAsia="Times New Roman" w:hAnsi="Arial Narrow" w:cs="Times New Roman"/>
          <w:sz w:val="20"/>
          <w:szCs w:val="20"/>
          <w:lang w:val="es-ES" w:eastAsia="ar-SA"/>
        </w:rPr>
      </w:pPr>
    </w:p>
    <w:p w:rsidR="00E31262" w:rsidRPr="00E31262" w:rsidRDefault="00E31262" w:rsidP="007A2218">
      <w:pPr>
        <w:numPr>
          <w:ilvl w:val="0"/>
          <w:numId w:val="26"/>
        </w:numPr>
        <w:tabs>
          <w:tab w:val="clear" w:pos="1428"/>
          <w:tab w:val="left" w:pos="1068"/>
        </w:tabs>
        <w:suppressAutoHyphens/>
        <w:spacing w:after="0" w:line="276" w:lineRule="auto"/>
        <w:ind w:left="1276" w:hanging="208"/>
        <w:jc w:val="both"/>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 w:eastAsia="ar-SA"/>
        </w:rPr>
        <w:t xml:space="preserve">Ver el contenido del directorio </w:t>
      </w:r>
      <w:r w:rsidRPr="00E31262">
        <w:rPr>
          <w:rFonts w:ascii="Arial Narrow" w:eastAsia="Courier New" w:hAnsi="Arial Narrow" w:cs="Times New Roman"/>
          <w:b/>
          <w:sz w:val="20"/>
          <w:szCs w:val="20"/>
          <w:lang w:val="es-ES" w:eastAsia="ar-SA"/>
        </w:rPr>
        <w:t>/</w:t>
      </w:r>
      <w:proofErr w:type="spellStart"/>
      <w:r w:rsidRPr="00E31262">
        <w:rPr>
          <w:rFonts w:ascii="Arial Narrow" w:eastAsia="Courier New" w:hAnsi="Arial Narrow" w:cs="Times New Roman"/>
          <w:b/>
          <w:sz w:val="20"/>
          <w:szCs w:val="20"/>
          <w:lang w:val="es-ES" w:eastAsia="ar-SA"/>
        </w:rPr>
        <w:t>bin</w:t>
      </w:r>
      <w:proofErr w:type="spellEnd"/>
      <w:r w:rsidRPr="00E31262">
        <w:rPr>
          <w:rFonts w:ascii="Arial Narrow" w:eastAsia="Times New Roman" w:hAnsi="Arial Narrow" w:cs="Times New Roman"/>
          <w:b/>
          <w:sz w:val="20"/>
          <w:szCs w:val="20"/>
          <w:lang w:val="es-ES" w:eastAsia="ar-SA"/>
        </w:rPr>
        <w:t>.</w:t>
      </w:r>
      <w:r w:rsidRPr="00E31262">
        <w:rPr>
          <w:rFonts w:ascii="Arial Narrow" w:eastAsia="Times New Roman" w:hAnsi="Arial Narrow" w:cs="Times New Roman"/>
          <w:sz w:val="20"/>
          <w:szCs w:val="20"/>
          <w:lang w:val="es-ES" w:eastAsia="ar-SA"/>
        </w:rPr>
        <w:t xml:space="preserve"> </w:t>
      </w:r>
    </w:p>
    <w:p w:rsidR="00E31262" w:rsidRPr="00E31262" w:rsidRDefault="00E31262" w:rsidP="00E31262">
      <w:pPr>
        <w:suppressAutoHyphens/>
        <w:spacing w:after="0" w:line="276" w:lineRule="auto"/>
        <w:ind w:left="1416"/>
        <w:jc w:val="both"/>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 w:eastAsia="ar-SA"/>
        </w:rPr>
        <w:t xml:space="preserve">    </w:t>
      </w:r>
      <w:proofErr w:type="spellStart"/>
      <w:r w:rsidRPr="00E31262">
        <w:rPr>
          <w:rFonts w:ascii="Arial Narrow" w:eastAsia="Times New Roman" w:hAnsi="Arial Narrow" w:cs="Times New Roman"/>
          <w:sz w:val="20"/>
          <w:szCs w:val="20"/>
          <w:lang w:val="es-ES" w:eastAsia="ar-SA"/>
        </w:rPr>
        <w:t>ls</w:t>
      </w:r>
      <w:proofErr w:type="spellEnd"/>
      <w:r w:rsidRPr="00E31262">
        <w:rPr>
          <w:rFonts w:ascii="Arial Narrow" w:eastAsia="Times New Roman" w:hAnsi="Arial Narrow" w:cs="Times New Roman"/>
          <w:sz w:val="20"/>
          <w:szCs w:val="20"/>
          <w:lang w:val="es-ES" w:eastAsia="ar-SA"/>
        </w:rPr>
        <w:t xml:space="preserve"> /</w:t>
      </w:r>
      <w:proofErr w:type="spellStart"/>
      <w:r w:rsidRPr="00E31262">
        <w:rPr>
          <w:rFonts w:ascii="Arial Narrow" w:eastAsia="Times New Roman" w:hAnsi="Arial Narrow" w:cs="Times New Roman"/>
          <w:sz w:val="20"/>
          <w:szCs w:val="20"/>
          <w:lang w:val="es-ES" w:eastAsia="ar-SA"/>
        </w:rPr>
        <w:t>bin</w:t>
      </w:r>
      <w:proofErr w:type="spellEnd"/>
    </w:p>
    <w:p w:rsidR="00E31262" w:rsidRPr="00E31262" w:rsidRDefault="00E31262" w:rsidP="00E31262">
      <w:pPr>
        <w:suppressAutoHyphens/>
        <w:spacing w:after="0" w:line="276" w:lineRule="auto"/>
        <w:ind w:left="1416"/>
        <w:jc w:val="both"/>
        <w:rPr>
          <w:rFonts w:ascii="Arial Narrow" w:eastAsia="Times New Roman" w:hAnsi="Arial Narrow" w:cs="Times New Roman"/>
          <w:sz w:val="20"/>
          <w:szCs w:val="20"/>
          <w:lang w:val="es-ES" w:eastAsia="ar-SA"/>
        </w:rPr>
      </w:pPr>
    </w:p>
    <w:p w:rsidR="00E31262" w:rsidRPr="00E31262" w:rsidRDefault="00E31262" w:rsidP="007A2218">
      <w:pPr>
        <w:numPr>
          <w:ilvl w:val="0"/>
          <w:numId w:val="25"/>
        </w:numPr>
        <w:tabs>
          <w:tab w:val="left" w:pos="1134"/>
        </w:tabs>
        <w:suppressAutoHyphens/>
        <w:spacing w:after="0" w:line="276" w:lineRule="auto"/>
        <w:ind w:left="1276" w:hanging="196"/>
        <w:jc w:val="both"/>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 w:eastAsia="ar-SA"/>
        </w:rPr>
        <w:t>Listar sólo los nombres de los archivos y subdirectorios del directorio</w:t>
      </w:r>
      <w:r w:rsidRPr="00E31262">
        <w:rPr>
          <w:rFonts w:ascii="Arial Narrow" w:eastAsia="Courier New" w:hAnsi="Arial Narrow" w:cs="Times New Roman"/>
          <w:sz w:val="20"/>
          <w:szCs w:val="20"/>
          <w:lang w:val="es-ES" w:eastAsia="ar-SA"/>
        </w:rPr>
        <w:t xml:space="preserve"> /</w:t>
      </w:r>
      <w:proofErr w:type="spellStart"/>
      <w:r w:rsidRPr="00E31262">
        <w:rPr>
          <w:rFonts w:ascii="Arial Narrow" w:eastAsia="Courier New" w:hAnsi="Arial Narrow" w:cs="Times New Roman"/>
          <w:sz w:val="20"/>
          <w:szCs w:val="20"/>
          <w:lang w:val="es-ES" w:eastAsia="ar-SA"/>
        </w:rPr>
        <w:t>bin</w:t>
      </w:r>
      <w:proofErr w:type="spellEnd"/>
      <w:r w:rsidRPr="00E31262">
        <w:rPr>
          <w:rFonts w:ascii="Arial Narrow" w:eastAsia="Times New Roman" w:hAnsi="Arial Narrow" w:cs="Times New Roman"/>
          <w:sz w:val="20"/>
          <w:szCs w:val="20"/>
          <w:lang w:val="es-ES" w:eastAsia="ar-SA"/>
        </w:rPr>
        <w:t xml:space="preserve"> que empiecen por la letra </w:t>
      </w:r>
      <w:r w:rsidRPr="00E31262">
        <w:rPr>
          <w:rFonts w:ascii="Arial Narrow" w:eastAsia="Courier New" w:hAnsi="Arial Narrow" w:cs="Times New Roman"/>
          <w:sz w:val="20"/>
          <w:szCs w:val="20"/>
          <w:lang w:val="es-ES" w:eastAsia="ar-SA"/>
        </w:rPr>
        <w:t>m</w:t>
      </w:r>
      <w:r w:rsidR="00502709">
        <w:rPr>
          <w:rFonts w:ascii="Arial Narrow" w:eastAsia="Times New Roman" w:hAnsi="Arial Narrow" w:cs="Times New Roman"/>
          <w:sz w:val="20"/>
          <w:szCs w:val="20"/>
          <w:lang w:val="es-ES" w:eastAsia="ar-SA"/>
        </w:rPr>
        <w:t xml:space="preserve"> (detalle qué ocurrió</w:t>
      </w:r>
      <w:r w:rsidRPr="00E31262">
        <w:rPr>
          <w:rFonts w:ascii="Arial Narrow" w:eastAsia="Times New Roman" w:hAnsi="Arial Narrow" w:cs="Times New Roman"/>
          <w:sz w:val="20"/>
          <w:szCs w:val="20"/>
          <w:lang w:val="es-ES" w:eastAsia="ar-SA"/>
        </w:rPr>
        <w:t>)</w:t>
      </w:r>
    </w:p>
    <w:p w:rsidR="00E31262" w:rsidRPr="00E31262" w:rsidRDefault="00E31262" w:rsidP="00E31262">
      <w:pPr>
        <w:suppressAutoHyphens/>
        <w:spacing w:after="0" w:line="276" w:lineRule="auto"/>
        <w:ind w:left="1416"/>
        <w:jc w:val="both"/>
        <w:rPr>
          <w:rFonts w:ascii="Arial Narrow" w:eastAsia="Times New Roman" w:hAnsi="Arial Narrow" w:cs="Times New Roman"/>
          <w:sz w:val="20"/>
          <w:szCs w:val="20"/>
          <w:lang w:val="en-US" w:eastAsia="ar-SA"/>
        </w:rPr>
      </w:pPr>
      <w:r w:rsidRPr="008E406F">
        <w:rPr>
          <w:rFonts w:ascii="Arial Narrow" w:eastAsia="Times New Roman" w:hAnsi="Arial Narrow" w:cs="Times New Roman"/>
          <w:sz w:val="20"/>
          <w:szCs w:val="20"/>
          <w:lang w:eastAsia="ar-SA"/>
        </w:rPr>
        <w:t xml:space="preserve">    </w:t>
      </w:r>
      <w:proofErr w:type="gramStart"/>
      <w:r w:rsidRPr="00E31262">
        <w:rPr>
          <w:rFonts w:ascii="Arial Narrow" w:eastAsia="Times New Roman" w:hAnsi="Arial Narrow" w:cs="Times New Roman"/>
          <w:sz w:val="20"/>
          <w:szCs w:val="20"/>
          <w:lang w:val="en-US" w:eastAsia="ar-SA"/>
        </w:rPr>
        <w:t>ls  /</w:t>
      </w:r>
      <w:proofErr w:type="gramEnd"/>
      <w:r w:rsidRPr="00E31262">
        <w:rPr>
          <w:rFonts w:ascii="Arial Narrow" w:eastAsia="Times New Roman" w:hAnsi="Arial Narrow" w:cs="Times New Roman"/>
          <w:sz w:val="20"/>
          <w:szCs w:val="20"/>
          <w:lang w:val="en-US" w:eastAsia="ar-SA"/>
        </w:rPr>
        <w:t xml:space="preserve">bin  </w:t>
      </w:r>
      <w:r w:rsidR="00502709">
        <w:rPr>
          <w:rFonts w:ascii="Arial Narrow" w:eastAsia="Times New Roman" w:hAnsi="Arial Narrow" w:cs="Times New Roman"/>
          <w:sz w:val="20"/>
          <w:szCs w:val="20"/>
          <w:lang w:val="en-US" w:eastAsia="ar-SA"/>
        </w:rPr>
        <w:t xml:space="preserve"> </w:t>
      </w:r>
      <w:r w:rsidRPr="00E31262">
        <w:rPr>
          <w:rFonts w:ascii="Arial Narrow" w:eastAsia="Times New Roman" w:hAnsi="Arial Narrow" w:cs="Times New Roman"/>
          <w:sz w:val="20"/>
          <w:szCs w:val="20"/>
          <w:lang w:val="en-US" w:eastAsia="ar-SA"/>
        </w:rPr>
        <w:t>m*</w:t>
      </w:r>
    </w:p>
    <w:p w:rsidR="00E31262" w:rsidRPr="00E31262" w:rsidRDefault="00E31262" w:rsidP="007A2218">
      <w:pPr>
        <w:numPr>
          <w:ilvl w:val="0"/>
          <w:numId w:val="25"/>
        </w:numPr>
        <w:tabs>
          <w:tab w:val="left" w:pos="1134"/>
        </w:tabs>
        <w:suppressAutoHyphens/>
        <w:spacing w:before="280" w:after="280" w:line="276" w:lineRule="auto"/>
        <w:ind w:left="1276" w:hanging="142"/>
        <w:jc w:val="both"/>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 w:eastAsia="ar-SA"/>
        </w:rPr>
        <w:t>Verificar si del directorio</w:t>
      </w:r>
      <w:r w:rsidR="00502709">
        <w:rPr>
          <w:rFonts w:ascii="Arial Narrow" w:eastAsia="Courier New" w:hAnsi="Arial Narrow" w:cs="Courier New"/>
          <w:sz w:val="20"/>
          <w:szCs w:val="20"/>
          <w:lang w:val="es-ES" w:eastAsia="ar-SA"/>
        </w:rPr>
        <w:t xml:space="preserve"> </w:t>
      </w:r>
      <w:r w:rsidRPr="00502709">
        <w:rPr>
          <w:rFonts w:ascii="Arial Narrow" w:eastAsia="Courier New" w:hAnsi="Arial Narrow" w:cs="Courier New"/>
          <w:b/>
          <w:sz w:val="20"/>
          <w:szCs w:val="20"/>
          <w:lang w:val="es-ES" w:eastAsia="ar-SA"/>
        </w:rPr>
        <w:t>/</w:t>
      </w:r>
      <w:proofErr w:type="spellStart"/>
      <w:r w:rsidRPr="00502709">
        <w:rPr>
          <w:rFonts w:ascii="Arial Narrow" w:eastAsia="Courier New" w:hAnsi="Arial Narrow" w:cs="Courier New"/>
          <w:b/>
          <w:sz w:val="20"/>
          <w:szCs w:val="20"/>
          <w:lang w:val="es-ES" w:eastAsia="ar-SA"/>
        </w:rPr>
        <w:t>usr</w:t>
      </w:r>
      <w:proofErr w:type="spellEnd"/>
      <w:r w:rsidR="00502709">
        <w:rPr>
          <w:rFonts w:ascii="Arial Narrow" w:eastAsia="Times New Roman" w:hAnsi="Arial Narrow" w:cs="Times New Roman"/>
          <w:sz w:val="20"/>
          <w:szCs w:val="20"/>
          <w:lang w:val="es-ES" w:eastAsia="ar-SA"/>
        </w:rPr>
        <w:t xml:space="preserve"> </w:t>
      </w:r>
      <w:r w:rsidRPr="00E31262">
        <w:rPr>
          <w:rFonts w:ascii="Arial Narrow" w:eastAsia="Times New Roman" w:hAnsi="Arial Narrow" w:cs="Times New Roman"/>
          <w:sz w:val="20"/>
          <w:szCs w:val="20"/>
          <w:lang w:val="es-ES" w:eastAsia="ar-SA"/>
        </w:rPr>
        <w:t xml:space="preserve">cuelga otro directorio llamado </w:t>
      </w:r>
      <w:r w:rsidRPr="00502709">
        <w:rPr>
          <w:rFonts w:ascii="Arial Narrow" w:eastAsia="Courier New" w:hAnsi="Arial Narrow" w:cs="Times New Roman"/>
          <w:b/>
          <w:i/>
          <w:sz w:val="20"/>
          <w:szCs w:val="20"/>
          <w:lang w:val="es-ES" w:eastAsia="ar-SA"/>
        </w:rPr>
        <w:t>pub</w:t>
      </w:r>
      <w:r w:rsidRPr="00E31262">
        <w:rPr>
          <w:rFonts w:ascii="Arial Narrow" w:eastAsia="Times New Roman" w:hAnsi="Arial Narrow" w:cs="Times New Roman"/>
          <w:sz w:val="20"/>
          <w:szCs w:val="20"/>
          <w:lang w:val="es-ES" w:eastAsia="ar-SA"/>
        </w:rPr>
        <w:t xml:space="preserve">. En caso afirmativo, determinar la fecha de su creación. </w:t>
      </w:r>
    </w:p>
    <w:p w:rsidR="00E31262" w:rsidRPr="00E31262" w:rsidRDefault="00E31262" w:rsidP="007A2218">
      <w:pPr>
        <w:suppressAutoHyphens/>
        <w:spacing w:after="0" w:line="276" w:lineRule="auto"/>
        <w:ind w:left="851"/>
        <w:rPr>
          <w:rFonts w:ascii="Arial Narrow" w:eastAsia="Times New Roman" w:hAnsi="Arial Narrow" w:cs="Times New Roman"/>
          <w:sz w:val="20"/>
          <w:szCs w:val="20"/>
          <w:lang w:val="es-ES_tradnl" w:eastAsia="ar-SA"/>
        </w:rPr>
      </w:pPr>
      <w:r w:rsidRPr="00E31262">
        <w:rPr>
          <w:rFonts w:ascii="Arial Narrow" w:eastAsia="Times New Roman" w:hAnsi="Arial Narrow" w:cs="Times New Roman"/>
          <w:sz w:val="20"/>
          <w:szCs w:val="20"/>
          <w:lang w:val="es-ES_tradnl" w:eastAsia="ar-SA"/>
        </w:rPr>
        <w:t>Regresar al directorio anterior</w:t>
      </w:r>
    </w:p>
    <w:p w:rsidR="00E31262" w:rsidRPr="00E31262" w:rsidRDefault="00E31262" w:rsidP="00E31262">
      <w:pPr>
        <w:suppressAutoHyphens/>
        <w:spacing w:after="0" w:line="276" w:lineRule="auto"/>
        <w:ind w:left="1080" w:firstLine="708"/>
        <w:rPr>
          <w:rFonts w:ascii="Arial Narrow" w:eastAsia="Times New Roman" w:hAnsi="Arial Narrow" w:cs="Times New Roman"/>
          <w:b/>
          <w:sz w:val="20"/>
          <w:szCs w:val="20"/>
          <w:lang w:val="es-ES_tradnl" w:eastAsia="ar-SA"/>
        </w:rPr>
      </w:pPr>
      <w:proofErr w:type="gramStart"/>
      <w:r w:rsidRPr="00E31262">
        <w:rPr>
          <w:rFonts w:ascii="Arial Narrow" w:eastAsia="Times New Roman" w:hAnsi="Arial Narrow" w:cs="Times New Roman"/>
          <w:sz w:val="20"/>
          <w:szCs w:val="20"/>
          <w:lang w:val="es-ES_tradnl" w:eastAsia="ar-SA"/>
        </w:rPr>
        <w:t>cd</w:t>
      </w:r>
      <w:proofErr w:type="gramEnd"/>
      <w:r w:rsidRPr="00E31262">
        <w:rPr>
          <w:rFonts w:ascii="Arial Narrow" w:eastAsia="Times New Roman" w:hAnsi="Arial Narrow" w:cs="Times New Roman"/>
          <w:sz w:val="20"/>
          <w:szCs w:val="20"/>
          <w:lang w:val="es-ES_tradnl" w:eastAsia="ar-SA"/>
        </w:rPr>
        <w:t xml:space="preserve"> </w:t>
      </w:r>
      <w:r w:rsidRPr="00E31262">
        <w:rPr>
          <w:rFonts w:ascii="Arial Narrow" w:eastAsia="Times New Roman" w:hAnsi="Arial Narrow" w:cs="Times New Roman"/>
          <w:b/>
          <w:sz w:val="20"/>
          <w:szCs w:val="20"/>
          <w:lang w:val="es-ES_tradnl" w:eastAsia="ar-SA"/>
        </w:rPr>
        <w:t xml:space="preserve"> ..</w:t>
      </w:r>
    </w:p>
    <w:p w:rsidR="00E31262" w:rsidRPr="00E31262" w:rsidRDefault="00E31262" w:rsidP="007A2218">
      <w:pPr>
        <w:suppressAutoHyphens/>
        <w:spacing w:after="0" w:line="276" w:lineRule="auto"/>
        <w:ind w:left="851"/>
        <w:rPr>
          <w:rFonts w:ascii="Arial Narrow" w:eastAsia="Times New Roman" w:hAnsi="Arial Narrow" w:cs="Times New Roman"/>
          <w:sz w:val="20"/>
          <w:szCs w:val="20"/>
          <w:lang w:val="es-ES_tradnl" w:eastAsia="ar-SA"/>
        </w:rPr>
      </w:pPr>
      <w:r w:rsidRPr="00E31262">
        <w:rPr>
          <w:rFonts w:ascii="Arial Narrow" w:eastAsia="Times New Roman" w:hAnsi="Arial Narrow" w:cs="Times New Roman"/>
          <w:sz w:val="20"/>
          <w:szCs w:val="20"/>
          <w:lang w:val="es-ES_tradnl" w:eastAsia="ar-SA"/>
        </w:rPr>
        <w:t>Cambiarse a un directorio en específico (ruta absoluta)</w:t>
      </w:r>
    </w:p>
    <w:p w:rsidR="00E31262" w:rsidRPr="00E31262" w:rsidRDefault="00E31262" w:rsidP="007A2218">
      <w:pPr>
        <w:suppressAutoHyphens/>
        <w:spacing w:after="0" w:line="276" w:lineRule="auto"/>
        <w:ind w:left="851" w:firstLine="708"/>
        <w:rPr>
          <w:rFonts w:ascii="Arial Narrow" w:eastAsia="Times New Roman" w:hAnsi="Arial Narrow" w:cs="Times New Roman"/>
          <w:sz w:val="20"/>
          <w:szCs w:val="20"/>
          <w:lang w:val="es-ES_tradnl" w:eastAsia="ar-SA"/>
        </w:rPr>
      </w:pPr>
      <w:proofErr w:type="gramStart"/>
      <w:r w:rsidRPr="00E31262">
        <w:rPr>
          <w:rFonts w:ascii="Arial Narrow" w:eastAsia="Times New Roman" w:hAnsi="Arial Narrow" w:cs="Times New Roman"/>
          <w:sz w:val="20"/>
          <w:szCs w:val="20"/>
          <w:lang w:val="es-ES_tradnl" w:eastAsia="ar-SA"/>
        </w:rPr>
        <w:lastRenderedPageBreak/>
        <w:t>cd</w:t>
      </w:r>
      <w:proofErr w:type="gramEnd"/>
      <w:r w:rsidRPr="00E31262">
        <w:rPr>
          <w:rFonts w:ascii="Arial Narrow" w:eastAsia="Times New Roman" w:hAnsi="Arial Narrow" w:cs="Times New Roman"/>
          <w:sz w:val="20"/>
          <w:szCs w:val="20"/>
          <w:lang w:val="es-ES_tradnl" w:eastAsia="ar-SA"/>
        </w:rPr>
        <w:t xml:space="preserve">  /</w:t>
      </w:r>
      <w:proofErr w:type="spellStart"/>
      <w:r w:rsidRPr="00E31262">
        <w:rPr>
          <w:rFonts w:ascii="Arial Narrow" w:eastAsia="Times New Roman" w:hAnsi="Arial Narrow" w:cs="Times New Roman"/>
          <w:sz w:val="20"/>
          <w:szCs w:val="20"/>
          <w:lang w:val="es-ES_tradnl" w:eastAsia="ar-SA"/>
        </w:rPr>
        <w:t>etc</w:t>
      </w:r>
      <w:proofErr w:type="spellEnd"/>
    </w:p>
    <w:p w:rsidR="00E31262" w:rsidRPr="00E31262" w:rsidRDefault="00E31262" w:rsidP="007A2218">
      <w:pPr>
        <w:suppressAutoHyphens/>
        <w:spacing w:after="0" w:line="276" w:lineRule="auto"/>
        <w:ind w:left="851"/>
        <w:rPr>
          <w:rFonts w:ascii="Arial Narrow" w:eastAsia="Times New Roman" w:hAnsi="Arial Narrow" w:cs="Times New Roman"/>
          <w:sz w:val="20"/>
          <w:szCs w:val="20"/>
          <w:lang w:val="es-ES_tradnl" w:eastAsia="ar-SA"/>
        </w:rPr>
      </w:pPr>
    </w:p>
    <w:p w:rsidR="00E31262" w:rsidRPr="00E31262" w:rsidRDefault="00E31262" w:rsidP="007A2218">
      <w:pPr>
        <w:suppressAutoHyphens/>
        <w:spacing w:after="0" w:line="276" w:lineRule="auto"/>
        <w:ind w:left="851"/>
        <w:rPr>
          <w:rFonts w:ascii="Arial Narrow" w:eastAsia="Times New Roman" w:hAnsi="Arial Narrow" w:cs="Times New Roman"/>
          <w:sz w:val="20"/>
          <w:szCs w:val="20"/>
          <w:lang w:val="es-ES_tradnl" w:eastAsia="ar-SA"/>
        </w:rPr>
      </w:pPr>
      <w:r w:rsidRPr="00E31262">
        <w:rPr>
          <w:rFonts w:ascii="Arial Narrow" w:eastAsia="Times New Roman" w:hAnsi="Arial Narrow" w:cs="Times New Roman"/>
          <w:sz w:val="20"/>
          <w:szCs w:val="20"/>
          <w:lang w:val="es-ES_tradnl" w:eastAsia="ar-SA"/>
        </w:rPr>
        <w:t>Para retornar al directorio de trabajo</w:t>
      </w:r>
    </w:p>
    <w:p w:rsidR="00E31262" w:rsidRPr="00E31262" w:rsidRDefault="00E31262" w:rsidP="00E31262">
      <w:pPr>
        <w:suppressAutoHyphens/>
        <w:spacing w:after="0" w:line="276" w:lineRule="auto"/>
        <w:ind w:left="1080" w:firstLine="708"/>
        <w:rPr>
          <w:rFonts w:ascii="Arial Narrow" w:eastAsia="Times New Roman" w:hAnsi="Arial Narrow" w:cs="Times New Roman"/>
          <w:sz w:val="20"/>
          <w:szCs w:val="20"/>
          <w:lang w:val="es-ES_tradnl" w:eastAsia="ar-SA"/>
        </w:rPr>
      </w:pPr>
      <w:proofErr w:type="gramStart"/>
      <w:r w:rsidRPr="00E31262">
        <w:rPr>
          <w:rFonts w:ascii="Arial Narrow" w:eastAsia="Times New Roman" w:hAnsi="Arial Narrow" w:cs="Times New Roman"/>
          <w:sz w:val="20"/>
          <w:szCs w:val="20"/>
          <w:lang w:val="es-ES_tradnl" w:eastAsia="ar-SA"/>
        </w:rPr>
        <w:t>cd</w:t>
      </w:r>
      <w:proofErr w:type="gramEnd"/>
      <w:r w:rsidRPr="00E31262">
        <w:rPr>
          <w:rFonts w:ascii="Arial Narrow" w:eastAsia="Times New Roman" w:hAnsi="Arial Narrow" w:cs="Times New Roman"/>
          <w:sz w:val="20"/>
          <w:szCs w:val="20"/>
          <w:lang w:val="es-ES_tradnl" w:eastAsia="ar-SA"/>
        </w:rPr>
        <w:t xml:space="preserve">  &lt;</w:t>
      </w:r>
      <w:proofErr w:type="spellStart"/>
      <w:r w:rsidRPr="00E31262">
        <w:rPr>
          <w:rFonts w:ascii="Arial Narrow" w:eastAsia="Times New Roman" w:hAnsi="Arial Narrow" w:cs="Times New Roman"/>
          <w:sz w:val="20"/>
          <w:szCs w:val="20"/>
          <w:lang w:val="es-ES_tradnl" w:eastAsia="ar-SA"/>
        </w:rPr>
        <w:t>Enter</w:t>
      </w:r>
      <w:proofErr w:type="spellEnd"/>
      <w:r w:rsidRPr="00E31262">
        <w:rPr>
          <w:rFonts w:ascii="Arial Narrow" w:eastAsia="Times New Roman" w:hAnsi="Arial Narrow" w:cs="Times New Roman"/>
          <w:sz w:val="20"/>
          <w:szCs w:val="20"/>
          <w:lang w:val="es-ES_tradnl" w:eastAsia="ar-SA"/>
        </w:rPr>
        <w:t>&gt;</w:t>
      </w:r>
    </w:p>
    <w:p w:rsidR="00E31262" w:rsidRPr="00E31262" w:rsidRDefault="00E31262" w:rsidP="00E31262">
      <w:pPr>
        <w:suppressAutoHyphens/>
        <w:spacing w:after="0" w:line="276" w:lineRule="auto"/>
        <w:rPr>
          <w:rFonts w:ascii="Arial Narrow" w:eastAsia="Times New Roman" w:hAnsi="Arial Narrow" w:cs="Times New Roman"/>
          <w:sz w:val="20"/>
          <w:szCs w:val="20"/>
          <w:lang w:val="es-ES_tradnl" w:eastAsia="ar-SA"/>
        </w:rPr>
      </w:pPr>
      <w:r w:rsidRPr="00E31262">
        <w:rPr>
          <w:rFonts w:ascii="Arial Narrow" w:eastAsia="Times New Roman" w:hAnsi="Arial Narrow" w:cs="Times New Roman"/>
          <w:sz w:val="20"/>
          <w:szCs w:val="20"/>
          <w:lang w:val="es-ES_tradnl" w:eastAsia="ar-SA"/>
        </w:rPr>
        <w:tab/>
        <w:t xml:space="preserve">      </w:t>
      </w:r>
    </w:p>
    <w:p w:rsidR="00E31262" w:rsidRPr="00E31262" w:rsidRDefault="00E31262" w:rsidP="00E31262">
      <w:pPr>
        <w:suppressAutoHyphens/>
        <w:spacing w:after="0" w:line="276" w:lineRule="auto"/>
        <w:rPr>
          <w:rFonts w:ascii="Arial Narrow" w:eastAsia="Times New Roman" w:hAnsi="Arial Narrow" w:cs="Times New Roman"/>
          <w:sz w:val="20"/>
          <w:szCs w:val="20"/>
          <w:lang w:val="es-ES_tradnl" w:eastAsia="ar-SA"/>
        </w:rPr>
      </w:pPr>
    </w:p>
    <w:p w:rsidR="00E31262" w:rsidRPr="00E31262" w:rsidRDefault="00E31262" w:rsidP="007A2218">
      <w:pPr>
        <w:suppressAutoHyphens/>
        <w:spacing w:after="0" w:line="276" w:lineRule="auto"/>
        <w:ind w:left="1134" w:hanging="567"/>
        <w:rPr>
          <w:rFonts w:ascii="Arial Narrow" w:eastAsia="Times New Roman" w:hAnsi="Arial Narrow" w:cs="Times New Roman"/>
          <w:sz w:val="20"/>
          <w:szCs w:val="20"/>
          <w:lang w:val="es-ES_tradnl" w:eastAsia="ar-SA"/>
        </w:rPr>
      </w:pPr>
      <w:r w:rsidRPr="00E31262">
        <w:rPr>
          <w:rFonts w:ascii="Arial Narrow" w:eastAsia="Times New Roman" w:hAnsi="Arial Narrow" w:cs="Times New Roman"/>
          <w:b/>
          <w:sz w:val="20"/>
          <w:szCs w:val="20"/>
          <w:lang w:val="es-ES_tradnl" w:eastAsia="ar-SA"/>
        </w:rPr>
        <w:t>1.5</w:t>
      </w:r>
      <w:r w:rsidRPr="00E31262">
        <w:rPr>
          <w:rFonts w:ascii="Arial Narrow" w:eastAsia="Times New Roman" w:hAnsi="Arial Narrow" w:cs="Times New Roman"/>
          <w:sz w:val="20"/>
          <w:szCs w:val="20"/>
          <w:lang w:val="es-ES_tradnl" w:eastAsia="ar-SA"/>
        </w:rPr>
        <w:t xml:space="preserve"> </w:t>
      </w:r>
      <w:r w:rsidRPr="00E31262">
        <w:rPr>
          <w:rFonts w:ascii="Arial Narrow" w:eastAsia="Times New Roman" w:hAnsi="Arial Narrow" w:cs="Times New Roman"/>
          <w:b/>
          <w:sz w:val="20"/>
          <w:szCs w:val="20"/>
          <w:u w:val="single"/>
          <w:lang w:val="es-ES_tradnl" w:eastAsia="ar-SA"/>
        </w:rPr>
        <w:t>Copiar archivos o directorios:</w:t>
      </w:r>
    </w:p>
    <w:p w:rsidR="00E31262" w:rsidRPr="00E31262" w:rsidRDefault="00E31262" w:rsidP="00E31262">
      <w:pPr>
        <w:suppressAutoHyphens/>
        <w:spacing w:after="0" w:line="276" w:lineRule="auto"/>
        <w:ind w:left="720" w:hanging="360"/>
        <w:rPr>
          <w:rFonts w:ascii="Arial Narrow" w:eastAsia="Times New Roman" w:hAnsi="Arial Narrow" w:cs="Times New Roman"/>
          <w:sz w:val="20"/>
          <w:szCs w:val="20"/>
          <w:lang w:val="es-ES_tradnl" w:eastAsia="ar-SA"/>
        </w:rPr>
      </w:pPr>
    </w:p>
    <w:p w:rsidR="00E31262" w:rsidRPr="00E31262" w:rsidRDefault="00E31262" w:rsidP="00E31262">
      <w:pPr>
        <w:suppressAutoHyphens/>
        <w:spacing w:after="0" w:line="276" w:lineRule="auto"/>
        <w:ind w:left="720"/>
        <w:rPr>
          <w:rFonts w:ascii="Arial Narrow" w:eastAsia="Times New Roman" w:hAnsi="Arial Narrow" w:cs="Times New Roman"/>
          <w:sz w:val="20"/>
          <w:szCs w:val="20"/>
          <w:lang w:val="es-ES_tradnl" w:eastAsia="ar-SA"/>
        </w:rPr>
      </w:pPr>
      <w:r w:rsidRPr="00E31262">
        <w:rPr>
          <w:rFonts w:ascii="Arial Narrow" w:eastAsia="Times New Roman" w:hAnsi="Arial Narrow" w:cs="Times New Roman"/>
          <w:sz w:val="20"/>
          <w:szCs w:val="20"/>
          <w:lang w:val="es-ES_tradnl" w:eastAsia="ar-SA"/>
        </w:rPr>
        <w:t>Crear un archivo en blanco</w:t>
      </w:r>
    </w:p>
    <w:p w:rsidR="00E31262" w:rsidRPr="00E31262" w:rsidRDefault="00E31262" w:rsidP="00E31262">
      <w:pPr>
        <w:suppressAutoHyphens/>
        <w:spacing w:after="0" w:line="276" w:lineRule="auto"/>
        <w:ind w:left="720"/>
        <w:rPr>
          <w:rFonts w:ascii="Arial Narrow" w:eastAsia="Times New Roman" w:hAnsi="Arial Narrow" w:cs="Times New Roman"/>
          <w:sz w:val="20"/>
          <w:szCs w:val="20"/>
          <w:lang w:val="es-ES_tradnl" w:eastAsia="ar-SA"/>
        </w:rPr>
      </w:pPr>
      <w:r w:rsidRPr="00E31262">
        <w:rPr>
          <w:rFonts w:ascii="Arial Narrow" w:eastAsia="Times New Roman" w:hAnsi="Arial Narrow" w:cs="Times New Roman"/>
          <w:sz w:val="20"/>
          <w:szCs w:val="20"/>
          <w:lang w:val="es-ES_tradnl" w:eastAsia="ar-SA"/>
        </w:rPr>
        <w:tab/>
      </w:r>
      <w:proofErr w:type="spellStart"/>
      <w:r w:rsidRPr="00E31262">
        <w:rPr>
          <w:rFonts w:ascii="Arial Narrow" w:eastAsia="Times New Roman" w:hAnsi="Arial Narrow" w:cs="Times New Roman"/>
          <w:sz w:val="20"/>
          <w:szCs w:val="20"/>
          <w:lang w:val="es-ES_tradnl" w:eastAsia="ar-SA"/>
        </w:rPr>
        <w:t>touch</w:t>
      </w:r>
      <w:proofErr w:type="spellEnd"/>
      <w:r w:rsidRPr="00E31262">
        <w:rPr>
          <w:rFonts w:ascii="Arial Narrow" w:eastAsia="Times New Roman" w:hAnsi="Arial Narrow" w:cs="Times New Roman"/>
          <w:sz w:val="20"/>
          <w:szCs w:val="20"/>
          <w:lang w:val="es-ES_tradnl" w:eastAsia="ar-SA"/>
        </w:rPr>
        <w:t xml:space="preserve"> temp1</w:t>
      </w:r>
    </w:p>
    <w:p w:rsidR="00E31262" w:rsidRPr="00E31262" w:rsidRDefault="00E31262" w:rsidP="00E31262">
      <w:pPr>
        <w:suppressAutoHyphens/>
        <w:spacing w:after="0" w:line="276" w:lineRule="auto"/>
        <w:ind w:left="720"/>
        <w:rPr>
          <w:rFonts w:ascii="Arial Narrow" w:eastAsia="Times New Roman" w:hAnsi="Arial Narrow" w:cs="Times New Roman"/>
          <w:sz w:val="20"/>
          <w:szCs w:val="20"/>
          <w:lang w:val="es-ES_tradnl" w:eastAsia="ar-SA"/>
        </w:rPr>
      </w:pPr>
    </w:p>
    <w:p w:rsidR="00E31262" w:rsidRPr="00E31262" w:rsidRDefault="00E31262" w:rsidP="00E31262">
      <w:pPr>
        <w:suppressAutoHyphens/>
        <w:spacing w:after="0" w:line="276" w:lineRule="auto"/>
        <w:ind w:firstLine="706"/>
        <w:rPr>
          <w:rFonts w:ascii="Arial Narrow" w:eastAsia="Times New Roman" w:hAnsi="Arial Narrow" w:cs="Times New Roman"/>
          <w:sz w:val="20"/>
          <w:szCs w:val="20"/>
          <w:lang w:val="es-ES_tradnl" w:eastAsia="ar-SA"/>
        </w:rPr>
      </w:pPr>
      <w:r w:rsidRPr="00E31262">
        <w:rPr>
          <w:rFonts w:ascii="Arial Narrow" w:eastAsia="Times New Roman" w:hAnsi="Arial Narrow" w:cs="Times New Roman"/>
          <w:sz w:val="20"/>
          <w:szCs w:val="20"/>
          <w:lang w:val="es-ES_tradnl" w:eastAsia="ar-SA"/>
        </w:rPr>
        <w:t>Copiar un archivo viejo a uno nuevo</w:t>
      </w:r>
    </w:p>
    <w:p w:rsidR="00E31262" w:rsidRPr="00E31262" w:rsidRDefault="00E31262" w:rsidP="00E31262">
      <w:pPr>
        <w:suppressAutoHyphens/>
        <w:spacing w:after="0" w:line="276" w:lineRule="auto"/>
        <w:ind w:left="720"/>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_tradnl" w:eastAsia="ar-SA"/>
        </w:rPr>
        <w:tab/>
      </w:r>
      <w:proofErr w:type="spellStart"/>
      <w:r w:rsidRPr="00E31262">
        <w:rPr>
          <w:rFonts w:ascii="Arial Narrow" w:eastAsia="Times New Roman" w:hAnsi="Arial Narrow" w:cs="Times New Roman"/>
          <w:sz w:val="20"/>
          <w:szCs w:val="20"/>
          <w:lang w:val="es-ES" w:eastAsia="ar-SA"/>
        </w:rPr>
        <w:t>cp</w:t>
      </w:r>
      <w:proofErr w:type="spellEnd"/>
      <w:r w:rsidRPr="00E31262">
        <w:rPr>
          <w:rFonts w:ascii="Arial Narrow" w:eastAsia="Times New Roman" w:hAnsi="Arial Narrow" w:cs="Times New Roman"/>
          <w:sz w:val="20"/>
          <w:szCs w:val="20"/>
          <w:lang w:val="es-ES" w:eastAsia="ar-SA"/>
        </w:rPr>
        <w:t xml:space="preserve"> temp1 temp2</w:t>
      </w:r>
    </w:p>
    <w:p w:rsidR="00E31262" w:rsidRPr="00E31262" w:rsidRDefault="00E31262" w:rsidP="00E31262">
      <w:pPr>
        <w:suppressAutoHyphens/>
        <w:spacing w:after="0" w:line="276" w:lineRule="auto"/>
        <w:ind w:left="720"/>
        <w:rPr>
          <w:rFonts w:ascii="Arial Narrow" w:eastAsia="Times New Roman" w:hAnsi="Arial Narrow" w:cs="Times New Roman"/>
          <w:sz w:val="20"/>
          <w:szCs w:val="20"/>
          <w:lang w:val="es-ES" w:eastAsia="ar-SA"/>
        </w:rPr>
      </w:pPr>
    </w:p>
    <w:p w:rsidR="00E31262" w:rsidRPr="00E31262" w:rsidRDefault="00E31262" w:rsidP="00E31262">
      <w:pPr>
        <w:suppressAutoHyphens/>
        <w:spacing w:after="0" w:line="276" w:lineRule="auto"/>
        <w:ind w:left="720"/>
        <w:rPr>
          <w:rFonts w:ascii="Arial Narrow" w:eastAsia="Times New Roman" w:hAnsi="Arial Narrow" w:cs="Times New Roman"/>
          <w:sz w:val="20"/>
          <w:szCs w:val="20"/>
          <w:lang w:val="es-ES_tradnl" w:eastAsia="ar-SA"/>
        </w:rPr>
      </w:pPr>
      <w:r w:rsidRPr="00E31262">
        <w:rPr>
          <w:rFonts w:ascii="Arial Narrow" w:eastAsia="Times New Roman" w:hAnsi="Arial Narrow" w:cs="Times New Roman"/>
          <w:sz w:val="20"/>
          <w:szCs w:val="20"/>
          <w:lang w:val="es-ES" w:eastAsia="ar-SA"/>
        </w:rPr>
        <w:t>C</w:t>
      </w:r>
      <w:proofErr w:type="spellStart"/>
      <w:r w:rsidRPr="00E31262">
        <w:rPr>
          <w:rFonts w:ascii="Arial Narrow" w:eastAsia="Times New Roman" w:hAnsi="Arial Narrow" w:cs="Times New Roman"/>
          <w:sz w:val="20"/>
          <w:szCs w:val="20"/>
          <w:lang w:val="es-ES_tradnl" w:eastAsia="ar-SA"/>
        </w:rPr>
        <w:t>opiar</w:t>
      </w:r>
      <w:proofErr w:type="spellEnd"/>
      <w:r w:rsidRPr="00E31262">
        <w:rPr>
          <w:rFonts w:ascii="Arial Narrow" w:eastAsia="Times New Roman" w:hAnsi="Arial Narrow" w:cs="Times New Roman"/>
          <w:sz w:val="20"/>
          <w:szCs w:val="20"/>
          <w:lang w:val="es-ES_tradnl" w:eastAsia="ar-SA"/>
        </w:rPr>
        <w:t xml:space="preserve"> un archivo en otro directorio</w:t>
      </w:r>
    </w:p>
    <w:p w:rsidR="00E31262" w:rsidRPr="008E406F" w:rsidRDefault="00E31262" w:rsidP="00E31262">
      <w:pPr>
        <w:suppressAutoHyphens/>
        <w:spacing w:after="0" w:line="276" w:lineRule="auto"/>
        <w:ind w:left="720"/>
        <w:rPr>
          <w:rFonts w:ascii="Arial Narrow" w:eastAsia="Times New Roman" w:hAnsi="Arial Narrow" w:cs="Times New Roman"/>
          <w:sz w:val="20"/>
          <w:szCs w:val="20"/>
          <w:lang w:val="en-US" w:eastAsia="ar-SA"/>
        </w:rPr>
      </w:pPr>
      <w:r w:rsidRPr="00E31262">
        <w:rPr>
          <w:rFonts w:ascii="Arial Narrow" w:eastAsia="Times New Roman" w:hAnsi="Arial Narrow" w:cs="Times New Roman"/>
          <w:sz w:val="20"/>
          <w:szCs w:val="20"/>
          <w:lang w:val="es-ES_tradnl" w:eastAsia="ar-SA"/>
        </w:rPr>
        <w:tab/>
      </w:r>
      <w:proofErr w:type="spellStart"/>
      <w:r w:rsidRPr="008E406F">
        <w:rPr>
          <w:rFonts w:ascii="Arial Narrow" w:eastAsia="Times New Roman" w:hAnsi="Arial Narrow" w:cs="Times New Roman"/>
          <w:sz w:val="20"/>
          <w:szCs w:val="20"/>
          <w:lang w:val="en-US" w:eastAsia="ar-SA"/>
        </w:rPr>
        <w:t>cp</w:t>
      </w:r>
      <w:proofErr w:type="spellEnd"/>
      <w:r w:rsidRPr="008E406F">
        <w:rPr>
          <w:rFonts w:ascii="Arial Narrow" w:eastAsia="Times New Roman" w:hAnsi="Arial Narrow" w:cs="Times New Roman"/>
          <w:sz w:val="20"/>
          <w:szCs w:val="20"/>
          <w:lang w:val="en-US" w:eastAsia="ar-SA"/>
        </w:rPr>
        <w:t xml:space="preserve"> temp1 /</w:t>
      </w:r>
      <w:proofErr w:type="spellStart"/>
      <w:r w:rsidRPr="008E406F">
        <w:rPr>
          <w:rFonts w:ascii="Arial Narrow" w:eastAsia="Times New Roman" w:hAnsi="Arial Narrow" w:cs="Times New Roman"/>
          <w:sz w:val="20"/>
          <w:szCs w:val="20"/>
          <w:lang w:val="en-US" w:eastAsia="ar-SA"/>
        </w:rPr>
        <w:t>tmp</w:t>
      </w:r>
      <w:proofErr w:type="spellEnd"/>
    </w:p>
    <w:p w:rsidR="00E31262" w:rsidRPr="008E406F" w:rsidRDefault="00E31262" w:rsidP="00E31262">
      <w:pPr>
        <w:suppressAutoHyphens/>
        <w:spacing w:after="0" w:line="276" w:lineRule="auto"/>
        <w:ind w:left="720"/>
        <w:rPr>
          <w:rFonts w:ascii="Arial Narrow" w:eastAsia="Times New Roman" w:hAnsi="Arial Narrow" w:cs="Times New Roman"/>
          <w:sz w:val="20"/>
          <w:szCs w:val="20"/>
          <w:lang w:val="en-US" w:eastAsia="ar-SA"/>
        </w:rPr>
      </w:pPr>
      <w:r w:rsidRPr="008E406F">
        <w:rPr>
          <w:rFonts w:ascii="Arial Narrow" w:eastAsia="Times New Roman" w:hAnsi="Arial Narrow" w:cs="Times New Roman"/>
          <w:sz w:val="20"/>
          <w:szCs w:val="20"/>
          <w:lang w:val="en-US" w:eastAsia="ar-SA"/>
        </w:rPr>
        <w:tab/>
      </w:r>
      <w:proofErr w:type="spellStart"/>
      <w:proofErr w:type="gramStart"/>
      <w:r w:rsidRPr="008E406F">
        <w:rPr>
          <w:rFonts w:ascii="Arial Narrow" w:eastAsia="Times New Roman" w:hAnsi="Arial Narrow" w:cs="Times New Roman"/>
          <w:sz w:val="20"/>
          <w:szCs w:val="20"/>
          <w:lang w:val="en-US" w:eastAsia="ar-SA"/>
        </w:rPr>
        <w:t>cp</w:t>
      </w:r>
      <w:proofErr w:type="spellEnd"/>
      <w:proofErr w:type="gramEnd"/>
      <w:r w:rsidRPr="008E406F">
        <w:rPr>
          <w:rFonts w:ascii="Arial Narrow" w:eastAsia="Times New Roman" w:hAnsi="Arial Narrow" w:cs="Times New Roman"/>
          <w:sz w:val="20"/>
          <w:szCs w:val="20"/>
          <w:lang w:val="en-US" w:eastAsia="ar-SA"/>
        </w:rPr>
        <w:t xml:space="preserve"> temp1  dir2     </w:t>
      </w:r>
    </w:p>
    <w:p w:rsidR="00E31262" w:rsidRPr="00E31262" w:rsidRDefault="00E31262" w:rsidP="00E31262">
      <w:pPr>
        <w:suppressAutoHyphens/>
        <w:spacing w:after="0" w:line="276" w:lineRule="auto"/>
        <w:ind w:left="720"/>
        <w:rPr>
          <w:rFonts w:ascii="Arial Narrow" w:eastAsia="Times New Roman" w:hAnsi="Arial Narrow" w:cs="Times New Roman"/>
          <w:sz w:val="20"/>
          <w:szCs w:val="20"/>
          <w:lang w:val="es-ES" w:eastAsia="ar-SA"/>
        </w:rPr>
      </w:pPr>
      <w:r w:rsidRPr="008E406F">
        <w:rPr>
          <w:rFonts w:ascii="Arial Narrow" w:eastAsia="Times New Roman" w:hAnsi="Arial Narrow" w:cs="Times New Roman"/>
          <w:sz w:val="20"/>
          <w:szCs w:val="20"/>
          <w:lang w:val="en-US" w:eastAsia="ar-SA"/>
        </w:rPr>
        <w:tab/>
      </w:r>
      <w:proofErr w:type="spellStart"/>
      <w:r w:rsidRPr="00E31262">
        <w:rPr>
          <w:rFonts w:ascii="Arial Narrow" w:eastAsia="Times New Roman" w:hAnsi="Arial Narrow" w:cs="Times New Roman"/>
          <w:sz w:val="20"/>
          <w:szCs w:val="20"/>
          <w:lang w:val="es-ES" w:eastAsia="ar-SA"/>
        </w:rPr>
        <w:t>cp</w:t>
      </w:r>
      <w:proofErr w:type="spellEnd"/>
      <w:r w:rsidRPr="00E31262">
        <w:rPr>
          <w:rFonts w:ascii="Arial Narrow" w:eastAsia="Times New Roman" w:hAnsi="Arial Narrow" w:cs="Times New Roman"/>
          <w:sz w:val="20"/>
          <w:szCs w:val="20"/>
          <w:lang w:val="es-ES" w:eastAsia="ar-SA"/>
        </w:rPr>
        <w:t xml:space="preserve"> temp1 dir1/nuevo</w:t>
      </w:r>
    </w:p>
    <w:p w:rsidR="00E31262" w:rsidRPr="00E31262" w:rsidRDefault="00E31262" w:rsidP="00E31262">
      <w:pPr>
        <w:suppressAutoHyphens/>
        <w:spacing w:after="0" w:line="276" w:lineRule="auto"/>
        <w:ind w:left="720" w:firstLine="692"/>
        <w:rPr>
          <w:rFonts w:ascii="Arial Narrow" w:eastAsia="Times New Roman" w:hAnsi="Arial Narrow" w:cs="Times New Roman"/>
          <w:sz w:val="20"/>
          <w:szCs w:val="20"/>
          <w:lang w:val="es-ES_tradnl" w:eastAsia="ar-SA"/>
        </w:rPr>
      </w:pPr>
      <w:proofErr w:type="spellStart"/>
      <w:proofErr w:type="gramStart"/>
      <w:r w:rsidRPr="00E31262">
        <w:rPr>
          <w:rFonts w:ascii="Arial Narrow" w:eastAsia="Times New Roman" w:hAnsi="Arial Narrow" w:cs="Times New Roman"/>
          <w:sz w:val="20"/>
          <w:szCs w:val="20"/>
          <w:lang w:val="es-ES_tradnl" w:eastAsia="ar-SA"/>
        </w:rPr>
        <w:t>cp</w:t>
      </w:r>
      <w:proofErr w:type="spellEnd"/>
      <w:proofErr w:type="gramEnd"/>
      <w:r w:rsidRPr="00E31262">
        <w:rPr>
          <w:rFonts w:ascii="Arial Narrow" w:eastAsia="Times New Roman" w:hAnsi="Arial Narrow" w:cs="Times New Roman"/>
          <w:sz w:val="20"/>
          <w:szCs w:val="20"/>
          <w:lang w:val="es-ES_tradnl" w:eastAsia="ar-SA"/>
        </w:rPr>
        <w:t xml:space="preserve"> /home/user1/dir1/nuevo  /</w:t>
      </w:r>
      <w:proofErr w:type="spellStart"/>
      <w:r w:rsidRPr="00E31262">
        <w:rPr>
          <w:rFonts w:ascii="Arial Narrow" w:eastAsia="Times New Roman" w:hAnsi="Arial Narrow" w:cs="Times New Roman"/>
          <w:sz w:val="20"/>
          <w:szCs w:val="20"/>
          <w:lang w:val="es-ES_tradnl" w:eastAsia="ar-SA"/>
        </w:rPr>
        <w:t>tmp</w:t>
      </w:r>
      <w:proofErr w:type="spellEnd"/>
      <w:r w:rsidRPr="00E31262">
        <w:rPr>
          <w:rFonts w:ascii="Arial Narrow" w:eastAsia="Times New Roman" w:hAnsi="Arial Narrow" w:cs="Times New Roman"/>
          <w:sz w:val="20"/>
          <w:szCs w:val="20"/>
          <w:lang w:val="es-ES_tradnl" w:eastAsia="ar-SA"/>
        </w:rPr>
        <w:t>/nuevo1</w:t>
      </w:r>
    </w:p>
    <w:p w:rsidR="00E31262" w:rsidRPr="00E31262" w:rsidRDefault="00E31262" w:rsidP="00E31262">
      <w:pPr>
        <w:suppressAutoHyphens/>
        <w:spacing w:after="0" w:line="276" w:lineRule="auto"/>
        <w:ind w:left="720" w:firstLine="348"/>
        <w:rPr>
          <w:rFonts w:ascii="Arial Narrow" w:eastAsia="Times New Roman" w:hAnsi="Arial Narrow" w:cs="Times New Roman"/>
          <w:sz w:val="20"/>
          <w:szCs w:val="20"/>
          <w:lang w:val="es-ES_tradnl" w:eastAsia="ar-SA"/>
        </w:rPr>
      </w:pPr>
    </w:p>
    <w:p w:rsidR="00E31262" w:rsidRPr="00E31262" w:rsidRDefault="00E31262" w:rsidP="00E31262">
      <w:pPr>
        <w:suppressAutoHyphens/>
        <w:spacing w:after="0" w:line="276" w:lineRule="auto"/>
        <w:ind w:firstLine="706"/>
        <w:rPr>
          <w:rFonts w:ascii="Arial Narrow" w:eastAsia="Times New Roman" w:hAnsi="Arial Narrow" w:cs="Times New Roman"/>
          <w:sz w:val="20"/>
          <w:szCs w:val="20"/>
          <w:lang w:val="es-ES_tradnl" w:eastAsia="ar-SA"/>
        </w:rPr>
      </w:pPr>
      <w:r w:rsidRPr="00E31262">
        <w:rPr>
          <w:rFonts w:ascii="Arial Narrow" w:eastAsia="Times New Roman" w:hAnsi="Arial Narrow" w:cs="Times New Roman"/>
          <w:sz w:val="20"/>
          <w:szCs w:val="20"/>
          <w:lang w:val="es-ES_tradnl" w:eastAsia="ar-SA"/>
        </w:rPr>
        <w:t>¿Qué es lo que hacen los siguientes comandos?</w:t>
      </w:r>
    </w:p>
    <w:p w:rsidR="00E31262" w:rsidRPr="008E406F" w:rsidRDefault="00502709" w:rsidP="00E31262">
      <w:pPr>
        <w:suppressAutoHyphens/>
        <w:spacing w:after="0" w:line="276" w:lineRule="auto"/>
        <w:ind w:left="1068" w:firstLine="348"/>
        <w:rPr>
          <w:rFonts w:ascii="Arial Narrow" w:eastAsia="Times New Roman" w:hAnsi="Arial Narrow" w:cs="Times New Roman"/>
          <w:sz w:val="20"/>
          <w:szCs w:val="20"/>
          <w:lang w:val="en-US" w:eastAsia="ar-SA"/>
        </w:rPr>
      </w:pPr>
      <w:proofErr w:type="spellStart"/>
      <w:proofErr w:type="gramStart"/>
      <w:r w:rsidRPr="008E406F">
        <w:rPr>
          <w:rFonts w:ascii="Arial Narrow" w:eastAsia="Times New Roman" w:hAnsi="Arial Narrow" w:cs="Times New Roman"/>
          <w:sz w:val="20"/>
          <w:szCs w:val="20"/>
          <w:lang w:val="en-US" w:eastAsia="ar-SA"/>
        </w:rPr>
        <w:t>c</w:t>
      </w:r>
      <w:r w:rsidR="00E31262" w:rsidRPr="008E406F">
        <w:rPr>
          <w:rFonts w:ascii="Arial Narrow" w:eastAsia="Times New Roman" w:hAnsi="Arial Narrow" w:cs="Times New Roman"/>
          <w:sz w:val="20"/>
          <w:szCs w:val="20"/>
          <w:lang w:val="en-US" w:eastAsia="ar-SA"/>
        </w:rPr>
        <w:t>p</w:t>
      </w:r>
      <w:proofErr w:type="spellEnd"/>
      <w:r w:rsidR="00E31262" w:rsidRPr="008E406F">
        <w:rPr>
          <w:rFonts w:ascii="Arial Narrow" w:eastAsia="Times New Roman" w:hAnsi="Arial Narrow" w:cs="Times New Roman"/>
          <w:sz w:val="20"/>
          <w:szCs w:val="20"/>
          <w:lang w:val="en-US" w:eastAsia="ar-SA"/>
        </w:rPr>
        <w:t xml:space="preserve">  /</w:t>
      </w:r>
      <w:proofErr w:type="spellStart"/>
      <w:proofErr w:type="gramEnd"/>
      <w:r w:rsidR="00E31262" w:rsidRPr="008E406F">
        <w:rPr>
          <w:rFonts w:ascii="Arial Narrow" w:eastAsia="Times New Roman" w:hAnsi="Arial Narrow" w:cs="Times New Roman"/>
          <w:sz w:val="20"/>
          <w:szCs w:val="20"/>
          <w:lang w:val="en-US" w:eastAsia="ar-SA"/>
        </w:rPr>
        <w:t>etc</w:t>
      </w:r>
      <w:proofErr w:type="spellEnd"/>
      <w:r w:rsidR="00E31262" w:rsidRPr="008E406F">
        <w:rPr>
          <w:rFonts w:ascii="Arial Narrow" w:eastAsia="Times New Roman" w:hAnsi="Arial Narrow" w:cs="Times New Roman"/>
          <w:sz w:val="20"/>
          <w:szCs w:val="20"/>
          <w:lang w:val="en-US" w:eastAsia="ar-SA"/>
        </w:rPr>
        <w:t>/</w:t>
      </w:r>
      <w:proofErr w:type="spellStart"/>
      <w:r w:rsidR="00E31262" w:rsidRPr="008E406F">
        <w:rPr>
          <w:rFonts w:ascii="Arial Narrow" w:eastAsia="Times New Roman" w:hAnsi="Arial Narrow" w:cs="Times New Roman"/>
          <w:sz w:val="20"/>
          <w:szCs w:val="20"/>
          <w:lang w:val="en-US" w:eastAsia="ar-SA"/>
        </w:rPr>
        <w:t>termcap</w:t>
      </w:r>
      <w:proofErr w:type="spellEnd"/>
      <w:r w:rsidR="00E31262" w:rsidRPr="008E406F">
        <w:rPr>
          <w:rFonts w:ascii="Arial Narrow" w:eastAsia="Times New Roman" w:hAnsi="Arial Narrow" w:cs="Times New Roman"/>
          <w:sz w:val="20"/>
          <w:szCs w:val="20"/>
          <w:lang w:val="en-US" w:eastAsia="ar-SA"/>
        </w:rPr>
        <w:t xml:space="preserve">  </w:t>
      </w:r>
      <w:r w:rsidRPr="008E406F">
        <w:rPr>
          <w:rFonts w:ascii="Arial Narrow" w:eastAsia="Times New Roman" w:hAnsi="Arial Narrow" w:cs="Times New Roman"/>
          <w:sz w:val="20"/>
          <w:szCs w:val="20"/>
          <w:lang w:val="en-US" w:eastAsia="ar-SA"/>
        </w:rPr>
        <w:t xml:space="preserve"> </w:t>
      </w:r>
      <w:r w:rsidR="00E31262" w:rsidRPr="008E406F">
        <w:rPr>
          <w:rFonts w:ascii="Arial Narrow" w:eastAsia="Times New Roman" w:hAnsi="Arial Narrow" w:cs="Times New Roman"/>
          <w:sz w:val="20"/>
          <w:szCs w:val="20"/>
          <w:lang w:val="en-US" w:eastAsia="ar-SA"/>
        </w:rPr>
        <w:t>../</w:t>
      </w:r>
      <w:r w:rsidR="00E31262" w:rsidRPr="008E406F">
        <w:rPr>
          <w:rFonts w:ascii="Arial Narrow" w:eastAsia="Times New Roman" w:hAnsi="Arial Narrow" w:cs="Times New Roman"/>
          <w:sz w:val="20"/>
          <w:szCs w:val="20"/>
          <w:lang w:val="en-US" w:eastAsia="ar-SA"/>
        </w:rPr>
        <w:br/>
        <w:t xml:space="preserve">     </w:t>
      </w:r>
      <w:r w:rsidRPr="008E406F">
        <w:rPr>
          <w:rFonts w:ascii="Arial Narrow" w:eastAsia="Times New Roman" w:hAnsi="Arial Narrow" w:cs="Times New Roman"/>
          <w:sz w:val="20"/>
          <w:szCs w:val="20"/>
          <w:lang w:val="en-US" w:eastAsia="ar-SA"/>
        </w:rPr>
        <w:t xml:space="preserve">  </w:t>
      </w:r>
      <w:r w:rsidR="00E31262" w:rsidRPr="008E406F">
        <w:rPr>
          <w:rFonts w:ascii="Arial Narrow" w:eastAsia="Times New Roman" w:hAnsi="Arial Narrow" w:cs="Times New Roman"/>
          <w:sz w:val="20"/>
          <w:szCs w:val="20"/>
          <w:lang w:val="en-US" w:eastAsia="ar-SA"/>
        </w:rPr>
        <w:t xml:space="preserve"> </w:t>
      </w:r>
      <w:proofErr w:type="spellStart"/>
      <w:proofErr w:type="gramStart"/>
      <w:r w:rsidR="00E31262" w:rsidRPr="008E406F">
        <w:rPr>
          <w:rFonts w:ascii="Arial Narrow" w:eastAsia="Times New Roman" w:hAnsi="Arial Narrow" w:cs="Times New Roman"/>
          <w:sz w:val="20"/>
          <w:szCs w:val="20"/>
          <w:lang w:val="en-US" w:eastAsia="ar-SA"/>
        </w:rPr>
        <w:t>cp</w:t>
      </w:r>
      <w:proofErr w:type="spellEnd"/>
      <w:r w:rsidR="00E31262" w:rsidRPr="008E406F">
        <w:rPr>
          <w:rFonts w:ascii="Arial Narrow" w:eastAsia="Times New Roman" w:hAnsi="Arial Narrow" w:cs="Times New Roman"/>
          <w:sz w:val="20"/>
          <w:szCs w:val="20"/>
          <w:lang w:val="en-US" w:eastAsia="ar-SA"/>
        </w:rPr>
        <w:t xml:space="preserve">  /</w:t>
      </w:r>
      <w:proofErr w:type="spellStart"/>
      <w:proofErr w:type="gramEnd"/>
      <w:r w:rsidR="00E31262" w:rsidRPr="008E406F">
        <w:rPr>
          <w:rFonts w:ascii="Arial Narrow" w:eastAsia="Times New Roman" w:hAnsi="Arial Narrow" w:cs="Times New Roman"/>
          <w:sz w:val="20"/>
          <w:szCs w:val="20"/>
          <w:lang w:val="en-US" w:eastAsia="ar-SA"/>
        </w:rPr>
        <w:t>etc</w:t>
      </w:r>
      <w:proofErr w:type="spellEnd"/>
      <w:r w:rsidR="00E31262" w:rsidRPr="008E406F">
        <w:rPr>
          <w:rFonts w:ascii="Arial Narrow" w:eastAsia="Times New Roman" w:hAnsi="Arial Narrow" w:cs="Times New Roman"/>
          <w:sz w:val="20"/>
          <w:szCs w:val="20"/>
          <w:lang w:val="en-US" w:eastAsia="ar-SA"/>
        </w:rPr>
        <w:t>/shells   /home/user1/</w:t>
      </w:r>
    </w:p>
    <w:p w:rsidR="00E31262" w:rsidRPr="008E406F" w:rsidRDefault="00E31262" w:rsidP="00E31262">
      <w:pPr>
        <w:suppressAutoHyphens/>
        <w:spacing w:after="0" w:line="276" w:lineRule="auto"/>
        <w:ind w:left="1068" w:firstLine="348"/>
        <w:rPr>
          <w:rFonts w:ascii="Arial Narrow" w:eastAsia="Times New Roman" w:hAnsi="Arial Narrow" w:cs="Times New Roman"/>
          <w:sz w:val="20"/>
          <w:szCs w:val="20"/>
          <w:lang w:val="en-US" w:eastAsia="ar-SA"/>
        </w:rPr>
      </w:pPr>
    </w:p>
    <w:p w:rsidR="00E31262" w:rsidRPr="00E31262" w:rsidRDefault="00E31262" w:rsidP="00E31262">
      <w:pPr>
        <w:numPr>
          <w:ilvl w:val="1"/>
          <w:numId w:val="27"/>
        </w:numPr>
        <w:suppressAutoHyphens/>
        <w:spacing w:after="0" w:line="276" w:lineRule="auto"/>
        <w:ind w:left="720"/>
        <w:rPr>
          <w:rFonts w:ascii="Arial Narrow" w:eastAsia="Times New Roman" w:hAnsi="Arial Narrow" w:cs="Times New Roman"/>
          <w:b/>
          <w:sz w:val="20"/>
          <w:szCs w:val="20"/>
          <w:u w:val="single"/>
          <w:lang w:val="es-ES_tradnl" w:eastAsia="ar-SA"/>
        </w:rPr>
      </w:pPr>
      <w:r w:rsidRPr="00E31262">
        <w:rPr>
          <w:rFonts w:ascii="Arial Narrow" w:eastAsia="Times New Roman" w:hAnsi="Arial Narrow" w:cs="Times New Roman"/>
          <w:b/>
          <w:sz w:val="20"/>
          <w:szCs w:val="20"/>
          <w:u w:val="single"/>
          <w:lang w:val="es-ES_tradnl" w:eastAsia="ar-SA"/>
        </w:rPr>
        <w:t xml:space="preserve">Cambiar el nombre de un archivo </w:t>
      </w:r>
    </w:p>
    <w:p w:rsidR="00E31262" w:rsidRPr="00E31262" w:rsidRDefault="00E31262" w:rsidP="00E31262">
      <w:pPr>
        <w:suppressAutoHyphens/>
        <w:spacing w:after="0" w:line="276" w:lineRule="auto"/>
        <w:ind w:left="1140"/>
        <w:rPr>
          <w:rFonts w:ascii="Arial Narrow" w:eastAsia="Times New Roman" w:hAnsi="Arial Narrow" w:cs="Times New Roman"/>
          <w:sz w:val="20"/>
          <w:szCs w:val="20"/>
          <w:lang w:val="es-ES_tradnl" w:eastAsia="ar-SA"/>
        </w:rPr>
      </w:pPr>
      <w:proofErr w:type="gramStart"/>
      <w:r w:rsidRPr="00E31262">
        <w:rPr>
          <w:rFonts w:ascii="Arial Narrow" w:eastAsia="Times New Roman" w:hAnsi="Arial Narrow" w:cs="Times New Roman"/>
          <w:sz w:val="20"/>
          <w:szCs w:val="20"/>
          <w:lang w:val="es-ES_tradnl" w:eastAsia="ar-SA"/>
        </w:rPr>
        <w:t>mv</w:t>
      </w:r>
      <w:proofErr w:type="gramEnd"/>
      <w:r w:rsidRPr="00E31262">
        <w:rPr>
          <w:rFonts w:ascii="Arial Narrow" w:eastAsia="Times New Roman" w:hAnsi="Arial Narrow" w:cs="Times New Roman"/>
          <w:sz w:val="20"/>
          <w:szCs w:val="20"/>
          <w:lang w:val="es-ES_tradnl" w:eastAsia="ar-SA"/>
        </w:rPr>
        <w:t xml:space="preserve">  temp2  practica</w:t>
      </w:r>
    </w:p>
    <w:p w:rsidR="00E31262" w:rsidRPr="00E31262" w:rsidRDefault="00E31262" w:rsidP="00E31262">
      <w:pPr>
        <w:suppressAutoHyphens/>
        <w:spacing w:after="0" w:line="276" w:lineRule="auto"/>
        <w:ind w:left="1140"/>
        <w:rPr>
          <w:rFonts w:ascii="Arial Narrow" w:eastAsia="Times New Roman" w:hAnsi="Arial Narrow" w:cs="Times New Roman"/>
          <w:sz w:val="20"/>
          <w:szCs w:val="20"/>
          <w:lang w:val="es-ES_tradnl" w:eastAsia="ar-SA"/>
        </w:rPr>
      </w:pPr>
    </w:p>
    <w:p w:rsidR="00E31262" w:rsidRPr="00E31262" w:rsidRDefault="00E31262" w:rsidP="00E31262">
      <w:pPr>
        <w:suppressAutoHyphens/>
        <w:spacing w:after="0" w:line="276" w:lineRule="auto"/>
        <w:ind w:firstLine="706"/>
        <w:rPr>
          <w:rFonts w:ascii="Arial Narrow" w:eastAsia="Times New Roman" w:hAnsi="Arial Narrow" w:cs="Times New Roman"/>
          <w:sz w:val="20"/>
          <w:szCs w:val="20"/>
          <w:lang w:val="es-ES_tradnl" w:eastAsia="ar-SA"/>
        </w:rPr>
      </w:pPr>
      <w:r w:rsidRPr="00E31262">
        <w:rPr>
          <w:rFonts w:ascii="Arial Narrow" w:eastAsia="Times New Roman" w:hAnsi="Arial Narrow" w:cs="Times New Roman"/>
          <w:sz w:val="20"/>
          <w:szCs w:val="20"/>
          <w:lang w:val="es-ES_tradnl" w:eastAsia="ar-SA"/>
        </w:rPr>
        <w:t>Mover el archivo hacia otro directorio</w:t>
      </w:r>
    </w:p>
    <w:p w:rsidR="00E31262" w:rsidRPr="00E31262" w:rsidRDefault="00E31262" w:rsidP="00E31262">
      <w:pPr>
        <w:suppressAutoHyphens/>
        <w:spacing w:after="0" w:line="276" w:lineRule="auto"/>
        <w:ind w:left="1140"/>
        <w:rPr>
          <w:rFonts w:ascii="Arial Narrow" w:eastAsia="Times New Roman" w:hAnsi="Arial Narrow" w:cs="Times New Roman"/>
          <w:sz w:val="20"/>
          <w:szCs w:val="20"/>
          <w:lang w:val="es-ES_tradnl" w:eastAsia="ar-SA"/>
        </w:rPr>
      </w:pPr>
      <w:proofErr w:type="gramStart"/>
      <w:r w:rsidRPr="00E31262">
        <w:rPr>
          <w:rFonts w:ascii="Arial Narrow" w:eastAsia="Times New Roman" w:hAnsi="Arial Narrow" w:cs="Times New Roman"/>
          <w:sz w:val="20"/>
          <w:szCs w:val="20"/>
          <w:lang w:val="es-ES_tradnl" w:eastAsia="ar-SA"/>
        </w:rPr>
        <w:t>mv</w:t>
      </w:r>
      <w:proofErr w:type="gramEnd"/>
      <w:r w:rsidRPr="00E31262">
        <w:rPr>
          <w:rFonts w:ascii="Arial Narrow" w:eastAsia="Times New Roman" w:hAnsi="Arial Narrow" w:cs="Times New Roman"/>
          <w:sz w:val="20"/>
          <w:szCs w:val="20"/>
          <w:lang w:val="es-ES_tradnl" w:eastAsia="ar-SA"/>
        </w:rPr>
        <w:t xml:space="preserve"> practica  dir1</w:t>
      </w:r>
    </w:p>
    <w:p w:rsidR="00E31262" w:rsidRPr="00E31262" w:rsidRDefault="00E31262" w:rsidP="00E31262">
      <w:pPr>
        <w:suppressAutoHyphens/>
        <w:spacing w:after="0" w:line="276" w:lineRule="auto"/>
        <w:ind w:left="1140"/>
        <w:rPr>
          <w:rFonts w:ascii="Arial Narrow" w:eastAsia="Times New Roman" w:hAnsi="Arial Narrow" w:cs="Times New Roman"/>
          <w:sz w:val="20"/>
          <w:szCs w:val="20"/>
          <w:lang w:val="es-ES_tradnl" w:eastAsia="ar-SA"/>
        </w:rPr>
      </w:pPr>
    </w:p>
    <w:p w:rsidR="00E31262" w:rsidRPr="00E31262" w:rsidRDefault="00E31262" w:rsidP="00E31262">
      <w:pPr>
        <w:suppressAutoHyphens/>
        <w:spacing w:after="0" w:line="276" w:lineRule="auto"/>
        <w:ind w:left="1140"/>
        <w:rPr>
          <w:rFonts w:ascii="Arial Narrow" w:eastAsia="Times New Roman" w:hAnsi="Arial Narrow" w:cs="Times New Roman"/>
          <w:sz w:val="20"/>
          <w:szCs w:val="20"/>
          <w:lang w:val="es-ES_tradnl" w:eastAsia="ar-SA"/>
        </w:rPr>
      </w:pPr>
    </w:p>
    <w:p w:rsidR="00E31262" w:rsidRPr="00E31262" w:rsidRDefault="00E31262" w:rsidP="007A2218">
      <w:pPr>
        <w:numPr>
          <w:ilvl w:val="1"/>
          <w:numId w:val="27"/>
        </w:numPr>
        <w:tabs>
          <w:tab w:val="clear" w:pos="1080"/>
        </w:tabs>
        <w:suppressAutoHyphens/>
        <w:spacing w:after="0" w:line="276" w:lineRule="auto"/>
        <w:ind w:hanging="720"/>
        <w:rPr>
          <w:rFonts w:ascii="Arial Narrow" w:eastAsia="Times New Roman" w:hAnsi="Arial Narrow" w:cs="Times New Roman"/>
          <w:b/>
          <w:sz w:val="20"/>
          <w:szCs w:val="20"/>
          <w:u w:val="single"/>
          <w:lang w:val="es-ES_tradnl" w:eastAsia="ar-SA"/>
        </w:rPr>
      </w:pPr>
      <w:r w:rsidRPr="00E31262">
        <w:rPr>
          <w:rFonts w:ascii="Arial Narrow" w:eastAsia="Times New Roman" w:hAnsi="Arial Narrow" w:cs="Times New Roman"/>
          <w:b/>
          <w:sz w:val="20"/>
          <w:szCs w:val="20"/>
          <w:u w:val="single"/>
          <w:lang w:val="es-ES_tradnl" w:eastAsia="ar-SA"/>
        </w:rPr>
        <w:t>Borre los archivos:</w:t>
      </w:r>
    </w:p>
    <w:p w:rsidR="00E31262" w:rsidRPr="00E31262" w:rsidRDefault="00E31262" w:rsidP="007A2218">
      <w:pPr>
        <w:suppressAutoHyphens/>
        <w:spacing w:after="0" w:line="276" w:lineRule="auto"/>
        <w:ind w:left="1080"/>
        <w:rPr>
          <w:rFonts w:ascii="Arial Narrow" w:eastAsia="Times New Roman" w:hAnsi="Arial Narrow" w:cs="Times New Roman"/>
          <w:sz w:val="20"/>
          <w:szCs w:val="20"/>
          <w:lang w:val="es-ES_tradnl" w:eastAsia="ar-SA"/>
        </w:rPr>
      </w:pPr>
      <w:proofErr w:type="spellStart"/>
      <w:proofErr w:type="gramStart"/>
      <w:r w:rsidRPr="00E31262">
        <w:rPr>
          <w:rFonts w:ascii="Arial Narrow" w:eastAsia="Times New Roman" w:hAnsi="Arial Narrow" w:cs="Times New Roman"/>
          <w:sz w:val="20"/>
          <w:szCs w:val="20"/>
          <w:lang w:val="es-ES_tradnl" w:eastAsia="ar-SA"/>
        </w:rPr>
        <w:t>rm</w:t>
      </w:r>
      <w:proofErr w:type="spellEnd"/>
      <w:proofErr w:type="gramEnd"/>
      <w:r w:rsidRPr="00E31262">
        <w:rPr>
          <w:rFonts w:ascii="Arial Narrow" w:eastAsia="Times New Roman" w:hAnsi="Arial Narrow" w:cs="Times New Roman"/>
          <w:sz w:val="20"/>
          <w:szCs w:val="20"/>
          <w:lang w:val="es-ES_tradnl" w:eastAsia="ar-SA"/>
        </w:rPr>
        <w:t xml:space="preserve"> temp1 temp2</w:t>
      </w:r>
      <w:r w:rsidRPr="00E31262">
        <w:rPr>
          <w:rFonts w:ascii="Arial Narrow" w:eastAsia="Times New Roman" w:hAnsi="Arial Narrow" w:cs="Times New Roman"/>
          <w:sz w:val="20"/>
          <w:szCs w:val="20"/>
          <w:lang w:val="es-ES_tradnl" w:eastAsia="ar-SA"/>
        </w:rPr>
        <w:tab/>
      </w:r>
      <w:r w:rsidRPr="00E31262">
        <w:rPr>
          <w:rFonts w:ascii="Arial Narrow" w:eastAsia="Times New Roman" w:hAnsi="Arial Narrow" w:cs="Times New Roman"/>
          <w:sz w:val="20"/>
          <w:szCs w:val="20"/>
          <w:lang w:val="es-ES_tradnl" w:eastAsia="ar-SA"/>
        </w:rPr>
        <w:tab/>
        <w:t>es lo mismo que escribir</w:t>
      </w:r>
      <w:r w:rsidRPr="00E31262">
        <w:rPr>
          <w:rFonts w:ascii="Arial Narrow" w:eastAsia="Times New Roman" w:hAnsi="Arial Narrow" w:cs="Times New Roman"/>
          <w:sz w:val="20"/>
          <w:szCs w:val="20"/>
          <w:lang w:val="es-ES_tradnl" w:eastAsia="ar-SA"/>
        </w:rPr>
        <w:tab/>
      </w:r>
      <w:proofErr w:type="spellStart"/>
      <w:r w:rsidRPr="00E31262">
        <w:rPr>
          <w:rFonts w:ascii="Arial Narrow" w:eastAsia="Times New Roman" w:hAnsi="Arial Narrow" w:cs="Times New Roman"/>
          <w:sz w:val="20"/>
          <w:szCs w:val="20"/>
          <w:lang w:val="es-ES_tradnl" w:eastAsia="ar-SA"/>
        </w:rPr>
        <w:t>rm</w:t>
      </w:r>
      <w:proofErr w:type="spellEnd"/>
      <w:r w:rsidRPr="00E31262">
        <w:rPr>
          <w:rFonts w:ascii="Arial Narrow" w:eastAsia="Times New Roman" w:hAnsi="Arial Narrow" w:cs="Times New Roman"/>
          <w:sz w:val="20"/>
          <w:szCs w:val="20"/>
          <w:lang w:val="es-ES_tradnl" w:eastAsia="ar-SA"/>
        </w:rPr>
        <w:t xml:space="preserve">  </w:t>
      </w:r>
      <w:proofErr w:type="spellStart"/>
      <w:r w:rsidRPr="00E31262">
        <w:rPr>
          <w:rFonts w:ascii="Arial Narrow" w:eastAsia="Times New Roman" w:hAnsi="Arial Narrow" w:cs="Times New Roman"/>
          <w:sz w:val="20"/>
          <w:szCs w:val="20"/>
          <w:lang w:val="es-ES_tradnl" w:eastAsia="ar-SA"/>
        </w:rPr>
        <w:t>temp</w:t>
      </w:r>
      <w:proofErr w:type="spellEnd"/>
      <w:r w:rsidRPr="00E31262">
        <w:rPr>
          <w:rFonts w:ascii="Arial Narrow" w:eastAsia="Times New Roman" w:hAnsi="Arial Narrow" w:cs="Times New Roman"/>
          <w:sz w:val="20"/>
          <w:szCs w:val="20"/>
          <w:lang w:val="es-ES_tradnl" w:eastAsia="ar-SA"/>
        </w:rPr>
        <w:t>*</w:t>
      </w:r>
    </w:p>
    <w:p w:rsidR="00E31262" w:rsidRPr="00E31262" w:rsidRDefault="00E31262" w:rsidP="007A2218">
      <w:pPr>
        <w:suppressAutoHyphens/>
        <w:spacing w:after="0" w:line="276" w:lineRule="auto"/>
        <w:ind w:left="1080"/>
        <w:rPr>
          <w:rFonts w:ascii="Arial Narrow" w:eastAsia="Times New Roman" w:hAnsi="Arial Narrow" w:cs="Times New Roman"/>
          <w:sz w:val="20"/>
          <w:szCs w:val="20"/>
          <w:lang w:val="es-ES_tradnl" w:eastAsia="ar-SA"/>
        </w:rPr>
      </w:pPr>
    </w:p>
    <w:p w:rsidR="00E31262" w:rsidRPr="00E31262" w:rsidRDefault="00502709" w:rsidP="007A2218">
      <w:pPr>
        <w:suppressAutoHyphens/>
        <w:spacing w:after="0" w:line="276" w:lineRule="auto"/>
        <w:ind w:firstLine="708"/>
        <w:rPr>
          <w:rFonts w:ascii="Arial Narrow" w:eastAsia="Times New Roman" w:hAnsi="Arial Narrow" w:cs="Times New Roman"/>
          <w:b/>
          <w:sz w:val="20"/>
          <w:szCs w:val="20"/>
          <w:u w:val="single"/>
          <w:lang w:val="es-ES_tradnl" w:eastAsia="ar-SA"/>
        </w:rPr>
      </w:pPr>
      <w:r w:rsidRPr="00502709">
        <w:rPr>
          <w:rFonts w:ascii="Arial Narrow" w:eastAsia="Times New Roman" w:hAnsi="Arial Narrow" w:cs="Times New Roman"/>
          <w:b/>
          <w:sz w:val="20"/>
          <w:szCs w:val="20"/>
          <w:lang w:val="es-ES_tradnl" w:eastAsia="ar-SA"/>
        </w:rPr>
        <w:t xml:space="preserve">        </w:t>
      </w:r>
      <w:r w:rsidR="00E31262" w:rsidRPr="00E31262">
        <w:rPr>
          <w:rFonts w:ascii="Arial Narrow" w:eastAsia="Times New Roman" w:hAnsi="Arial Narrow" w:cs="Times New Roman"/>
          <w:b/>
          <w:sz w:val="20"/>
          <w:szCs w:val="20"/>
          <w:u w:val="single"/>
          <w:lang w:val="es-ES_tradnl" w:eastAsia="ar-SA"/>
        </w:rPr>
        <w:t xml:space="preserve">Borrar directorio: </w:t>
      </w:r>
    </w:p>
    <w:p w:rsidR="00E31262" w:rsidRPr="00E31262" w:rsidRDefault="00E31262" w:rsidP="007A2218">
      <w:pPr>
        <w:suppressAutoHyphens/>
        <w:spacing w:after="0" w:line="276" w:lineRule="auto"/>
        <w:ind w:left="1080"/>
        <w:rPr>
          <w:rFonts w:ascii="Arial Narrow" w:eastAsia="Times New Roman" w:hAnsi="Arial Narrow" w:cs="Times New Roman"/>
          <w:sz w:val="20"/>
          <w:szCs w:val="20"/>
          <w:lang w:val="es-ES_tradnl" w:eastAsia="ar-SA"/>
        </w:rPr>
      </w:pPr>
      <w:proofErr w:type="spellStart"/>
      <w:r w:rsidRPr="00E31262">
        <w:rPr>
          <w:rFonts w:ascii="Arial Narrow" w:eastAsia="Times New Roman" w:hAnsi="Arial Narrow" w:cs="Times New Roman"/>
          <w:sz w:val="20"/>
          <w:szCs w:val="20"/>
          <w:lang w:val="es-ES_tradnl" w:eastAsia="ar-SA"/>
        </w:rPr>
        <w:t>rm</w:t>
      </w:r>
      <w:proofErr w:type="spellEnd"/>
      <w:r w:rsidRPr="00E31262">
        <w:rPr>
          <w:rFonts w:ascii="Arial Narrow" w:eastAsia="Times New Roman" w:hAnsi="Arial Narrow" w:cs="Times New Roman"/>
          <w:sz w:val="20"/>
          <w:szCs w:val="20"/>
          <w:lang w:val="es-ES_tradnl" w:eastAsia="ar-SA"/>
        </w:rPr>
        <w:t xml:space="preserve"> –r dir1</w:t>
      </w:r>
    </w:p>
    <w:p w:rsidR="00E31262" w:rsidRPr="00E31262" w:rsidRDefault="00E31262" w:rsidP="007A2218">
      <w:pPr>
        <w:suppressAutoHyphens/>
        <w:spacing w:after="0" w:line="276" w:lineRule="auto"/>
        <w:ind w:left="1080"/>
        <w:rPr>
          <w:rFonts w:ascii="Arial Narrow" w:eastAsia="Times New Roman" w:hAnsi="Arial Narrow" w:cs="Times New Roman"/>
          <w:sz w:val="20"/>
          <w:szCs w:val="20"/>
          <w:lang w:val="es-ES_tradnl" w:eastAsia="ar-SA"/>
        </w:rPr>
      </w:pPr>
      <w:proofErr w:type="spellStart"/>
      <w:r w:rsidRPr="00E31262">
        <w:rPr>
          <w:rFonts w:ascii="Arial Narrow" w:eastAsia="Times New Roman" w:hAnsi="Arial Narrow" w:cs="Times New Roman"/>
          <w:sz w:val="20"/>
          <w:szCs w:val="20"/>
          <w:lang w:val="es-ES_tradnl" w:eastAsia="ar-SA"/>
        </w:rPr>
        <w:t>rmdir</w:t>
      </w:r>
      <w:proofErr w:type="spellEnd"/>
      <w:r w:rsidRPr="00E31262">
        <w:rPr>
          <w:rFonts w:ascii="Arial Narrow" w:eastAsia="Times New Roman" w:hAnsi="Arial Narrow" w:cs="Times New Roman"/>
          <w:sz w:val="20"/>
          <w:szCs w:val="20"/>
          <w:lang w:val="es-ES_tradnl" w:eastAsia="ar-SA"/>
        </w:rPr>
        <w:t xml:space="preserve"> dir2</w:t>
      </w:r>
    </w:p>
    <w:p w:rsidR="00E31262" w:rsidRPr="00E31262" w:rsidRDefault="00E31262" w:rsidP="00E31262">
      <w:pPr>
        <w:suppressAutoHyphens/>
        <w:spacing w:after="0" w:line="276" w:lineRule="auto"/>
        <w:ind w:left="1080"/>
        <w:rPr>
          <w:rFonts w:ascii="Arial Narrow" w:eastAsia="Times New Roman" w:hAnsi="Arial Narrow" w:cs="Times New Roman"/>
          <w:sz w:val="20"/>
          <w:szCs w:val="20"/>
          <w:lang w:val="es-ES_tradnl" w:eastAsia="ar-SA"/>
        </w:rPr>
      </w:pPr>
    </w:p>
    <w:p w:rsidR="00E31262" w:rsidRPr="00E31262" w:rsidRDefault="00E31262" w:rsidP="00E31262">
      <w:pPr>
        <w:suppressAutoHyphens/>
        <w:spacing w:after="0" w:line="276" w:lineRule="auto"/>
        <w:ind w:left="1080"/>
        <w:rPr>
          <w:rFonts w:ascii="Arial Narrow" w:eastAsia="Times New Roman" w:hAnsi="Arial Narrow" w:cs="Times New Roman"/>
          <w:sz w:val="20"/>
          <w:szCs w:val="20"/>
          <w:lang w:val="es-ES_tradnl" w:eastAsia="ar-SA"/>
        </w:rPr>
      </w:pPr>
    </w:p>
    <w:p w:rsidR="00E31262" w:rsidRPr="00E31262" w:rsidRDefault="00E31262" w:rsidP="00E31262">
      <w:pPr>
        <w:numPr>
          <w:ilvl w:val="1"/>
          <w:numId w:val="27"/>
        </w:numPr>
        <w:suppressAutoHyphens/>
        <w:spacing w:after="0" w:line="276" w:lineRule="auto"/>
        <w:ind w:left="720"/>
        <w:rPr>
          <w:rFonts w:ascii="Arial Narrow" w:eastAsia="Times New Roman" w:hAnsi="Arial Narrow" w:cs="Times New Roman"/>
          <w:b/>
          <w:sz w:val="20"/>
          <w:szCs w:val="20"/>
          <w:u w:val="single"/>
          <w:lang w:val="es-ES_tradnl" w:eastAsia="ar-SA"/>
        </w:rPr>
      </w:pPr>
      <w:r w:rsidRPr="00E31262">
        <w:rPr>
          <w:rFonts w:ascii="Arial Narrow" w:eastAsia="Times New Roman" w:hAnsi="Arial Narrow" w:cs="Times New Roman"/>
          <w:b/>
          <w:sz w:val="20"/>
          <w:szCs w:val="20"/>
          <w:u w:val="single"/>
          <w:lang w:val="es-ES_tradnl" w:eastAsia="ar-SA"/>
        </w:rPr>
        <w:t>Para buscar información específica en un directorio.</w:t>
      </w:r>
    </w:p>
    <w:p w:rsidR="00E31262" w:rsidRPr="00E31262" w:rsidRDefault="00E31262" w:rsidP="00E31262">
      <w:pPr>
        <w:suppressAutoHyphens/>
        <w:spacing w:after="0" w:line="276" w:lineRule="auto"/>
        <w:ind w:left="706"/>
        <w:rPr>
          <w:rFonts w:ascii="Arial Narrow" w:eastAsia="Times New Roman" w:hAnsi="Arial Narrow" w:cs="Times New Roman"/>
          <w:sz w:val="20"/>
          <w:szCs w:val="20"/>
          <w:lang w:val="es-ES_tradnl" w:eastAsia="ar-SA"/>
        </w:rPr>
      </w:pPr>
    </w:p>
    <w:p w:rsidR="00E31262" w:rsidRPr="00E31262" w:rsidRDefault="00E31262" w:rsidP="00E31262">
      <w:pPr>
        <w:suppressAutoHyphens/>
        <w:spacing w:after="0" w:line="276" w:lineRule="auto"/>
        <w:ind w:left="720"/>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_tradnl" w:eastAsia="ar-SA"/>
        </w:rPr>
        <w:t>P</w:t>
      </w:r>
      <w:r w:rsidRPr="00E31262">
        <w:rPr>
          <w:rFonts w:ascii="Arial Narrow" w:eastAsia="Times New Roman" w:hAnsi="Arial Narrow" w:cs="Times New Roman"/>
          <w:sz w:val="20"/>
          <w:szCs w:val="20"/>
          <w:lang w:val="es-ES" w:eastAsia="ar-SA"/>
        </w:rPr>
        <w:t>ara sacar en pantalla todos los archivos y directorios del disco, valdría con:</w:t>
      </w:r>
    </w:p>
    <w:p w:rsidR="00E31262" w:rsidRPr="00E31262" w:rsidRDefault="00E31262" w:rsidP="00E31262">
      <w:pPr>
        <w:suppressAutoHyphens/>
        <w:spacing w:after="0" w:line="276" w:lineRule="auto"/>
        <w:ind w:left="720" w:firstLine="360"/>
        <w:rPr>
          <w:rFonts w:ascii="Arial Narrow" w:eastAsia="Times New Roman" w:hAnsi="Arial Narrow" w:cs="Times New Roman"/>
          <w:sz w:val="20"/>
          <w:szCs w:val="20"/>
          <w:lang w:val="es-ES" w:eastAsia="ar-SA"/>
        </w:rPr>
      </w:pPr>
      <w:proofErr w:type="spellStart"/>
      <w:r w:rsidRPr="00E31262">
        <w:rPr>
          <w:rFonts w:ascii="Arial Narrow" w:eastAsia="Times New Roman" w:hAnsi="Arial Narrow" w:cs="Times New Roman"/>
          <w:sz w:val="20"/>
          <w:szCs w:val="20"/>
          <w:lang w:val="es-ES" w:eastAsia="ar-SA"/>
        </w:rPr>
        <w:t>find</w:t>
      </w:r>
      <w:proofErr w:type="spellEnd"/>
      <w:r w:rsidRPr="00E31262">
        <w:rPr>
          <w:rFonts w:ascii="Arial Narrow" w:eastAsia="Times New Roman" w:hAnsi="Arial Narrow" w:cs="Times New Roman"/>
          <w:sz w:val="20"/>
          <w:szCs w:val="20"/>
          <w:lang w:val="es-ES" w:eastAsia="ar-SA"/>
        </w:rPr>
        <w:t xml:space="preserve"> / -</w:t>
      </w:r>
      <w:proofErr w:type="spellStart"/>
      <w:r w:rsidRPr="00E31262">
        <w:rPr>
          <w:rFonts w:ascii="Arial Narrow" w:eastAsia="Times New Roman" w:hAnsi="Arial Narrow" w:cs="Times New Roman"/>
          <w:sz w:val="20"/>
          <w:szCs w:val="20"/>
          <w:lang w:val="es-ES" w:eastAsia="ar-SA"/>
        </w:rPr>
        <w:t>print</w:t>
      </w:r>
      <w:proofErr w:type="spellEnd"/>
      <w:r w:rsidRPr="00E31262">
        <w:rPr>
          <w:rFonts w:ascii="Arial Narrow" w:eastAsia="Times New Roman" w:hAnsi="Arial Narrow" w:cs="Times New Roman"/>
          <w:sz w:val="20"/>
          <w:szCs w:val="20"/>
          <w:lang w:val="es-ES" w:eastAsia="ar-SA"/>
        </w:rPr>
        <w:t xml:space="preserve"> (para interrumpir la respuesta del comando, teclee la tecla </w:t>
      </w:r>
      <w:proofErr w:type="spellStart"/>
      <w:r w:rsidRPr="00E31262">
        <w:rPr>
          <w:rFonts w:ascii="Arial Narrow" w:eastAsia="Times New Roman" w:hAnsi="Arial Narrow" w:cs="Times New Roman"/>
          <w:sz w:val="20"/>
          <w:szCs w:val="20"/>
          <w:lang w:val="es-ES" w:eastAsia="ar-SA"/>
        </w:rPr>
        <w:t>Esc</w:t>
      </w:r>
      <w:proofErr w:type="spellEnd"/>
      <w:r w:rsidRPr="00E31262">
        <w:rPr>
          <w:rFonts w:ascii="Arial Narrow" w:eastAsia="Times New Roman" w:hAnsi="Arial Narrow" w:cs="Times New Roman"/>
          <w:sz w:val="20"/>
          <w:szCs w:val="20"/>
          <w:lang w:val="es-ES" w:eastAsia="ar-SA"/>
        </w:rPr>
        <w:t>)</w:t>
      </w:r>
    </w:p>
    <w:p w:rsidR="00E31262" w:rsidRPr="00E31262" w:rsidRDefault="00E31262" w:rsidP="00E31262">
      <w:pPr>
        <w:suppressAutoHyphens/>
        <w:spacing w:after="0" w:line="276" w:lineRule="auto"/>
        <w:ind w:left="1080"/>
        <w:rPr>
          <w:rFonts w:ascii="Arial Narrow" w:eastAsia="Times New Roman" w:hAnsi="Arial Narrow" w:cs="Times New Roman"/>
          <w:sz w:val="20"/>
          <w:szCs w:val="20"/>
          <w:lang w:val="es-ES" w:eastAsia="ar-SA"/>
        </w:rPr>
      </w:pPr>
    </w:p>
    <w:p w:rsidR="00E31262" w:rsidRPr="00E31262" w:rsidRDefault="00502709" w:rsidP="00E31262">
      <w:pPr>
        <w:suppressAutoHyphens/>
        <w:spacing w:after="0" w:line="276" w:lineRule="auto"/>
        <w:ind w:left="720"/>
        <w:rPr>
          <w:rFonts w:ascii="Arial Narrow" w:eastAsia="Times New Roman" w:hAnsi="Arial Narrow" w:cs="Times New Roman"/>
          <w:sz w:val="20"/>
          <w:szCs w:val="20"/>
          <w:lang w:val="es-ES" w:eastAsia="ar-SA"/>
        </w:rPr>
      </w:pPr>
      <w:r>
        <w:rPr>
          <w:rFonts w:ascii="Arial Narrow" w:eastAsia="Times New Roman" w:hAnsi="Arial Narrow" w:cs="Times New Roman"/>
          <w:sz w:val="20"/>
          <w:szCs w:val="20"/>
          <w:lang w:val="es-ES" w:eastAsia="ar-SA"/>
        </w:rPr>
        <w:t>Si se desean sólo archivos o</w:t>
      </w:r>
      <w:r w:rsidR="00E31262" w:rsidRPr="00E31262">
        <w:rPr>
          <w:rFonts w:ascii="Arial Narrow" w:eastAsia="Times New Roman" w:hAnsi="Arial Narrow" w:cs="Times New Roman"/>
          <w:sz w:val="20"/>
          <w:szCs w:val="20"/>
          <w:lang w:val="es-ES" w:eastAsia="ar-SA"/>
        </w:rPr>
        <w:t xml:space="preserve"> sólo directorios:</w:t>
      </w:r>
    </w:p>
    <w:p w:rsidR="00E31262" w:rsidRPr="00E31262" w:rsidRDefault="00502709" w:rsidP="00E31262">
      <w:pPr>
        <w:suppressAutoHyphens/>
        <w:spacing w:after="0" w:line="276" w:lineRule="auto"/>
        <w:ind w:left="1080"/>
        <w:rPr>
          <w:rFonts w:ascii="Arial Narrow" w:eastAsia="Times New Roman" w:hAnsi="Arial Narrow" w:cs="Times New Roman"/>
          <w:sz w:val="20"/>
          <w:szCs w:val="20"/>
          <w:lang w:val="es-ES" w:eastAsia="ar-SA"/>
        </w:rPr>
      </w:pPr>
      <w:proofErr w:type="spellStart"/>
      <w:proofErr w:type="gramStart"/>
      <w:r>
        <w:rPr>
          <w:rFonts w:ascii="Arial Narrow" w:eastAsia="Times New Roman" w:hAnsi="Arial Narrow" w:cs="Times New Roman"/>
          <w:sz w:val="20"/>
          <w:szCs w:val="20"/>
          <w:lang w:val="es-ES" w:eastAsia="ar-SA"/>
        </w:rPr>
        <w:t>f</w:t>
      </w:r>
      <w:r w:rsidR="00E31262" w:rsidRPr="00E31262">
        <w:rPr>
          <w:rFonts w:ascii="Arial Narrow" w:eastAsia="Times New Roman" w:hAnsi="Arial Narrow" w:cs="Times New Roman"/>
          <w:sz w:val="20"/>
          <w:szCs w:val="20"/>
          <w:lang w:val="es-ES" w:eastAsia="ar-SA"/>
        </w:rPr>
        <w:t>ind</w:t>
      </w:r>
      <w:proofErr w:type="spellEnd"/>
      <w:proofErr w:type="gramEnd"/>
      <w:r>
        <w:rPr>
          <w:rFonts w:ascii="Arial Narrow" w:eastAsia="Times New Roman" w:hAnsi="Arial Narrow" w:cs="Times New Roman"/>
          <w:sz w:val="20"/>
          <w:szCs w:val="20"/>
          <w:lang w:val="es-ES" w:eastAsia="ar-SA"/>
        </w:rPr>
        <w:t xml:space="preserve"> </w:t>
      </w:r>
      <w:r w:rsidR="00E31262" w:rsidRPr="00E31262">
        <w:rPr>
          <w:rFonts w:ascii="Arial Narrow" w:eastAsia="Times New Roman" w:hAnsi="Arial Narrow" w:cs="Times New Roman"/>
          <w:sz w:val="20"/>
          <w:szCs w:val="20"/>
          <w:lang w:val="es-ES" w:eastAsia="ar-SA"/>
        </w:rPr>
        <w:t xml:space="preserve"> /</w:t>
      </w:r>
      <w:r>
        <w:rPr>
          <w:rFonts w:ascii="Arial Narrow" w:eastAsia="Times New Roman" w:hAnsi="Arial Narrow" w:cs="Times New Roman"/>
          <w:sz w:val="20"/>
          <w:szCs w:val="20"/>
          <w:lang w:val="es-ES" w:eastAsia="ar-SA"/>
        </w:rPr>
        <w:t xml:space="preserve"> </w:t>
      </w:r>
      <w:r w:rsidR="00E31262" w:rsidRPr="00E31262">
        <w:rPr>
          <w:rFonts w:ascii="Arial Narrow" w:eastAsia="Times New Roman" w:hAnsi="Arial Narrow" w:cs="Times New Roman"/>
          <w:sz w:val="20"/>
          <w:szCs w:val="20"/>
          <w:lang w:val="es-ES" w:eastAsia="ar-SA"/>
        </w:rPr>
        <w:t xml:space="preserve"> -</w:t>
      </w:r>
      <w:proofErr w:type="spellStart"/>
      <w:r w:rsidR="00E31262" w:rsidRPr="00E31262">
        <w:rPr>
          <w:rFonts w:ascii="Arial Narrow" w:eastAsia="Times New Roman" w:hAnsi="Arial Narrow" w:cs="Times New Roman"/>
          <w:sz w:val="20"/>
          <w:szCs w:val="20"/>
          <w:lang w:val="es-ES" w:eastAsia="ar-SA"/>
        </w:rPr>
        <w:t>type</w:t>
      </w:r>
      <w:proofErr w:type="spellEnd"/>
      <w:r w:rsidR="00E31262" w:rsidRPr="00E31262">
        <w:rPr>
          <w:rFonts w:ascii="Arial Narrow" w:eastAsia="Times New Roman" w:hAnsi="Arial Narrow" w:cs="Times New Roman"/>
          <w:sz w:val="20"/>
          <w:szCs w:val="20"/>
          <w:lang w:val="es-ES" w:eastAsia="ar-SA"/>
        </w:rPr>
        <w:t xml:space="preserve"> </w:t>
      </w:r>
      <w:r>
        <w:rPr>
          <w:rFonts w:ascii="Arial Narrow" w:eastAsia="Times New Roman" w:hAnsi="Arial Narrow" w:cs="Times New Roman"/>
          <w:sz w:val="20"/>
          <w:szCs w:val="20"/>
          <w:lang w:val="es-ES" w:eastAsia="ar-SA"/>
        </w:rPr>
        <w:t xml:space="preserve"> </w:t>
      </w:r>
      <w:r w:rsidR="00E31262" w:rsidRPr="00E31262">
        <w:rPr>
          <w:rFonts w:ascii="Arial Narrow" w:eastAsia="Times New Roman" w:hAnsi="Arial Narrow" w:cs="Times New Roman"/>
          <w:sz w:val="20"/>
          <w:szCs w:val="20"/>
          <w:lang w:val="es-ES" w:eastAsia="ar-SA"/>
        </w:rPr>
        <w:t>f</w:t>
      </w:r>
      <w:r>
        <w:rPr>
          <w:rFonts w:ascii="Arial Narrow" w:eastAsia="Times New Roman" w:hAnsi="Arial Narrow" w:cs="Times New Roman"/>
          <w:sz w:val="20"/>
          <w:szCs w:val="20"/>
          <w:lang w:val="es-ES" w:eastAsia="ar-SA"/>
        </w:rPr>
        <w:t xml:space="preserve"> </w:t>
      </w:r>
      <w:r w:rsidR="00E31262" w:rsidRPr="00E31262">
        <w:rPr>
          <w:rFonts w:ascii="Arial Narrow" w:eastAsia="Times New Roman" w:hAnsi="Arial Narrow" w:cs="Times New Roman"/>
          <w:sz w:val="20"/>
          <w:szCs w:val="20"/>
          <w:lang w:val="es-ES" w:eastAsia="ar-SA"/>
        </w:rPr>
        <w:t xml:space="preserve"> -</w:t>
      </w:r>
      <w:proofErr w:type="spellStart"/>
      <w:r w:rsidR="00E31262" w:rsidRPr="00E31262">
        <w:rPr>
          <w:rFonts w:ascii="Arial Narrow" w:eastAsia="Times New Roman" w:hAnsi="Arial Narrow" w:cs="Times New Roman"/>
          <w:sz w:val="20"/>
          <w:szCs w:val="20"/>
          <w:lang w:val="es-ES" w:eastAsia="ar-SA"/>
        </w:rPr>
        <w:t>print</w:t>
      </w:r>
      <w:proofErr w:type="spellEnd"/>
    </w:p>
    <w:p w:rsidR="00E31262" w:rsidRPr="00E31262" w:rsidRDefault="00E31262" w:rsidP="00E31262">
      <w:pPr>
        <w:suppressAutoHyphens/>
        <w:spacing w:after="0" w:line="276" w:lineRule="auto"/>
        <w:rPr>
          <w:rFonts w:ascii="Arial Narrow" w:eastAsia="Times New Roman" w:hAnsi="Arial Narrow" w:cs="Times New Roman"/>
          <w:sz w:val="20"/>
          <w:szCs w:val="20"/>
          <w:lang w:val="es-ES" w:eastAsia="ar-SA"/>
        </w:rPr>
      </w:pPr>
    </w:p>
    <w:p w:rsidR="00E31262" w:rsidRPr="00E31262" w:rsidRDefault="00E31262" w:rsidP="00E31262">
      <w:pPr>
        <w:suppressAutoHyphens/>
        <w:spacing w:after="0" w:line="276" w:lineRule="auto"/>
        <w:ind w:firstLine="706"/>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 w:eastAsia="ar-SA"/>
        </w:rPr>
        <w:t>Buscar todos los archivos y directorios que tengan más de 30 días de antigüedad:</w:t>
      </w:r>
    </w:p>
    <w:p w:rsidR="00E31262" w:rsidRPr="00E31262" w:rsidRDefault="00502709" w:rsidP="00E31262">
      <w:pPr>
        <w:suppressAutoHyphens/>
        <w:spacing w:after="0" w:line="276" w:lineRule="auto"/>
        <w:ind w:left="1080"/>
        <w:rPr>
          <w:rFonts w:ascii="Arial Narrow" w:eastAsia="Times New Roman" w:hAnsi="Arial Narrow" w:cs="Times New Roman"/>
          <w:sz w:val="20"/>
          <w:szCs w:val="20"/>
          <w:lang w:val="es-ES" w:eastAsia="ar-SA"/>
        </w:rPr>
      </w:pPr>
      <w:proofErr w:type="spellStart"/>
      <w:proofErr w:type="gramStart"/>
      <w:r>
        <w:rPr>
          <w:rFonts w:ascii="Arial Narrow" w:eastAsia="Times New Roman" w:hAnsi="Arial Narrow" w:cs="Times New Roman"/>
          <w:sz w:val="20"/>
          <w:szCs w:val="20"/>
          <w:lang w:val="es-ES" w:eastAsia="ar-SA"/>
        </w:rPr>
        <w:t>f</w:t>
      </w:r>
      <w:r w:rsidR="00E31262" w:rsidRPr="00E31262">
        <w:rPr>
          <w:rFonts w:ascii="Arial Narrow" w:eastAsia="Times New Roman" w:hAnsi="Arial Narrow" w:cs="Times New Roman"/>
          <w:sz w:val="20"/>
          <w:szCs w:val="20"/>
          <w:lang w:val="es-ES" w:eastAsia="ar-SA"/>
        </w:rPr>
        <w:t>ind</w:t>
      </w:r>
      <w:proofErr w:type="spellEnd"/>
      <w:proofErr w:type="gramEnd"/>
      <w:r>
        <w:rPr>
          <w:rFonts w:ascii="Arial Narrow" w:eastAsia="Times New Roman" w:hAnsi="Arial Narrow" w:cs="Times New Roman"/>
          <w:sz w:val="20"/>
          <w:szCs w:val="20"/>
          <w:lang w:val="es-ES" w:eastAsia="ar-SA"/>
        </w:rPr>
        <w:t xml:space="preserve"> </w:t>
      </w:r>
      <w:r w:rsidR="00E31262" w:rsidRPr="00E31262">
        <w:rPr>
          <w:rFonts w:ascii="Arial Narrow" w:eastAsia="Times New Roman" w:hAnsi="Arial Narrow" w:cs="Times New Roman"/>
          <w:sz w:val="20"/>
          <w:szCs w:val="20"/>
          <w:lang w:val="es-ES" w:eastAsia="ar-SA"/>
        </w:rPr>
        <w:t xml:space="preserve"> / </w:t>
      </w:r>
      <w:r>
        <w:rPr>
          <w:rFonts w:ascii="Arial Narrow" w:eastAsia="Times New Roman" w:hAnsi="Arial Narrow" w:cs="Times New Roman"/>
          <w:sz w:val="20"/>
          <w:szCs w:val="20"/>
          <w:lang w:val="es-ES" w:eastAsia="ar-SA"/>
        </w:rPr>
        <w:t xml:space="preserve"> </w:t>
      </w:r>
      <w:r w:rsidR="00E31262" w:rsidRPr="00E31262">
        <w:rPr>
          <w:rFonts w:ascii="Arial Narrow" w:eastAsia="Times New Roman" w:hAnsi="Arial Narrow" w:cs="Times New Roman"/>
          <w:sz w:val="20"/>
          <w:szCs w:val="20"/>
          <w:lang w:val="es-ES" w:eastAsia="ar-SA"/>
        </w:rPr>
        <w:t>-</w:t>
      </w:r>
      <w:proofErr w:type="spellStart"/>
      <w:r w:rsidR="00E31262" w:rsidRPr="00E31262">
        <w:rPr>
          <w:rFonts w:ascii="Arial Narrow" w:eastAsia="Times New Roman" w:hAnsi="Arial Narrow" w:cs="Times New Roman"/>
          <w:sz w:val="20"/>
          <w:szCs w:val="20"/>
          <w:lang w:val="es-ES" w:eastAsia="ar-SA"/>
        </w:rPr>
        <w:t>atime</w:t>
      </w:r>
      <w:proofErr w:type="spellEnd"/>
      <w:r w:rsidR="00E31262" w:rsidRPr="00E31262">
        <w:rPr>
          <w:rFonts w:ascii="Arial Narrow" w:eastAsia="Times New Roman" w:hAnsi="Arial Narrow" w:cs="Times New Roman"/>
          <w:sz w:val="20"/>
          <w:szCs w:val="20"/>
          <w:lang w:val="es-ES" w:eastAsia="ar-SA"/>
        </w:rPr>
        <w:t xml:space="preserve"> </w:t>
      </w:r>
      <w:r>
        <w:rPr>
          <w:rFonts w:ascii="Arial Narrow" w:eastAsia="Times New Roman" w:hAnsi="Arial Narrow" w:cs="Times New Roman"/>
          <w:sz w:val="20"/>
          <w:szCs w:val="20"/>
          <w:lang w:val="es-ES" w:eastAsia="ar-SA"/>
        </w:rPr>
        <w:t xml:space="preserve"> </w:t>
      </w:r>
      <w:r w:rsidR="00E31262" w:rsidRPr="00E31262">
        <w:rPr>
          <w:rFonts w:ascii="Arial Narrow" w:eastAsia="Times New Roman" w:hAnsi="Arial Narrow" w:cs="Times New Roman"/>
          <w:sz w:val="20"/>
          <w:szCs w:val="20"/>
          <w:lang w:val="es-ES" w:eastAsia="ar-SA"/>
        </w:rPr>
        <w:t>+30</w:t>
      </w:r>
      <w:r>
        <w:rPr>
          <w:rFonts w:ascii="Arial Narrow" w:eastAsia="Times New Roman" w:hAnsi="Arial Narrow" w:cs="Times New Roman"/>
          <w:sz w:val="20"/>
          <w:szCs w:val="20"/>
          <w:lang w:val="es-ES" w:eastAsia="ar-SA"/>
        </w:rPr>
        <w:t xml:space="preserve"> </w:t>
      </w:r>
      <w:r w:rsidR="00E31262" w:rsidRPr="00E31262">
        <w:rPr>
          <w:rFonts w:ascii="Arial Narrow" w:eastAsia="Times New Roman" w:hAnsi="Arial Narrow" w:cs="Times New Roman"/>
          <w:sz w:val="20"/>
          <w:szCs w:val="20"/>
          <w:lang w:val="es-ES" w:eastAsia="ar-SA"/>
        </w:rPr>
        <w:t xml:space="preserve"> -</w:t>
      </w:r>
      <w:proofErr w:type="spellStart"/>
      <w:r w:rsidR="00E31262" w:rsidRPr="00E31262">
        <w:rPr>
          <w:rFonts w:ascii="Arial Narrow" w:eastAsia="Times New Roman" w:hAnsi="Arial Narrow" w:cs="Times New Roman"/>
          <w:sz w:val="20"/>
          <w:szCs w:val="20"/>
          <w:lang w:val="es-ES" w:eastAsia="ar-SA"/>
        </w:rPr>
        <w:t>print</w:t>
      </w:r>
      <w:proofErr w:type="spellEnd"/>
    </w:p>
    <w:p w:rsidR="00E31262" w:rsidRPr="00E31262" w:rsidRDefault="00E31262" w:rsidP="00E31262">
      <w:pPr>
        <w:suppressAutoHyphens/>
        <w:spacing w:after="0" w:line="276" w:lineRule="auto"/>
        <w:rPr>
          <w:rFonts w:ascii="Arial Narrow" w:eastAsia="Times New Roman" w:hAnsi="Arial Narrow" w:cs="Times New Roman"/>
          <w:sz w:val="20"/>
          <w:szCs w:val="20"/>
          <w:lang w:val="es-ES" w:eastAsia="ar-SA"/>
        </w:rPr>
      </w:pPr>
    </w:p>
    <w:p w:rsidR="00E31262" w:rsidRPr="00E31262" w:rsidRDefault="00E31262" w:rsidP="00E31262">
      <w:pPr>
        <w:suppressAutoHyphens/>
        <w:spacing w:after="0" w:line="276" w:lineRule="auto"/>
        <w:rPr>
          <w:rFonts w:ascii="Arial Narrow" w:eastAsia="Times New Roman" w:hAnsi="Arial Narrow" w:cs="Times New Roman"/>
          <w:sz w:val="20"/>
          <w:szCs w:val="20"/>
          <w:lang w:val="es-ES" w:eastAsia="ar-SA"/>
        </w:rPr>
      </w:pPr>
    </w:p>
    <w:p w:rsidR="00E31262" w:rsidRPr="00E31262" w:rsidRDefault="00E31262" w:rsidP="00E31262">
      <w:pPr>
        <w:suppressAutoHyphens/>
        <w:spacing w:after="0" w:line="276" w:lineRule="auto"/>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 w:eastAsia="ar-SA"/>
        </w:rPr>
        <w:t xml:space="preserve">2. </w:t>
      </w:r>
      <w:r w:rsidRPr="00E31262">
        <w:rPr>
          <w:rFonts w:ascii="Arial Narrow" w:eastAsia="Times New Roman" w:hAnsi="Arial Narrow" w:cs="Times New Roman"/>
          <w:b/>
          <w:sz w:val="20"/>
          <w:szCs w:val="20"/>
          <w:u w:val="single"/>
          <w:lang w:val="es-ES" w:eastAsia="ar-SA"/>
        </w:rPr>
        <w:t>Salir del Sistema y sesión</w:t>
      </w:r>
    </w:p>
    <w:p w:rsidR="00E31262" w:rsidRPr="00E31262" w:rsidRDefault="00E31262" w:rsidP="00E31262">
      <w:pPr>
        <w:suppressAutoHyphens/>
        <w:spacing w:after="0" w:line="276" w:lineRule="auto"/>
        <w:rPr>
          <w:rFonts w:ascii="Arial Narrow" w:eastAsia="Times New Roman" w:hAnsi="Arial Narrow" w:cs="Times New Roman"/>
          <w:sz w:val="20"/>
          <w:szCs w:val="20"/>
          <w:u w:val="single"/>
          <w:lang w:val="es-ES" w:eastAsia="ar-SA"/>
        </w:rPr>
      </w:pPr>
    </w:p>
    <w:p w:rsidR="00E31262" w:rsidRPr="00E31262" w:rsidRDefault="00E31262" w:rsidP="00E31262">
      <w:pPr>
        <w:suppressAutoHyphens/>
        <w:spacing w:after="0" w:line="276" w:lineRule="auto"/>
        <w:ind w:left="720" w:hanging="360"/>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 w:eastAsia="ar-SA"/>
        </w:rPr>
        <w:t>2.1 Para finalizar una sesión</w:t>
      </w:r>
    </w:p>
    <w:p w:rsidR="00E31262" w:rsidRPr="00E31262" w:rsidRDefault="00E31262" w:rsidP="00E31262">
      <w:pPr>
        <w:suppressAutoHyphens/>
        <w:spacing w:after="0" w:line="276" w:lineRule="auto"/>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 w:eastAsia="ar-SA"/>
        </w:rPr>
        <w:tab/>
      </w:r>
      <w:r w:rsidRPr="00E31262">
        <w:rPr>
          <w:rFonts w:ascii="Arial Narrow" w:eastAsia="Times New Roman" w:hAnsi="Arial Narrow" w:cs="Times New Roman"/>
          <w:sz w:val="20"/>
          <w:szCs w:val="20"/>
          <w:lang w:val="es-ES" w:eastAsia="ar-SA"/>
        </w:rPr>
        <w:tab/>
      </w:r>
      <w:proofErr w:type="spellStart"/>
      <w:proofErr w:type="gramStart"/>
      <w:r w:rsidRPr="00E31262">
        <w:rPr>
          <w:rFonts w:ascii="Arial Narrow" w:eastAsia="Times New Roman" w:hAnsi="Arial Narrow" w:cs="Times New Roman"/>
          <w:sz w:val="20"/>
          <w:szCs w:val="20"/>
          <w:lang w:val="es-ES" w:eastAsia="ar-SA"/>
        </w:rPr>
        <w:t>exit</w:t>
      </w:r>
      <w:proofErr w:type="spellEnd"/>
      <w:proofErr w:type="gramEnd"/>
      <w:r w:rsidRPr="00E31262">
        <w:rPr>
          <w:rFonts w:ascii="Arial Narrow" w:eastAsia="Times New Roman" w:hAnsi="Arial Narrow" w:cs="Times New Roman"/>
          <w:sz w:val="20"/>
          <w:szCs w:val="20"/>
          <w:lang w:val="es-ES" w:eastAsia="ar-SA"/>
        </w:rPr>
        <w:t xml:space="preserve"> </w:t>
      </w:r>
      <w:r w:rsidR="005C6EB2">
        <w:rPr>
          <w:rFonts w:ascii="Arial Narrow" w:eastAsia="Times New Roman" w:hAnsi="Arial Narrow" w:cs="Times New Roman"/>
          <w:sz w:val="20"/>
          <w:szCs w:val="20"/>
          <w:lang w:val="es-ES" w:eastAsia="ar-SA"/>
        </w:rPr>
        <w:t xml:space="preserve">  </w:t>
      </w:r>
      <w:r w:rsidRPr="00E31262">
        <w:rPr>
          <w:rFonts w:ascii="Arial Narrow" w:eastAsia="Times New Roman" w:hAnsi="Arial Narrow" w:cs="Times New Roman"/>
          <w:sz w:val="20"/>
          <w:szCs w:val="20"/>
          <w:lang w:val="es-ES" w:eastAsia="ar-SA"/>
        </w:rPr>
        <w:t xml:space="preserve">o  </w:t>
      </w:r>
      <w:proofErr w:type="spellStart"/>
      <w:r w:rsidRPr="00E31262">
        <w:rPr>
          <w:rFonts w:ascii="Arial Narrow" w:eastAsia="Times New Roman" w:hAnsi="Arial Narrow" w:cs="Times New Roman"/>
          <w:sz w:val="20"/>
          <w:szCs w:val="20"/>
          <w:lang w:val="es-ES" w:eastAsia="ar-SA"/>
        </w:rPr>
        <w:t>logout</w:t>
      </w:r>
      <w:proofErr w:type="spellEnd"/>
    </w:p>
    <w:p w:rsidR="00E31262" w:rsidRPr="00E31262" w:rsidRDefault="00E31262" w:rsidP="00E31262">
      <w:pPr>
        <w:suppressAutoHyphens/>
        <w:spacing w:after="0" w:line="276" w:lineRule="auto"/>
        <w:rPr>
          <w:rFonts w:ascii="Arial Narrow" w:eastAsia="Times New Roman" w:hAnsi="Arial Narrow" w:cs="Times New Roman"/>
          <w:sz w:val="20"/>
          <w:szCs w:val="20"/>
          <w:lang w:val="es-ES" w:eastAsia="ar-SA"/>
        </w:rPr>
      </w:pPr>
    </w:p>
    <w:p w:rsidR="00E31262" w:rsidRPr="00E31262" w:rsidRDefault="00E31262" w:rsidP="00E31262">
      <w:pPr>
        <w:suppressAutoHyphens/>
        <w:spacing w:after="0" w:line="276" w:lineRule="auto"/>
        <w:ind w:left="720" w:hanging="360"/>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 w:eastAsia="ar-SA"/>
        </w:rPr>
        <w:t>2.2 Salir del sistema</w:t>
      </w:r>
    </w:p>
    <w:p w:rsidR="00E31262" w:rsidRPr="00E31262" w:rsidRDefault="00E31262" w:rsidP="00E31262">
      <w:pPr>
        <w:suppressAutoHyphens/>
        <w:spacing w:after="0" w:line="276" w:lineRule="auto"/>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 w:eastAsia="ar-SA"/>
        </w:rPr>
        <w:tab/>
      </w:r>
      <w:r w:rsidRPr="00E31262">
        <w:rPr>
          <w:rFonts w:ascii="Arial Narrow" w:eastAsia="Times New Roman" w:hAnsi="Arial Narrow" w:cs="Times New Roman"/>
          <w:sz w:val="20"/>
          <w:szCs w:val="20"/>
          <w:lang w:val="es-ES" w:eastAsia="ar-SA"/>
        </w:rPr>
        <w:tab/>
        <w:t>CTRL.-ALT-DEL</w:t>
      </w:r>
    </w:p>
    <w:p w:rsidR="00E31262" w:rsidRPr="00E31262" w:rsidRDefault="00E31262" w:rsidP="00E31262">
      <w:pPr>
        <w:suppressAutoHyphens/>
        <w:spacing w:after="0" w:line="276" w:lineRule="auto"/>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 w:eastAsia="ar-SA"/>
        </w:rPr>
        <w:tab/>
      </w:r>
      <w:r w:rsidRPr="00E31262">
        <w:rPr>
          <w:rFonts w:ascii="Arial Narrow" w:eastAsia="Times New Roman" w:hAnsi="Arial Narrow" w:cs="Times New Roman"/>
          <w:sz w:val="20"/>
          <w:szCs w:val="20"/>
          <w:lang w:val="es-ES" w:eastAsia="ar-SA"/>
        </w:rPr>
        <w:tab/>
      </w:r>
      <w:proofErr w:type="spellStart"/>
      <w:r w:rsidRPr="00E31262">
        <w:rPr>
          <w:rFonts w:ascii="Arial Narrow" w:eastAsia="Times New Roman" w:hAnsi="Arial Narrow" w:cs="Times New Roman"/>
          <w:sz w:val="20"/>
          <w:szCs w:val="20"/>
          <w:lang w:val="es-ES" w:eastAsia="ar-SA"/>
        </w:rPr>
        <w:t>halt</w:t>
      </w:r>
      <w:proofErr w:type="spellEnd"/>
    </w:p>
    <w:p w:rsidR="00E31262" w:rsidRPr="00E31262" w:rsidRDefault="00E31262" w:rsidP="00E31262">
      <w:pPr>
        <w:suppressAutoHyphens/>
        <w:spacing w:after="0" w:line="276" w:lineRule="auto"/>
        <w:rPr>
          <w:rFonts w:ascii="Arial Narrow" w:eastAsia="Times New Roman" w:hAnsi="Arial Narrow" w:cs="Times New Roman"/>
          <w:sz w:val="20"/>
          <w:szCs w:val="20"/>
          <w:lang w:val="es-ES" w:eastAsia="ar-SA"/>
        </w:rPr>
      </w:pPr>
    </w:p>
    <w:p w:rsidR="00E31262" w:rsidRPr="00E31262" w:rsidRDefault="00E31262" w:rsidP="00A20F9A">
      <w:pPr>
        <w:suppressAutoHyphens/>
        <w:spacing w:after="0" w:line="276" w:lineRule="auto"/>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 w:eastAsia="ar-SA"/>
        </w:rPr>
        <w:tab/>
        <w:t>Salga del sistema utilizando algunos de los comandos aprendidos. ¿Qué comando utilizó?</w:t>
      </w:r>
    </w:p>
    <w:p w:rsidR="00E31262" w:rsidRPr="00E31262" w:rsidRDefault="00E31262" w:rsidP="00E31262">
      <w:pPr>
        <w:suppressAutoHyphens/>
        <w:autoSpaceDE w:val="0"/>
        <w:spacing w:after="0" w:line="276" w:lineRule="auto"/>
        <w:ind w:firstLine="708"/>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 w:eastAsia="ar-SA"/>
        </w:rPr>
        <w:t>¿Qué pantalla apareció luego de ejecutar dicho comando?</w:t>
      </w:r>
    </w:p>
    <w:p w:rsidR="00E31262" w:rsidRPr="00E31262" w:rsidRDefault="00E31262" w:rsidP="00E31262">
      <w:pPr>
        <w:suppressAutoHyphens/>
        <w:spacing w:after="0" w:line="276" w:lineRule="auto"/>
        <w:rPr>
          <w:rFonts w:ascii="Arial Narrow" w:eastAsia="Times New Roman" w:hAnsi="Arial Narrow" w:cs="Times New Roman"/>
          <w:sz w:val="20"/>
          <w:szCs w:val="20"/>
          <w:lang w:val="es-ES" w:eastAsia="ar-SA"/>
        </w:rPr>
      </w:pPr>
    </w:p>
    <w:p w:rsidR="00E31262" w:rsidRPr="00E31262" w:rsidRDefault="00E31262" w:rsidP="00E31262">
      <w:pPr>
        <w:suppressAutoHyphens/>
        <w:spacing w:after="0" w:line="276" w:lineRule="auto"/>
        <w:rPr>
          <w:rFonts w:ascii="Arial Narrow" w:eastAsia="Times New Roman" w:hAnsi="Arial Narrow" w:cs="Times New Roman"/>
          <w:sz w:val="20"/>
          <w:szCs w:val="20"/>
          <w:lang w:val="es-ES" w:eastAsia="ar-SA"/>
        </w:rPr>
      </w:pPr>
    </w:p>
    <w:p w:rsidR="00E31262" w:rsidRPr="00E31262" w:rsidRDefault="00E31262" w:rsidP="00E31262">
      <w:pPr>
        <w:keepNext/>
        <w:numPr>
          <w:ilvl w:val="1"/>
          <w:numId w:val="0"/>
        </w:numPr>
        <w:tabs>
          <w:tab w:val="left" w:pos="0"/>
        </w:tabs>
        <w:suppressAutoHyphens/>
        <w:overflowPunct w:val="0"/>
        <w:autoSpaceDE w:val="0"/>
        <w:spacing w:before="240" w:after="60" w:line="276" w:lineRule="auto"/>
        <w:jc w:val="center"/>
        <w:textAlignment w:val="baseline"/>
        <w:outlineLvl w:val="1"/>
        <w:rPr>
          <w:rFonts w:ascii="Arial Narrow" w:eastAsia="Times New Roman" w:hAnsi="Arial Narrow" w:cs="Times New Roman"/>
          <w:b/>
          <w:i/>
          <w:sz w:val="20"/>
          <w:szCs w:val="20"/>
          <w:u w:val="single"/>
          <w:lang w:val="es-ES_tradnl" w:eastAsia="ar-SA"/>
        </w:rPr>
      </w:pPr>
      <w:r w:rsidRPr="00E31262">
        <w:rPr>
          <w:rFonts w:ascii="Arial Narrow" w:eastAsia="Times New Roman" w:hAnsi="Arial Narrow" w:cs="Times New Roman"/>
          <w:b/>
          <w:i/>
          <w:sz w:val="20"/>
          <w:szCs w:val="20"/>
          <w:u w:val="single"/>
          <w:lang w:val="es-ES_tradnl" w:eastAsia="ar-SA"/>
        </w:rPr>
        <w:t>Ejercicio</w:t>
      </w:r>
    </w:p>
    <w:p w:rsidR="00E31262" w:rsidRPr="00E31262" w:rsidRDefault="00E31262" w:rsidP="00E31262">
      <w:pPr>
        <w:suppressAutoHyphens/>
        <w:spacing w:after="0" w:line="276" w:lineRule="auto"/>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 w:eastAsia="ar-SA"/>
        </w:rPr>
        <w:t> </w:t>
      </w:r>
    </w:p>
    <w:p w:rsidR="00E31262" w:rsidRPr="00E31262" w:rsidRDefault="00E31262" w:rsidP="00E31262">
      <w:pPr>
        <w:tabs>
          <w:tab w:val="left" w:pos="360"/>
          <w:tab w:val="left" w:pos="510"/>
          <w:tab w:val="num" w:pos="720"/>
          <w:tab w:val="left" w:pos="1800"/>
        </w:tabs>
        <w:suppressAutoHyphens/>
        <w:spacing w:before="60" w:after="60" w:line="276" w:lineRule="auto"/>
        <w:ind w:left="360" w:hanging="360"/>
        <w:jc w:val="both"/>
        <w:rPr>
          <w:rFonts w:ascii="Arial Narrow" w:eastAsia="Times New Roman" w:hAnsi="Arial Narrow" w:cs="Times New Roman"/>
          <w:b/>
          <w:sz w:val="20"/>
          <w:szCs w:val="20"/>
          <w:lang w:val="es-ES_tradnl" w:eastAsia="ar-SA"/>
        </w:rPr>
      </w:pPr>
      <w:r w:rsidRPr="00E31262">
        <w:rPr>
          <w:rFonts w:ascii="Arial Narrow" w:eastAsia="Times New Roman" w:hAnsi="Arial Narrow" w:cs="Times New Roman"/>
          <w:b/>
          <w:sz w:val="20"/>
          <w:szCs w:val="20"/>
          <w:lang w:val="es-ES_tradnl" w:eastAsia="ar-SA"/>
        </w:rPr>
        <w:t>Crear en LINUX la siguiente estructura de directorios:</w:t>
      </w:r>
    </w:p>
    <w:p w:rsidR="00E31262" w:rsidRPr="00E31262" w:rsidRDefault="00E31262" w:rsidP="00E31262">
      <w:pPr>
        <w:tabs>
          <w:tab w:val="left" w:pos="2670"/>
          <w:tab w:val="left" w:pos="3960"/>
        </w:tabs>
        <w:suppressAutoHyphens/>
        <w:spacing w:before="60" w:after="60" w:line="276" w:lineRule="auto"/>
        <w:ind w:left="2160"/>
        <w:jc w:val="both"/>
        <w:rPr>
          <w:rFonts w:ascii="Arial Narrow" w:eastAsia="Times New Roman" w:hAnsi="Arial Narrow" w:cs="Times New Roman"/>
          <w:b/>
          <w:sz w:val="20"/>
          <w:szCs w:val="20"/>
          <w:lang w:val="es-ES_tradnl" w:eastAsia="ar-SA"/>
        </w:rPr>
      </w:pPr>
      <w:r w:rsidRPr="00E31262">
        <w:rPr>
          <w:rFonts w:ascii="Arial Narrow" w:eastAsia="Times New Roman" w:hAnsi="Arial Narrow" w:cs="Times New Roman"/>
          <w:b/>
          <w:noProof/>
          <w:sz w:val="20"/>
          <w:szCs w:val="20"/>
          <w:lang w:val="es-ES" w:eastAsia="es-ES"/>
        </w:rPr>
        <mc:AlternateContent>
          <mc:Choice Requires="wps">
            <w:drawing>
              <wp:anchor distT="0" distB="0" distL="114300" distR="114300" simplePos="0" relativeHeight="251659264" behindDoc="0" locked="0" layoutInCell="1" allowOverlap="1">
                <wp:simplePos x="0" y="0"/>
                <wp:positionH relativeFrom="column">
                  <wp:posOffset>2597785</wp:posOffset>
                </wp:positionH>
                <wp:positionV relativeFrom="paragraph">
                  <wp:posOffset>148590</wp:posOffset>
                </wp:positionV>
                <wp:extent cx="951865" cy="273050"/>
                <wp:effectExtent l="1270" t="1270" r="0" b="1905"/>
                <wp:wrapNone/>
                <wp:docPr id="63" name="Cuadro de texto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1865" cy="273050"/>
                        </a:xfrm>
                        <a:prstGeom prst="rect">
                          <a:avLst/>
                        </a:prstGeom>
                        <a:solidFill>
                          <a:srgbClr val="FF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31262" w:rsidRPr="00E8177D" w:rsidRDefault="00E31262" w:rsidP="00E31262">
                            <w:pPr>
                              <w:jc w:val="center"/>
                              <w:rPr>
                                <w:b/>
                                <w:sz w:val="24"/>
                                <w:szCs w:val="24"/>
                              </w:rPr>
                            </w:pPr>
                            <w:r w:rsidRPr="00E8177D">
                              <w:rPr>
                                <w:b/>
                                <w:sz w:val="24"/>
                                <w:szCs w:val="24"/>
                              </w:rPr>
                              <w:t>/raíz</w:t>
                            </w: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id="_x0000_t202" coordsize="21600,21600" o:spt="202" path="m,l,21600r21600,l21600,xe">
                <v:stroke joinstyle="miter"/>
                <v:path gradientshapeok="t" o:connecttype="rect"/>
              </v:shapetype>
              <v:shape id="Cuadro de texto 63" o:spid="_x0000_s1026" type="#_x0000_t202" style="position:absolute;left:0;text-align:left;margin-left:204.55pt;margin-top:11.7pt;width:74.95pt;height: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" stroked="f">
                <v:stroke joinstyle="round"/>
                <v:textbox>
                  <w:txbxContent>
                    <w:p w:rsidR="00E31262" w:rsidRPr="00E8177D" w:rsidRDefault="00E31262" w:rsidP="00E31262">
                      <w:pPr>
                        <w:jc w:val="center"/>
                        <w:rPr>
                          <w:b/>
                          <w:sz w:val="24"/>
                          <w:szCs w:val="24"/>
                        </w:rPr>
                      </w:pPr>
                      <w:r w:rsidRPr="00E8177D">
                        <w:rPr>
                          <w:b/>
                          <w:sz w:val="24"/>
                          <w:szCs w:val="24"/>
                        </w:rPr>
                        <w:t>/raíz</w:t>
                      </w:r>
                    </w:p>
                  </w:txbxContent>
                </v:textbox>
              </v:shape>
            </w:pict>
          </mc:Fallback>
        </mc:AlternateContent>
      </w:r>
    </w:p>
    <w:p w:rsidR="00E31262" w:rsidRPr="00E31262" w:rsidRDefault="00E31262" w:rsidP="00E31262">
      <w:pPr>
        <w:suppressAutoHyphens/>
        <w:spacing w:after="0" w:line="276" w:lineRule="auto"/>
        <w:rPr>
          <w:rFonts w:ascii="Arial Narrow" w:eastAsia="Times New Roman" w:hAnsi="Arial Narrow" w:cs="Times New Roman"/>
          <w:sz w:val="20"/>
          <w:szCs w:val="20"/>
          <w:lang w:val="es-ES_tradnl" w:eastAsia="ar-SA"/>
        </w:rPr>
      </w:pPr>
      <w:r w:rsidRPr="00E31262">
        <w:rPr>
          <w:rFonts w:ascii="Arial Narrow" w:eastAsia="Times New Roman" w:hAnsi="Arial Narrow" w:cs="Times New Roman"/>
          <w:sz w:val="20"/>
          <w:szCs w:val="20"/>
          <w:lang w:val="es-ES_tradnl" w:eastAsia="ar-SA"/>
        </w:rPr>
        <w:t> </w:t>
      </w:r>
    </w:p>
    <w:p w:rsidR="00E31262" w:rsidRPr="00E31262" w:rsidRDefault="00E31262" w:rsidP="00E31262">
      <w:pPr>
        <w:suppressAutoHyphens/>
        <w:spacing w:after="0" w:line="276" w:lineRule="auto"/>
        <w:rPr>
          <w:rFonts w:ascii="Arial Narrow" w:eastAsia="Times New Roman" w:hAnsi="Arial Narrow" w:cs="Times New Roman"/>
          <w:sz w:val="20"/>
          <w:szCs w:val="20"/>
          <w:lang w:val="es-ES_tradnl" w:eastAsia="ar-SA"/>
        </w:rPr>
      </w:pPr>
      <w:r w:rsidRPr="00E31262">
        <w:rPr>
          <w:rFonts w:ascii="Arial Narrow" w:eastAsia="Times New Roman" w:hAnsi="Arial Narrow" w:cs="Times New Roman"/>
          <w:noProof/>
          <w:sz w:val="20"/>
          <w:szCs w:val="20"/>
          <w:lang w:val="es-ES" w:eastAsia="es-ES"/>
        </w:rPr>
        <mc:AlternateContent>
          <mc:Choice Requires="wps">
            <w:drawing>
              <wp:anchor distT="0" distB="0" distL="114300" distR="114300" simplePos="0" relativeHeight="251660288" behindDoc="0" locked="0" layoutInCell="1" allowOverlap="1">
                <wp:simplePos x="0" y="0"/>
                <wp:positionH relativeFrom="column">
                  <wp:posOffset>3081020</wp:posOffset>
                </wp:positionH>
                <wp:positionV relativeFrom="paragraph">
                  <wp:posOffset>53340</wp:posOffset>
                </wp:positionV>
                <wp:extent cx="635" cy="241300"/>
                <wp:effectExtent l="8255" t="8255" r="10160" b="7620"/>
                <wp:wrapNone/>
                <wp:docPr id="62" name="Conector recto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4130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4CDCB246" id="Conector recto 6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6pt,4.2pt" to="242.6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" strokeweight=".26mm">
                <v:stroke joinstyle="miter"/>
              </v:line>
            </w:pict>
          </mc:Fallback>
        </mc:AlternateContent>
      </w:r>
      <w:r w:rsidRPr="00E31262">
        <w:rPr>
          <w:rFonts w:ascii="Arial Narrow" w:eastAsia="Times New Roman" w:hAnsi="Arial Narrow" w:cs="Times New Roman"/>
          <w:sz w:val="20"/>
          <w:szCs w:val="20"/>
          <w:lang w:val="es-ES_tradnl" w:eastAsia="ar-SA"/>
        </w:rPr>
        <w:t> </w:t>
      </w:r>
    </w:p>
    <w:p w:rsidR="00E31262" w:rsidRPr="00E31262" w:rsidRDefault="00E31262" w:rsidP="00E31262">
      <w:pPr>
        <w:suppressAutoHyphens/>
        <w:spacing w:after="0" w:line="276" w:lineRule="auto"/>
        <w:rPr>
          <w:rFonts w:ascii="Arial Narrow" w:eastAsia="Times New Roman" w:hAnsi="Arial Narrow" w:cs="Times New Roman"/>
          <w:sz w:val="20"/>
          <w:szCs w:val="20"/>
          <w:lang w:val="es-ES_tradnl" w:eastAsia="ar-SA"/>
        </w:rPr>
      </w:pPr>
      <w:r w:rsidRPr="00E31262">
        <w:rPr>
          <w:rFonts w:ascii="Arial Narrow" w:eastAsia="Times New Roman" w:hAnsi="Arial Narrow" w:cs="Times New Roman"/>
          <w:noProof/>
          <w:sz w:val="20"/>
          <w:szCs w:val="20"/>
          <w:lang w:val="es-ES" w:eastAsia="es-ES"/>
        </w:rPr>
        <mc:AlternateContent>
          <mc:Choice Requires="wps">
            <w:drawing>
              <wp:anchor distT="0" distB="0" distL="114300" distR="114300" simplePos="0" relativeHeight="251661312" behindDoc="0" locked="0" layoutInCell="1" allowOverlap="1">
                <wp:simplePos x="0" y="0"/>
                <wp:positionH relativeFrom="column">
                  <wp:posOffset>2776220</wp:posOffset>
                </wp:positionH>
                <wp:positionV relativeFrom="paragraph">
                  <wp:posOffset>135255</wp:posOffset>
                </wp:positionV>
                <wp:extent cx="661035" cy="296545"/>
                <wp:effectExtent l="0" t="0" r="0" b="635"/>
                <wp:wrapNone/>
                <wp:docPr id="61" name="Cuadro de texto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 cy="2965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E31262" w:rsidRDefault="00E31262" w:rsidP="00E31262">
                            <w:r>
                              <w:rPr>
                                <w:b/>
                              </w:rPr>
                              <w:t>nombre</w:t>
                            </w: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id="Cuadro de texto 61" o:spid="_x0000_s1027" type="#_x0000_t202" style="position:absolute;margin-left:218.6pt;margin-top:10.65pt;width:52.05pt;height:2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" filled="f" stroked="f">
                <v:stroke joinstyle="round"/>
                <v:textbox>
                  <w:txbxContent>
                    <w:p w:rsidR="00E31262" w:rsidRDefault="00E31262" w:rsidP="00E31262">
                      <w:r>
                        <w:rPr>
                          <w:b/>
                        </w:rPr>
                        <w:t>nombre</w:t>
                      </w:r>
                    </w:p>
                  </w:txbxContent>
                </v:textbox>
              </v:shape>
            </w:pict>
          </mc:Fallback>
        </mc:AlternateContent>
      </w:r>
      <w:r w:rsidRPr="00E31262">
        <w:rPr>
          <w:rFonts w:ascii="Arial Narrow" w:eastAsia="Times New Roman" w:hAnsi="Arial Narrow" w:cs="Times New Roman"/>
          <w:noProof/>
          <w:sz w:val="20"/>
          <w:szCs w:val="20"/>
          <w:lang w:val="es-ES" w:eastAsia="es-ES"/>
        </w:rPr>
        <mc:AlternateContent>
          <mc:Choice Requires="wps">
            <w:drawing>
              <wp:anchor distT="0" distB="0" distL="114300" distR="114300" simplePos="0" relativeHeight="251667456" behindDoc="0" locked="0" layoutInCell="1" allowOverlap="1">
                <wp:simplePos x="0" y="0"/>
                <wp:positionH relativeFrom="column">
                  <wp:posOffset>2534920</wp:posOffset>
                </wp:positionH>
                <wp:positionV relativeFrom="paragraph">
                  <wp:posOffset>579120</wp:posOffset>
                </wp:positionV>
                <wp:extent cx="635" cy="277495"/>
                <wp:effectExtent l="5080" t="13335" r="13335" b="13970"/>
                <wp:wrapNone/>
                <wp:docPr id="60" name="Conector recto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749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599680D4" id="Conector recto 6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6pt,45.6pt" to="199.65pt,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" strokeweight=".26mm">
                <v:stroke joinstyle="miter"/>
              </v:line>
            </w:pict>
          </mc:Fallback>
        </mc:AlternateContent>
      </w:r>
      <w:r w:rsidRPr="00E31262">
        <w:rPr>
          <w:rFonts w:ascii="Arial Narrow" w:eastAsia="Times New Roman" w:hAnsi="Arial Narrow" w:cs="Times New Roman"/>
          <w:noProof/>
          <w:sz w:val="20"/>
          <w:szCs w:val="20"/>
          <w:lang w:val="es-ES" w:eastAsia="es-ES"/>
        </w:rPr>
        <mc:AlternateContent>
          <mc:Choice Requires="wps">
            <w:drawing>
              <wp:anchor distT="0" distB="0" distL="114300" distR="114300" simplePos="0" relativeHeight="251662336" behindDoc="0" locked="0" layoutInCell="1" allowOverlap="1">
                <wp:simplePos x="0" y="0"/>
                <wp:positionH relativeFrom="column">
                  <wp:posOffset>828040</wp:posOffset>
                </wp:positionH>
                <wp:positionV relativeFrom="paragraph">
                  <wp:posOffset>579120</wp:posOffset>
                </wp:positionV>
                <wp:extent cx="4435475" cy="277495"/>
                <wp:effectExtent l="12700" t="13335" r="9525" b="13970"/>
                <wp:wrapNone/>
                <wp:docPr id="59" name="Forma libr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5475" cy="277495"/>
                        </a:xfrm>
                        <a:custGeom>
                          <a:avLst/>
                          <a:gdLst>
                            <a:gd name="T0" fmla="*/ 0 w 6912"/>
                            <a:gd name="T1" fmla="*/ 508 h 508"/>
                            <a:gd name="T2" fmla="*/ 0 w 6912"/>
                            <a:gd name="T3" fmla="*/ 0 h 508"/>
                            <a:gd name="T4" fmla="*/ 6912 w 6912"/>
                            <a:gd name="T5" fmla="*/ 0 h 508"/>
                            <a:gd name="T6" fmla="*/ 6912 w 6912"/>
                            <a:gd name="T7" fmla="*/ 441 h 508"/>
                          </a:gdLst>
                          <a:ahLst/>
                          <a:cxnLst>
                            <a:cxn ang="0">
                              <a:pos x="T0" y="T1"/>
                            </a:cxn>
                            <a:cxn ang="0">
                              <a:pos x="T2" y="T3"/>
                            </a:cxn>
                            <a:cxn ang="0">
                              <a:pos x="T4" y="T5"/>
                            </a:cxn>
                            <a:cxn ang="0">
                              <a:pos x="T6" y="T7"/>
                            </a:cxn>
                          </a:cxnLst>
                          <a:rect l="0" t="0" r="r" b="b"/>
                          <a:pathLst>
                            <a:path w="6912" h="508">
                              <a:moveTo>
                                <a:pt x="0" y="508"/>
                              </a:moveTo>
                              <a:lnTo>
                                <a:pt x="0" y="0"/>
                              </a:lnTo>
                              <a:lnTo>
                                <a:pt x="6912" y="0"/>
                              </a:lnTo>
                              <a:lnTo>
                                <a:pt x="6912" y="441"/>
                              </a:lnTo>
                            </a:path>
                          </a:pathLst>
                        </a:custGeom>
                        <a:noFill/>
                        <a:ln w="936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5BC7C36A" id="Forma libre 59" o:spid="_x0000_s1026" style="position:absolute;margin-left:65.2pt;margin-top:45.6pt;width:349.25pt;height:21.8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6912,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" path="m,508l,,6912,r,441e" filled="f" strokeweight=".26mm">
                <v:path o:connecttype="custom" o:connectlocs="0,277495;0,0;4435475,0;4435475,240896" o:connectangles="0,0,0,0"/>
              </v:shape>
            </w:pict>
          </mc:Fallback>
        </mc:AlternateContent>
      </w:r>
      <w:r w:rsidRPr="00E31262">
        <w:rPr>
          <w:rFonts w:ascii="Arial Narrow" w:eastAsia="Times New Roman" w:hAnsi="Arial Narrow" w:cs="Times New Roman"/>
          <w:noProof/>
          <w:sz w:val="20"/>
          <w:szCs w:val="20"/>
          <w:lang w:val="es-ES" w:eastAsia="es-ES"/>
        </w:rPr>
        <mc:AlternateContent>
          <mc:Choice Requires="wpg">
            <w:drawing>
              <wp:anchor distT="0" distB="0" distL="0" distR="0" simplePos="0" relativeHeight="251671552" behindDoc="0" locked="0" layoutInCell="1" allowOverlap="1">
                <wp:simplePos x="0" y="0"/>
                <wp:positionH relativeFrom="column">
                  <wp:posOffset>1767205</wp:posOffset>
                </wp:positionH>
                <wp:positionV relativeFrom="paragraph">
                  <wp:posOffset>1041400</wp:posOffset>
                </wp:positionV>
                <wp:extent cx="1497965" cy="631825"/>
                <wp:effectExtent l="0" t="8890" r="0" b="0"/>
                <wp:wrapNone/>
                <wp:docPr id="53" name="Grupo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7965" cy="631825"/>
                          <a:chOff x="2783" y="2145"/>
                          <a:chExt cx="2359" cy="950"/>
                        </a:xfrm>
                      </wpg:grpSpPr>
                      <wpg:grpSp>
                        <wpg:cNvPr id="54" name="Group 51"/>
                        <wpg:cNvGrpSpPr>
                          <a:grpSpLocks/>
                        </wpg:cNvGrpSpPr>
                        <wpg:grpSpPr bwMode="auto">
                          <a:xfrm>
                            <a:off x="3277" y="2145"/>
                            <a:ext cx="1424" cy="586"/>
                            <a:chOff x="3277" y="2145"/>
                            <a:chExt cx="1424" cy="586"/>
                          </a:xfrm>
                        </wpg:grpSpPr>
                        <wps:wsp>
                          <wps:cNvPr id="55" name="Line 52"/>
                          <wps:cNvCnPr>
                            <a:cxnSpLocks noChangeShapeType="1"/>
                          </wps:cNvCnPr>
                          <wps:spPr bwMode="auto">
                            <a:xfrm>
                              <a:off x="3972" y="2145"/>
                              <a:ext cx="0" cy="25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Freeform 53"/>
                          <wps:cNvSpPr>
                            <a:spLocks noChangeArrowheads="1"/>
                          </wps:cNvSpPr>
                          <wps:spPr bwMode="auto">
                            <a:xfrm>
                              <a:off x="3277" y="2396"/>
                              <a:ext cx="1424" cy="335"/>
                            </a:xfrm>
                            <a:custGeom>
                              <a:avLst/>
                              <a:gdLst>
                                <a:gd name="T0" fmla="*/ 0 w 1321"/>
                                <a:gd name="T1" fmla="*/ 407 h 407"/>
                                <a:gd name="T2" fmla="*/ 0 w 1321"/>
                                <a:gd name="T3" fmla="*/ 0 h 407"/>
                                <a:gd name="T4" fmla="*/ 1321 w 1321"/>
                                <a:gd name="T5" fmla="*/ 0 h 407"/>
                                <a:gd name="T6" fmla="*/ 1321 w 1321"/>
                                <a:gd name="T7" fmla="*/ 373 h 407"/>
                              </a:gdLst>
                              <a:ahLst/>
                              <a:cxnLst>
                                <a:cxn ang="0">
                                  <a:pos x="T0" y="T1"/>
                                </a:cxn>
                                <a:cxn ang="0">
                                  <a:pos x="T2" y="T3"/>
                                </a:cxn>
                                <a:cxn ang="0">
                                  <a:pos x="T4" y="T5"/>
                                </a:cxn>
                                <a:cxn ang="0">
                                  <a:pos x="T6" y="T7"/>
                                </a:cxn>
                              </a:cxnLst>
                              <a:rect l="0" t="0" r="r" b="b"/>
                              <a:pathLst>
                                <a:path w="1321" h="407">
                                  <a:moveTo>
                                    <a:pt x="0" y="407"/>
                                  </a:moveTo>
                                  <a:lnTo>
                                    <a:pt x="0" y="0"/>
                                  </a:lnTo>
                                  <a:lnTo>
                                    <a:pt x="1321" y="0"/>
                                  </a:lnTo>
                                  <a:lnTo>
                                    <a:pt x="1321" y="373"/>
                                  </a:lnTo>
                                </a:path>
                              </a:pathLst>
                            </a:custGeom>
                            <a:noFill/>
                            <a:ln w="936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grpSp>
                      <wps:wsp>
                        <wps:cNvPr id="57" name="Text Box 54"/>
                        <wps:cNvSpPr txBox="1">
                          <a:spLocks noChangeArrowheads="1"/>
                        </wps:cNvSpPr>
                        <wps:spPr bwMode="auto">
                          <a:xfrm>
                            <a:off x="2783" y="2650"/>
                            <a:ext cx="1185" cy="445"/>
                          </a:xfrm>
                          <a:prstGeom prst="rect">
                            <a:avLst/>
                          </a:prstGeom>
                          <a:solidFill>
                            <a:srgbClr val="FF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31262" w:rsidRDefault="00E31262" w:rsidP="00E31262">
                              <w:r>
                                <w:rPr>
                                  <w:b/>
                                </w:rPr>
                                <w:t>pruebas</w:t>
                              </w:r>
                            </w:p>
                          </w:txbxContent>
                        </wps:txbx>
                        <wps:bodyPr rot="0" vert="horz" wrap="square" lIns="91440" tIns="45720" rIns="91440" bIns="45720" anchor="ctr" anchorCtr="0">
                          <a:noAutofit/>
                        </wps:bodyPr>
                      </wps:wsp>
                      <wps:wsp>
                        <wps:cNvPr id="58" name="Text Box 55"/>
                        <wps:cNvSpPr txBox="1">
                          <a:spLocks noChangeArrowheads="1"/>
                        </wps:cNvSpPr>
                        <wps:spPr bwMode="auto">
                          <a:xfrm>
                            <a:off x="4250" y="2650"/>
                            <a:ext cx="892" cy="445"/>
                          </a:xfrm>
                          <a:prstGeom prst="rect">
                            <a:avLst/>
                          </a:prstGeom>
                          <a:solidFill>
                            <a:srgbClr val="FF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31262" w:rsidRDefault="00E31262" w:rsidP="00E31262">
                              <w:r>
                                <w:rPr>
                                  <w:b/>
                                </w:rPr>
                                <w:t>copias</w:t>
                              </w:r>
                            </w:p>
                          </w:txbxContent>
                        </wps:txbx>
                        <wps:bodyPr rot="0" vert="horz" wrap="square" lIns="91440" tIns="45720" rIns="91440" bIns="45720" anchor="ctr" anchorCtr="0">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id="Grupo 53" o:spid="_x0000_s1028" style="position:absolute;margin-left:139.15pt;margin-top:82pt;width:117.95pt;height:49.75pt;z-index:251671552;mso-wrap-distance-left:0;mso-wrap-distance-right:0" coordorigin="2783,2145" coordsize="2359,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">
                <v:group id="Group 51" o:spid="_x0000_s1029" style="position:absolute;left:3277;top:2145;width:1424;height:586" coordorigin="3277,2145" coordsize="1424,5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line id="Line 52" o:spid="_x0000_s1030" style="position:absolute;visibility:visible;mso-wrap-style:square" from="3972,2145" to="3972,2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LNuMMAAADbAAAADwAAAGRycy9kb3ducmV2LnhtbESP0WrCQBRE34X+w3ILfdNNJUobs5Eq&#10;tVTwpdYPuGRvs6HZu0l2NfHvuwXBx2FmzjD5erSNuFDva8cKnmcJCOLS6ZorBafv3fQFhA/IGhvH&#10;pOBKHtbFwyTHTLuBv+hyDJWIEPYZKjAhtJmUvjRk0c9cSxy9H9dbDFH2ldQ9DhFuGzlPkqW0WHNc&#10;MNjS1lD5ezxbBfI9fe1S0w3ppqMDpknp9h9eqafH8W0FItAY7uFb+1MrWCzg/0v8AbL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yzbjDAAAA2wAAAA8AAAAAAAAAAAAA&#10;AAAAoQIAAGRycy9kb3ducmV2LnhtbFBLBQYAAAAABAAEAPkAAACRAwAAAAA=&#10;" strokeweight=".26mm">
                    <v:stroke joinstyle="miter"/>
                  </v:line>
                  <v:shape id="Freeform 53" o:spid="_x0000_s1031" style="position:absolute;left:3277;top:2396;width:1424;height:335;visibility:visible;mso-wrap-style:none;v-text-anchor:middle" coordsize="1321,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1zj8QA&#10;AADbAAAADwAAAGRycy9kb3ducmV2LnhtbESPQWvCQBSE70L/w/IKvekmQq1NXUUEsQcPZpVCb4/s&#10;axKafRuyaxL/fVcQehxm5htmtRltI3rqfO1YQTpLQBAXztRcKric99MlCB+QDTaOScGNPGzWT5MV&#10;ZsYNnFOvQykihH2GCqoQ2kxKX1Rk0c9cSxy9H9dZDFF2pTQdDhFuGzlPkoW0WHNcqLClXUXFr75a&#10;BXp/Gt6OWh/y75t7/8rHPt2lUqmX53H7ASLQGP7Dj/anUfC6gPuX+A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dc4/EAAAA2wAAAA8AAAAAAAAAAAAAAAAAmAIAAGRycy9k&#10;b3ducmV2LnhtbFBLBQYAAAAABAAEAPUAAACJAwAAAAA=&#10;" path="m,407l,,1321,r,373e" filled="f" strokeweight=".26mm">
                    <v:path o:connecttype="custom" o:connectlocs="0,335;0,0;1424,0;1424,307" o:connectangles="0,0,0,0"/>
                  </v:shape>
                </v:group>
                <v:shape id="Text Box 54" o:spid="_x0000_s1032" type="#_x0000_t202" style="position:absolute;left:2783;top:2650;width:1185;height: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VQD8QA&#10;AADbAAAADwAAAGRycy9kb3ducmV2LnhtbESPQWvCQBSE7wX/w/IEb7qxYKKpq2hBaaFQqoIeH9ln&#10;Epp9G7Kr2f77bkHocZiZb5jlOphG3KlztWUF00kCgriwuuZSwem4G89BOI+ssbFMCn7IwXo1eFpi&#10;rm3PX3Q/+FJECLscFVTet7mUrqjIoJvYljh6V9sZ9FF2pdQd9hFuGvmcJKk0WHNcqLCl14qK78PN&#10;KOj9YrHPdu/lZZPOt2cdri58fCo1GobNCwhPwf+HH+03rWCWwd+X+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FUA/EAAAA2wAAAA8AAAAAAAAAAAAAAAAAmAIAAGRycy9k&#10;b3ducmV2LnhtbFBLBQYAAAAABAAEAPUAAACJAwAAAAA=&#10;" stroked="f">
                  <v:stroke joinstyle="round"/>
                  <v:textbox>
                    <w:txbxContent>
                      <w:p w:rsidR="00E31262" w:rsidRDefault="00E31262" w:rsidP="00E31262">
                        <w:r>
                          <w:rPr>
                            <w:b/>
                          </w:rPr>
                          <w:t>pruebas</w:t>
                        </w:r>
                      </w:p>
                    </w:txbxContent>
                  </v:textbox>
                </v:shape>
                <v:shape id="Text Box 55" o:spid="_x0000_s1033" type="#_x0000_t202" style="position:absolute;left:4250;top:2650;width:892;height: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rEfcIA&#10;AADbAAAADwAAAGRycy9kb3ducmV2LnhtbERPW2vCMBR+F/wP4Qx803QDb51pqYPKhMGYG2yPh+bY&#10;ljUnpYk2+/fmYeDjx3ff5cF04kqDay0reFwkIIgrq1uuFXx9lvMNCOeRNXaWScEfOciz6WSHqbYj&#10;f9D15GsRQ9ilqKDxvk+ldFVDBt3C9sSRO9vBoI9wqKUecIzhppNPSbKSBluODQ329NJQ9Xu6GAWj&#10;324P6/JY/xSrzf5bh7MLb+9KzR5C8QzCU/B38b/7VStYxrHxS/wBMr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WsR9wgAAANsAAAAPAAAAAAAAAAAAAAAAAJgCAABkcnMvZG93&#10;bnJldi54bWxQSwUGAAAAAAQABAD1AAAAhwMAAAAA&#10;" stroked="f">
                  <v:stroke joinstyle="round"/>
                  <v:textbox>
                    <w:txbxContent>
                      <w:p w:rsidR="00E31262" w:rsidRDefault="00E31262" w:rsidP="00E31262">
                        <w:r>
                          <w:rPr>
                            <w:b/>
                          </w:rPr>
                          <w:t>copias</w:t>
                        </w:r>
                      </w:p>
                    </w:txbxContent>
                  </v:textbox>
                </v:shape>
              </v:group>
            </w:pict>
          </mc:Fallback>
        </mc:AlternateContent>
      </w:r>
      <w:r w:rsidRPr="00E31262">
        <w:rPr>
          <w:rFonts w:ascii="Arial Narrow" w:eastAsia="Times New Roman" w:hAnsi="Arial Narrow" w:cs="Times New Roman"/>
          <w:noProof/>
          <w:sz w:val="20"/>
          <w:szCs w:val="20"/>
          <w:lang w:val="es-ES" w:eastAsia="es-ES"/>
        </w:rPr>
        <mc:AlternateContent>
          <mc:Choice Requires="wpg">
            <w:drawing>
              <wp:anchor distT="0" distB="0" distL="0" distR="0" simplePos="0" relativeHeight="251670528" behindDoc="0" locked="0" layoutInCell="1" allowOverlap="1">
                <wp:simplePos x="0" y="0"/>
                <wp:positionH relativeFrom="column">
                  <wp:posOffset>73025</wp:posOffset>
                </wp:positionH>
                <wp:positionV relativeFrom="paragraph">
                  <wp:posOffset>1041400</wp:posOffset>
                </wp:positionV>
                <wp:extent cx="1497330" cy="631825"/>
                <wp:effectExtent l="635" t="8890" r="0" b="0"/>
                <wp:wrapNone/>
                <wp:docPr id="47" name="Grupo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7330" cy="631825"/>
                          <a:chOff x="115" y="2145"/>
                          <a:chExt cx="2358" cy="950"/>
                        </a:xfrm>
                      </wpg:grpSpPr>
                      <wpg:grpSp>
                        <wpg:cNvPr id="48" name="Group 45"/>
                        <wpg:cNvGrpSpPr>
                          <a:grpSpLocks/>
                        </wpg:cNvGrpSpPr>
                        <wpg:grpSpPr bwMode="auto">
                          <a:xfrm>
                            <a:off x="609" y="2145"/>
                            <a:ext cx="1424" cy="586"/>
                            <a:chOff x="609" y="2145"/>
                            <a:chExt cx="1424" cy="586"/>
                          </a:xfrm>
                        </wpg:grpSpPr>
                        <wps:wsp>
                          <wps:cNvPr id="49" name="Line 46"/>
                          <wps:cNvCnPr>
                            <a:cxnSpLocks noChangeShapeType="1"/>
                          </wps:cNvCnPr>
                          <wps:spPr bwMode="auto">
                            <a:xfrm>
                              <a:off x="1304" y="2145"/>
                              <a:ext cx="0" cy="25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Freeform 47"/>
                          <wps:cNvSpPr>
                            <a:spLocks noChangeArrowheads="1"/>
                          </wps:cNvSpPr>
                          <wps:spPr bwMode="auto">
                            <a:xfrm>
                              <a:off x="609" y="2396"/>
                              <a:ext cx="1424" cy="335"/>
                            </a:xfrm>
                            <a:custGeom>
                              <a:avLst/>
                              <a:gdLst>
                                <a:gd name="T0" fmla="*/ 0 w 1321"/>
                                <a:gd name="T1" fmla="*/ 407 h 407"/>
                                <a:gd name="T2" fmla="*/ 0 w 1321"/>
                                <a:gd name="T3" fmla="*/ 0 h 407"/>
                                <a:gd name="T4" fmla="*/ 1321 w 1321"/>
                                <a:gd name="T5" fmla="*/ 0 h 407"/>
                                <a:gd name="T6" fmla="*/ 1321 w 1321"/>
                                <a:gd name="T7" fmla="*/ 373 h 407"/>
                              </a:gdLst>
                              <a:ahLst/>
                              <a:cxnLst>
                                <a:cxn ang="0">
                                  <a:pos x="T0" y="T1"/>
                                </a:cxn>
                                <a:cxn ang="0">
                                  <a:pos x="T2" y="T3"/>
                                </a:cxn>
                                <a:cxn ang="0">
                                  <a:pos x="T4" y="T5"/>
                                </a:cxn>
                                <a:cxn ang="0">
                                  <a:pos x="T6" y="T7"/>
                                </a:cxn>
                              </a:cxnLst>
                              <a:rect l="0" t="0" r="r" b="b"/>
                              <a:pathLst>
                                <a:path w="1321" h="407">
                                  <a:moveTo>
                                    <a:pt x="0" y="407"/>
                                  </a:moveTo>
                                  <a:lnTo>
                                    <a:pt x="0" y="0"/>
                                  </a:lnTo>
                                  <a:lnTo>
                                    <a:pt x="1321" y="0"/>
                                  </a:lnTo>
                                  <a:lnTo>
                                    <a:pt x="1321" y="373"/>
                                  </a:lnTo>
                                </a:path>
                              </a:pathLst>
                            </a:custGeom>
                            <a:noFill/>
                            <a:ln w="936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grpSp>
                      <wps:wsp>
                        <wps:cNvPr id="51" name="Text Box 48"/>
                        <wps:cNvSpPr txBox="1">
                          <a:spLocks noChangeArrowheads="1"/>
                        </wps:cNvSpPr>
                        <wps:spPr bwMode="auto">
                          <a:xfrm>
                            <a:off x="115" y="2650"/>
                            <a:ext cx="1184" cy="445"/>
                          </a:xfrm>
                          <a:prstGeom prst="rect">
                            <a:avLst/>
                          </a:prstGeom>
                          <a:solidFill>
                            <a:srgbClr val="FF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31262" w:rsidRDefault="00E31262" w:rsidP="00E31262">
                              <w:r>
                                <w:rPr>
                                  <w:b/>
                                </w:rPr>
                                <w:t>pruebas</w:t>
                              </w:r>
                            </w:p>
                          </w:txbxContent>
                        </wps:txbx>
                        <wps:bodyPr rot="0" vert="horz" wrap="square" lIns="91440" tIns="45720" rIns="91440" bIns="45720" anchor="ctr" anchorCtr="0">
                          <a:noAutofit/>
                        </wps:bodyPr>
                      </wps:wsp>
                      <wps:wsp>
                        <wps:cNvPr id="52" name="Text Box 49"/>
                        <wps:cNvSpPr txBox="1">
                          <a:spLocks noChangeArrowheads="1"/>
                        </wps:cNvSpPr>
                        <wps:spPr bwMode="auto">
                          <a:xfrm>
                            <a:off x="1581" y="2650"/>
                            <a:ext cx="892" cy="445"/>
                          </a:xfrm>
                          <a:prstGeom prst="rect">
                            <a:avLst/>
                          </a:prstGeom>
                          <a:solidFill>
                            <a:srgbClr val="FF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31262" w:rsidRDefault="00E31262" w:rsidP="00E31262">
                              <w:r>
                                <w:rPr>
                                  <w:b/>
                                </w:rPr>
                                <w:t>copias</w:t>
                              </w:r>
                            </w:p>
                          </w:txbxContent>
                        </wps:txbx>
                        <wps:bodyPr rot="0" vert="horz" wrap="square" lIns="91440" tIns="45720" rIns="91440" bIns="45720" anchor="ctr" anchorCtr="0">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id="Grupo 47" o:spid="_x0000_s1034" style="position:absolute;margin-left:5.75pt;margin-top:82pt;width:117.9pt;height:49.75pt;z-index:251670528;mso-wrap-distance-left:0;mso-wrap-distance-right:0" coordorigin="115,2145" coordsize="2358,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">
                <v:group id="Group 45" o:spid="_x0000_s1035" style="position:absolute;left:609;top:2145;width:1424;height:586" coordorigin="609,2145" coordsize="1424,5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line id="Line 46" o:spid="_x0000_s1036" style="position:absolute;visibility:visible;mso-wrap-style:square" from="1304,2145" to="1304,2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ZRYMIAAADbAAAADwAAAGRycy9kb3ducmV2LnhtbESPUWvCMBSF3wf+h3CFvc3UEWRWo6jM&#10;obCXOX/Apbk2xeambaLt/v0iDPZ4OOd8h7NcD64Wd+pC5VnDdJKBIC68qbjUcP7ev7yBCBHZYO2Z&#10;NPxQgPVq9LTE3Piev+h+iqVIEA45arAxNrmUobDkMEx8Q5y8i+8cxiS7UpoO+wR3tXzNspl0WHFa&#10;sNjQzlJxPd2cBvmu5q2yba+2LX2iygp//AhaP4+HzQJEpCH+h//aB6NBzeHxJf0Au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6ZRYMIAAADbAAAADwAAAAAAAAAAAAAA&#10;AAChAgAAZHJzL2Rvd25yZXYueG1sUEsFBgAAAAAEAAQA+QAAAJADAAAAAA==&#10;" strokeweight=".26mm">
                    <v:stroke joinstyle="miter"/>
                  </v:line>
                  <v:shape id="Freeform 47" o:spid="_x0000_s1037" style="position:absolute;left:609;top:2396;width:1424;height:335;visibility:visible;mso-wrap-style:none;v-text-anchor:middle" coordsize="1321,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hOYMEA&#10;AADbAAAADwAAAGRycy9kb3ducmV2LnhtbERPz2vCMBS+D/wfwhO8zbSCm1ajiCDbYYc1iuDt0Tzb&#10;YvNSmqyt//1yGOz48f3e7kfbiJ46XztWkM4TEMSFMzWXCi7n0+sKhA/IBhvHpOBJHva7ycsWM+MG&#10;zqnXoRQxhH2GCqoQ2kxKX1Rk0c9dSxy5u+sshgi7UpoOhxhuG7lIkjdpsebYUGFLx4qKh/6xCvTp&#10;e3j/0vojvz3d+pqPfXpMpVKz6XjYgAg0hn/xn/vTKFjG9fFL/AF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4TmDBAAAA2wAAAA8AAAAAAAAAAAAAAAAAmAIAAGRycy9kb3du&#10;cmV2LnhtbFBLBQYAAAAABAAEAPUAAACGAwAAAAA=&#10;" path="m,407l,,1321,r,373e" filled="f" strokeweight=".26mm">
                    <v:path o:connecttype="custom" o:connectlocs="0,335;0,0;1424,0;1424,307" o:connectangles="0,0,0,0"/>
                  </v:shape>
                </v:group>
                <v:shape id="Text Box 48" o:spid="_x0000_s1038" type="#_x0000_t202" style="position:absolute;left:115;top:2650;width:1184;height: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Bt4MQA&#10;AADbAAAADwAAAGRycy9kb3ducmV2LnhtbESPQWsCMRSE7wX/Q3iCN80q1OpqFC1YKhRKVdDjY/Pc&#10;Xdy8LJvoxn9vBKHHYWa+YebLYCpxo8aVlhUMBwkI4szqknMFh/2mPwHhPLLGyjIpuJOD5aLzNsdU&#10;25b/6LbzuYgQdikqKLyvUyldVpBBN7A1cfTOtjHoo2xyqRtsI9xUcpQkY2mw5LhQYE2fBWWX3dUo&#10;aP10+vWx2ean1XiyPupwduHnV6leN6xmIDwF/x9+tb+1gvch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gbeDEAAAA2wAAAA8AAAAAAAAAAAAAAAAAmAIAAGRycy9k&#10;b3ducmV2LnhtbFBLBQYAAAAABAAEAPUAAACJAwAAAAA=&#10;" stroked="f">
                  <v:stroke joinstyle="round"/>
                  <v:textbox>
                    <w:txbxContent>
                      <w:p w:rsidR="00E31262" w:rsidRDefault="00E31262" w:rsidP="00E31262">
                        <w:r>
                          <w:rPr>
                            <w:b/>
                          </w:rPr>
                          <w:t>pruebas</w:t>
                        </w:r>
                      </w:p>
                    </w:txbxContent>
                  </v:textbox>
                </v:shape>
                <v:shape id="Text Box 49" o:spid="_x0000_s1039" type="#_x0000_t202" style="position:absolute;left:1581;top:2650;width:892;height: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zl8UA&#10;AADbAAAADwAAAGRycy9kb3ducmV2LnhtbESP3WoCMRSE7wt9h3AKvavZCtp1NStWsFQoiLagl4fN&#10;2R/cnCyb1I1vb4RCL4eZ+YZZLINpxYV611hW8DpKQBAXVjdcKfj53rykIJxH1thaJgVXcrDMHx8W&#10;mGk78J4uB1+JCGGXoYLa+y6T0hU1GXQj2xFHr7S9QR9lX0nd4xDhppXjJJlKgw3HhRo7WtdUnA+/&#10;RsHgZ7OPt822Oq2m6ftRh9KFr51Sz09hNQfhKfj/8F/7UyuYjOH+Jf4Am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svOXxQAAANsAAAAPAAAAAAAAAAAAAAAAAJgCAABkcnMv&#10;ZG93bnJldi54bWxQSwUGAAAAAAQABAD1AAAAigMAAAAA&#10;" stroked="f">
                  <v:stroke joinstyle="round"/>
                  <v:textbox>
                    <w:txbxContent>
                      <w:p w:rsidR="00E31262" w:rsidRDefault="00E31262" w:rsidP="00E31262">
                        <w:r>
                          <w:rPr>
                            <w:b/>
                          </w:rPr>
                          <w:t>copias</w:t>
                        </w:r>
                      </w:p>
                    </w:txbxContent>
                  </v:textbox>
                </v:shape>
              </v:group>
            </w:pict>
          </mc:Fallback>
        </mc:AlternateContent>
      </w:r>
      <w:r w:rsidRPr="00E31262">
        <w:rPr>
          <w:rFonts w:ascii="Arial Narrow" w:eastAsia="Times New Roman" w:hAnsi="Arial Narrow" w:cs="Times New Roman"/>
          <w:sz w:val="20"/>
          <w:szCs w:val="20"/>
          <w:lang w:val="es-ES_tradnl" w:eastAsia="ar-SA"/>
        </w:rPr>
        <w:t> </w:t>
      </w:r>
    </w:p>
    <w:p w:rsidR="00E31262" w:rsidRPr="00E31262" w:rsidRDefault="00E31262" w:rsidP="00E31262">
      <w:pPr>
        <w:suppressAutoHyphens/>
        <w:spacing w:after="0" w:line="276" w:lineRule="auto"/>
        <w:rPr>
          <w:rFonts w:ascii="Arial Narrow" w:eastAsia="Times New Roman" w:hAnsi="Arial Narrow" w:cs="Times New Roman"/>
          <w:sz w:val="20"/>
          <w:szCs w:val="20"/>
          <w:lang w:val="es-ES_tradnl" w:eastAsia="ar-SA"/>
        </w:rPr>
      </w:pPr>
      <w:r w:rsidRPr="00E31262">
        <w:rPr>
          <w:rFonts w:ascii="Arial Narrow" w:eastAsia="Times New Roman" w:hAnsi="Arial Narrow" w:cs="Times New Roman"/>
          <w:sz w:val="20"/>
          <w:szCs w:val="20"/>
          <w:lang w:val="es-ES_tradnl" w:eastAsia="ar-SA"/>
        </w:rPr>
        <w:t> </w:t>
      </w:r>
    </w:p>
    <w:p w:rsidR="00E31262" w:rsidRPr="00E31262" w:rsidRDefault="00E31262" w:rsidP="00E31262">
      <w:pPr>
        <w:suppressAutoHyphens/>
        <w:spacing w:after="0" w:line="276" w:lineRule="auto"/>
        <w:rPr>
          <w:rFonts w:ascii="Arial Narrow" w:eastAsia="Times New Roman" w:hAnsi="Arial Narrow" w:cs="Times New Roman"/>
          <w:sz w:val="20"/>
          <w:szCs w:val="20"/>
          <w:lang w:val="es-ES_tradnl" w:eastAsia="ar-SA"/>
        </w:rPr>
      </w:pPr>
      <w:r w:rsidRPr="00E31262">
        <w:rPr>
          <w:rFonts w:ascii="Arial Narrow" w:eastAsia="Times New Roman" w:hAnsi="Arial Narrow" w:cs="Times New Roman"/>
          <w:noProof/>
          <w:sz w:val="20"/>
          <w:szCs w:val="20"/>
          <w:lang w:val="es-ES" w:eastAsia="es-ES"/>
        </w:rPr>
        <mc:AlternateContent>
          <mc:Choice Requires="wps">
            <w:drawing>
              <wp:anchor distT="0" distB="0" distL="114300" distR="114300" simplePos="0" relativeHeight="251669504" behindDoc="0" locked="0" layoutInCell="1" allowOverlap="1">
                <wp:simplePos x="0" y="0"/>
                <wp:positionH relativeFrom="column">
                  <wp:posOffset>3090545</wp:posOffset>
                </wp:positionH>
                <wp:positionV relativeFrom="paragraph">
                  <wp:posOffset>29210</wp:posOffset>
                </wp:positionV>
                <wp:extent cx="635" cy="222250"/>
                <wp:effectExtent l="0" t="0" r="37465" b="25400"/>
                <wp:wrapNone/>
                <wp:docPr id="46" name="Conector recto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225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6F2DC93" id="Conector recto 4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35pt,2.3pt" to="243.4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" strokeweight=".26mm">
                <v:stroke joinstyle="miter"/>
              </v:line>
            </w:pict>
          </mc:Fallback>
        </mc:AlternateContent>
      </w:r>
      <w:r w:rsidRPr="00E31262">
        <w:rPr>
          <w:rFonts w:ascii="Arial Narrow" w:eastAsia="Times New Roman" w:hAnsi="Arial Narrow" w:cs="Times New Roman"/>
          <w:sz w:val="20"/>
          <w:szCs w:val="20"/>
          <w:lang w:val="es-ES_tradnl" w:eastAsia="ar-SA"/>
        </w:rPr>
        <w:t> </w:t>
      </w:r>
    </w:p>
    <w:p w:rsidR="00E31262" w:rsidRPr="00E31262" w:rsidRDefault="00E31262" w:rsidP="00E31262">
      <w:pPr>
        <w:suppressAutoHyphens/>
        <w:spacing w:after="0" w:line="276" w:lineRule="auto"/>
        <w:rPr>
          <w:rFonts w:ascii="Arial Narrow" w:eastAsia="Times New Roman" w:hAnsi="Arial Narrow" w:cs="Times New Roman"/>
          <w:sz w:val="20"/>
          <w:szCs w:val="20"/>
          <w:lang w:val="es-ES_tradnl" w:eastAsia="ar-SA"/>
        </w:rPr>
      </w:pPr>
      <w:r w:rsidRPr="00E31262">
        <w:rPr>
          <w:rFonts w:ascii="Arial Narrow" w:eastAsia="Times New Roman" w:hAnsi="Arial Narrow" w:cs="Times New Roman"/>
          <w:sz w:val="20"/>
          <w:szCs w:val="20"/>
          <w:lang w:val="es-ES_tradnl" w:eastAsia="ar-SA"/>
        </w:rPr>
        <w:t> </w:t>
      </w:r>
    </w:p>
    <w:p w:rsidR="00E31262" w:rsidRPr="00E31262" w:rsidRDefault="00E31262" w:rsidP="00E31262">
      <w:pPr>
        <w:suppressAutoHyphens/>
        <w:spacing w:after="0" w:line="276" w:lineRule="auto"/>
        <w:rPr>
          <w:rFonts w:ascii="Arial Narrow" w:eastAsia="Times New Roman" w:hAnsi="Arial Narrow" w:cs="Times New Roman"/>
          <w:sz w:val="20"/>
          <w:szCs w:val="20"/>
          <w:lang w:val="es-ES_tradnl" w:eastAsia="ar-SA"/>
        </w:rPr>
      </w:pPr>
      <w:r w:rsidRPr="00E31262">
        <w:rPr>
          <w:rFonts w:ascii="Arial Narrow" w:eastAsia="Times New Roman" w:hAnsi="Arial Narrow" w:cs="Times New Roman"/>
          <w:noProof/>
          <w:sz w:val="20"/>
          <w:szCs w:val="20"/>
          <w:lang w:val="es-ES" w:eastAsia="es-ES"/>
        </w:rPr>
        <mc:AlternateContent>
          <mc:Choice Requires="wps">
            <w:drawing>
              <wp:anchor distT="0" distB="0" distL="114300" distR="114300" simplePos="0" relativeHeight="251668480" behindDoc="0" locked="0" layoutInCell="1" allowOverlap="1">
                <wp:simplePos x="0" y="0"/>
                <wp:positionH relativeFrom="column">
                  <wp:posOffset>4103370</wp:posOffset>
                </wp:positionH>
                <wp:positionV relativeFrom="paragraph">
                  <wp:posOffset>-5080</wp:posOffset>
                </wp:positionV>
                <wp:extent cx="635" cy="277495"/>
                <wp:effectExtent l="11430" t="13335" r="6985" b="13970"/>
                <wp:wrapNone/>
                <wp:docPr id="45" name="Conector recto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749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0EF9D79A" id="Conector recto 4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3.1pt,-.4pt" to="323.1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" strokeweight=".26mm">
                <v:stroke joinstyle="miter"/>
              </v:line>
            </w:pict>
          </mc:Fallback>
        </mc:AlternateContent>
      </w:r>
      <w:r w:rsidRPr="00E31262">
        <w:rPr>
          <w:rFonts w:ascii="Arial Narrow" w:eastAsia="Times New Roman" w:hAnsi="Arial Narrow" w:cs="Times New Roman"/>
          <w:sz w:val="20"/>
          <w:szCs w:val="20"/>
          <w:lang w:val="es-ES_tradnl" w:eastAsia="ar-SA"/>
        </w:rPr>
        <w:t> </w:t>
      </w:r>
    </w:p>
    <w:p w:rsidR="00E31262" w:rsidRPr="00E31262" w:rsidRDefault="007B1607" w:rsidP="00E31262">
      <w:pPr>
        <w:suppressAutoHyphens/>
        <w:spacing w:after="0" w:line="276" w:lineRule="auto"/>
        <w:rPr>
          <w:rFonts w:ascii="Arial Narrow" w:eastAsia="Times New Roman" w:hAnsi="Arial Narrow" w:cs="Times New Roman"/>
          <w:sz w:val="20"/>
          <w:szCs w:val="20"/>
          <w:lang w:val="es-ES_tradnl" w:eastAsia="ar-SA"/>
        </w:rPr>
      </w:pPr>
      <w:r w:rsidRPr="00E31262">
        <w:rPr>
          <w:rFonts w:ascii="Arial Narrow" w:eastAsia="Times New Roman" w:hAnsi="Arial Narrow" w:cs="Times New Roman"/>
          <w:noProof/>
          <w:sz w:val="20"/>
          <w:szCs w:val="20"/>
          <w:lang w:val="es-ES" w:eastAsia="es-ES"/>
        </w:rPr>
        <mc:AlternateContent>
          <mc:Choice Requires="wps">
            <w:drawing>
              <wp:anchor distT="0" distB="0" distL="114300" distR="114300" simplePos="0" relativeHeight="251665408" behindDoc="0" locked="0" layoutInCell="1" allowOverlap="1" wp14:anchorId="6384C3F2" wp14:editId="775DFEDE">
                <wp:simplePos x="0" y="0"/>
                <wp:positionH relativeFrom="column">
                  <wp:posOffset>3970020</wp:posOffset>
                </wp:positionH>
                <wp:positionV relativeFrom="paragraph">
                  <wp:posOffset>97155</wp:posOffset>
                </wp:positionV>
                <wp:extent cx="287655" cy="295910"/>
                <wp:effectExtent l="1905" t="4445" r="0" b="4445"/>
                <wp:wrapNone/>
                <wp:docPr id="43" name="Cuadro de texto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 cy="2959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E31262" w:rsidRDefault="00E31262" w:rsidP="00E31262">
                            <w:r>
                              <w:rPr>
                                <w:b/>
                              </w:rPr>
                              <w:t>C</w:t>
                            </w: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shapetype w14:anchorId="6384C3F2" id="_x0000_t202" coordsize="21600,21600" o:spt="202" path="m,l,21600r21600,l21600,xe">
                <v:stroke joinstyle="miter"/>
                <v:path gradientshapeok="t" o:connecttype="rect"/>
              </v:shapetype>
              <v:shape id="Cuadro de texto 43" o:spid="_x0000_s1040" type="#_x0000_t202" style="position:absolute;margin-left:312.6pt;margin-top:7.65pt;width:22.65pt;height:2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" filled="f" stroked="f">
                <v:stroke joinstyle="round"/>
                <v:textbox>
                  <w:txbxContent>
                    <w:p w:rsidR="00E31262" w:rsidRDefault="00E31262" w:rsidP="00E31262">
                      <w:r>
                        <w:rPr>
                          <w:b/>
                        </w:rPr>
                        <w:t>C</w:t>
                      </w:r>
                    </w:p>
                  </w:txbxContent>
                </v:textbox>
              </v:shape>
            </w:pict>
          </mc:Fallback>
        </mc:AlternateContent>
      </w:r>
      <w:r w:rsidRPr="00E31262">
        <w:rPr>
          <w:rFonts w:ascii="Arial Narrow" w:eastAsia="Times New Roman" w:hAnsi="Arial Narrow" w:cs="Times New Roman"/>
          <w:noProof/>
          <w:sz w:val="20"/>
          <w:szCs w:val="20"/>
          <w:lang w:val="es-ES" w:eastAsia="es-ES"/>
        </w:rPr>
        <mc:AlternateContent>
          <mc:Choice Requires="wps">
            <w:drawing>
              <wp:anchor distT="0" distB="0" distL="114300" distR="114300" simplePos="0" relativeHeight="251664384" behindDoc="0" locked="0" layoutInCell="1" allowOverlap="1" wp14:anchorId="23D9958C" wp14:editId="6D4AEE5A">
                <wp:simplePos x="0" y="0"/>
                <wp:positionH relativeFrom="column">
                  <wp:posOffset>2232660</wp:posOffset>
                </wp:positionH>
                <wp:positionV relativeFrom="paragraph">
                  <wp:posOffset>12065</wp:posOffset>
                </wp:positionV>
                <wp:extent cx="661035" cy="295910"/>
                <wp:effectExtent l="0" t="0" r="0" b="3810"/>
                <wp:wrapNone/>
                <wp:docPr id="42" name="Cuadro de texto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 cy="2959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E31262" w:rsidRDefault="00E31262" w:rsidP="00E31262">
                            <w:r>
                              <w:rPr>
                                <w:b/>
                              </w:rPr>
                              <w:t>Pascal</w:t>
                            </w: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shape w14:anchorId="23D9958C" id="Cuadro de texto 42" o:spid="_x0000_s1041" type="#_x0000_t202" style="position:absolute;margin-left:175.8pt;margin-top:.95pt;width:52.05pt;height:2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" filled="f" stroked="f">
                <v:stroke joinstyle="round"/>
                <v:textbox>
                  <w:txbxContent>
                    <w:p w:rsidR="00E31262" w:rsidRDefault="00E31262" w:rsidP="00E31262">
                      <w:r>
                        <w:rPr>
                          <w:b/>
                        </w:rPr>
                        <w:t>Pascal</w:t>
                      </w:r>
                    </w:p>
                  </w:txbxContent>
                </v:textbox>
              </v:shape>
            </w:pict>
          </mc:Fallback>
        </mc:AlternateContent>
      </w:r>
      <w:r w:rsidRPr="00E31262">
        <w:rPr>
          <w:rFonts w:ascii="Arial Narrow" w:eastAsia="Times New Roman" w:hAnsi="Arial Narrow" w:cs="Times New Roman"/>
          <w:noProof/>
          <w:sz w:val="20"/>
          <w:szCs w:val="20"/>
          <w:lang w:val="es-ES" w:eastAsia="es-ES"/>
        </w:rPr>
        <mc:AlternateContent>
          <mc:Choice Requires="wps">
            <w:drawing>
              <wp:anchor distT="0" distB="0" distL="114300" distR="114300" simplePos="0" relativeHeight="251663360" behindDoc="0" locked="0" layoutInCell="1" allowOverlap="1" wp14:anchorId="6EA6F25F" wp14:editId="15AD1422">
                <wp:simplePos x="0" y="0"/>
                <wp:positionH relativeFrom="column">
                  <wp:posOffset>328295</wp:posOffset>
                </wp:positionH>
                <wp:positionV relativeFrom="paragraph">
                  <wp:posOffset>12065</wp:posOffset>
                </wp:positionV>
                <wp:extent cx="1089025" cy="295910"/>
                <wp:effectExtent l="0" t="0" r="0" b="3810"/>
                <wp:wrapNone/>
                <wp:docPr id="41" name="Cuadro de texto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025" cy="2959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E31262" w:rsidRDefault="00E31262" w:rsidP="00E31262">
                            <w:r>
                              <w:rPr>
                                <w:b/>
                              </w:rPr>
                              <w:t>pseudocódigo</w:t>
                            </w: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shape w14:anchorId="6EA6F25F" id="Cuadro de texto 41" o:spid="_x0000_s1042" type="#_x0000_t202" style="position:absolute;margin-left:25.85pt;margin-top:.95pt;width:85.75pt;height:2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" filled="f" stroked="f">
                <v:stroke joinstyle="round"/>
                <v:textbox>
                  <w:txbxContent>
                    <w:p w:rsidR="00E31262" w:rsidRDefault="00E31262" w:rsidP="00E31262">
                      <w:r>
                        <w:rPr>
                          <w:b/>
                        </w:rPr>
                        <w:t>pseudocódigo</w:t>
                      </w:r>
                    </w:p>
                  </w:txbxContent>
                </v:textbox>
              </v:shape>
            </w:pict>
          </mc:Fallback>
        </mc:AlternateContent>
      </w:r>
      <w:r w:rsidR="00E31262" w:rsidRPr="00E31262">
        <w:rPr>
          <w:rFonts w:ascii="Arial Narrow" w:eastAsia="Times New Roman" w:hAnsi="Arial Narrow" w:cs="Times New Roman"/>
          <w:noProof/>
          <w:sz w:val="20"/>
          <w:szCs w:val="20"/>
          <w:lang w:val="es-ES" w:eastAsia="es-ES"/>
        </w:rPr>
        <mc:AlternateContent>
          <mc:Choice Requires="wps">
            <w:drawing>
              <wp:anchor distT="0" distB="0" distL="114300" distR="114300" simplePos="0" relativeHeight="251666432" behindDoc="0" locked="0" layoutInCell="1" allowOverlap="1" wp14:anchorId="2BEA2C4D" wp14:editId="51B2588B">
                <wp:simplePos x="0" y="0"/>
                <wp:positionH relativeFrom="column">
                  <wp:posOffset>5033645</wp:posOffset>
                </wp:positionH>
                <wp:positionV relativeFrom="paragraph">
                  <wp:posOffset>51435</wp:posOffset>
                </wp:positionV>
                <wp:extent cx="453390" cy="295910"/>
                <wp:effectExtent l="0" t="0" r="0" b="2540"/>
                <wp:wrapNone/>
                <wp:docPr id="44" name="Cuadro de texto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2959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E31262" w:rsidRDefault="00E31262" w:rsidP="00E31262">
                            <w:proofErr w:type="spellStart"/>
                            <w:r>
                              <w:rPr>
                                <w:b/>
                              </w:rPr>
                              <w:t>tmp</w:t>
                            </w:r>
                            <w:proofErr w:type="spellEnd"/>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shape w14:anchorId="2BEA2C4D" id="Cuadro de texto 44" o:spid="_x0000_s1043" type="#_x0000_t202" style="position:absolute;margin-left:396.35pt;margin-top:4.05pt;width:35.7pt;height:2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" filled="f" stroked="f">
                <v:stroke joinstyle="round"/>
                <v:textbox>
                  <w:txbxContent>
                    <w:p w:rsidR="00E31262" w:rsidRDefault="00E31262" w:rsidP="00E31262">
                      <w:proofErr w:type="spellStart"/>
                      <w:r>
                        <w:rPr>
                          <w:b/>
                        </w:rPr>
                        <w:t>tmp</w:t>
                      </w:r>
                      <w:proofErr w:type="spellEnd"/>
                    </w:p>
                  </w:txbxContent>
                </v:textbox>
              </v:shape>
            </w:pict>
          </mc:Fallback>
        </mc:AlternateContent>
      </w:r>
      <w:r w:rsidR="00E31262" w:rsidRPr="00E31262">
        <w:rPr>
          <w:rFonts w:ascii="Arial Narrow" w:eastAsia="Times New Roman" w:hAnsi="Arial Narrow" w:cs="Times New Roman"/>
          <w:sz w:val="20"/>
          <w:szCs w:val="20"/>
          <w:lang w:val="es-ES_tradnl" w:eastAsia="ar-SA"/>
        </w:rPr>
        <w:t> </w:t>
      </w:r>
    </w:p>
    <w:p w:rsidR="00E31262" w:rsidRPr="00E31262" w:rsidRDefault="00E31262" w:rsidP="00E31262">
      <w:pPr>
        <w:suppressAutoHyphens/>
        <w:spacing w:after="0" w:line="276" w:lineRule="auto"/>
        <w:rPr>
          <w:rFonts w:ascii="Arial Narrow" w:eastAsia="Times New Roman" w:hAnsi="Arial Narrow" w:cs="Times New Roman"/>
          <w:sz w:val="20"/>
          <w:szCs w:val="20"/>
          <w:lang w:val="es-ES_tradnl" w:eastAsia="ar-SA"/>
        </w:rPr>
      </w:pPr>
      <w:r w:rsidRPr="00E31262">
        <w:rPr>
          <w:rFonts w:ascii="Arial Narrow" w:eastAsia="Times New Roman" w:hAnsi="Arial Narrow" w:cs="Times New Roman"/>
          <w:sz w:val="20"/>
          <w:szCs w:val="20"/>
          <w:lang w:val="es-ES_tradnl" w:eastAsia="ar-SA"/>
        </w:rPr>
        <w:t> </w:t>
      </w:r>
    </w:p>
    <w:p w:rsidR="00E31262" w:rsidRPr="00E31262" w:rsidRDefault="00E31262" w:rsidP="00E31262">
      <w:pPr>
        <w:suppressAutoHyphens/>
        <w:spacing w:after="0" w:line="276" w:lineRule="auto"/>
        <w:rPr>
          <w:rFonts w:ascii="Arial Narrow" w:eastAsia="Times New Roman" w:hAnsi="Arial Narrow" w:cs="Times New Roman"/>
          <w:sz w:val="20"/>
          <w:szCs w:val="20"/>
          <w:lang w:val="es-ES_tradnl" w:eastAsia="ar-SA"/>
        </w:rPr>
      </w:pPr>
      <w:r w:rsidRPr="00E31262">
        <w:rPr>
          <w:rFonts w:ascii="Arial Narrow" w:eastAsia="Times New Roman" w:hAnsi="Arial Narrow" w:cs="Times New Roman"/>
          <w:noProof/>
          <w:sz w:val="20"/>
          <w:szCs w:val="20"/>
          <w:lang w:val="es-ES" w:eastAsia="es-ES"/>
        </w:rPr>
        <mc:AlternateContent>
          <mc:Choice Requires="wpg">
            <w:drawing>
              <wp:anchor distT="0" distB="0" distL="0" distR="0" simplePos="0" relativeHeight="251672576" behindDoc="0" locked="0" layoutInCell="1" allowOverlap="1">
                <wp:simplePos x="0" y="0"/>
                <wp:positionH relativeFrom="column">
                  <wp:posOffset>3348355</wp:posOffset>
                </wp:positionH>
                <wp:positionV relativeFrom="paragraph">
                  <wp:posOffset>19050</wp:posOffset>
                </wp:positionV>
                <wp:extent cx="1496695" cy="631825"/>
                <wp:effectExtent l="0" t="8890" r="0" b="0"/>
                <wp:wrapNone/>
                <wp:docPr id="35" name="Grupo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6695" cy="631825"/>
                          <a:chOff x="5273" y="2145"/>
                          <a:chExt cx="2357" cy="950"/>
                        </a:xfrm>
                      </wpg:grpSpPr>
                      <wpg:grpSp>
                        <wpg:cNvPr id="36" name="Group 57"/>
                        <wpg:cNvGrpSpPr>
                          <a:grpSpLocks/>
                        </wpg:cNvGrpSpPr>
                        <wpg:grpSpPr bwMode="auto">
                          <a:xfrm>
                            <a:off x="5767" y="2145"/>
                            <a:ext cx="1424" cy="586"/>
                            <a:chOff x="5767" y="2145"/>
                            <a:chExt cx="1424" cy="586"/>
                          </a:xfrm>
                        </wpg:grpSpPr>
                        <wps:wsp>
                          <wps:cNvPr id="37" name="Line 58"/>
                          <wps:cNvCnPr>
                            <a:cxnSpLocks noChangeShapeType="1"/>
                          </wps:cNvCnPr>
                          <wps:spPr bwMode="auto">
                            <a:xfrm>
                              <a:off x="6462" y="2145"/>
                              <a:ext cx="0" cy="25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Freeform 59"/>
                          <wps:cNvSpPr>
                            <a:spLocks noChangeArrowheads="1"/>
                          </wps:cNvSpPr>
                          <wps:spPr bwMode="auto">
                            <a:xfrm>
                              <a:off x="5767" y="2396"/>
                              <a:ext cx="1424" cy="335"/>
                            </a:xfrm>
                            <a:custGeom>
                              <a:avLst/>
                              <a:gdLst>
                                <a:gd name="T0" fmla="*/ 0 w 1321"/>
                                <a:gd name="T1" fmla="*/ 407 h 407"/>
                                <a:gd name="T2" fmla="*/ 0 w 1321"/>
                                <a:gd name="T3" fmla="*/ 0 h 407"/>
                                <a:gd name="T4" fmla="*/ 1321 w 1321"/>
                                <a:gd name="T5" fmla="*/ 0 h 407"/>
                                <a:gd name="T6" fmla="*/ 1321 w 1321"/>
                                <a:gd name="T7" fmla="*/ 373 h 407"/>
                              </a:gdLst>
                              <a:ahLst/>
                              <a:cxnLst>
                                <a:cxn ang="0">
                                  <a:pos x="T0" y="T1"/>
                                </a:cxn>
                                <a:cxn ang="0">
                                  <a:pos x="T2" y="T3"/>
                                </a:cxn>
                                <a:cxn ang="0">
                                  <a:pos x="T4" y="T5"/>
                                </a:cxn>
                                <a:cxn ang="0">
                                  <a:pos x="T6" y="T7"/>
                                </a:cxn>
                              </a:cxnLst>
                              <a:rect l="0" t="0" r="r" b="b"/>
                              <a:pathLst>
                                <a:path w="1321" h="407">
                                  <a:moveTo>
                                    <a:pt x="0" y="407"/>
                                  </a:moveTo>
                                  <a:lnTo>
                                    <a:pt x="0" y="0"/>
                                  </a:lnTo>
                                  <a:lnTo>
                                    <a:pt x="1321" y="0"/>
                                  </a:lnTo>
                                  <a:lnTo>
                                    <a:pt x="1321" y="373"/>
                                  </a:lnTo>
                                </a:path>
                              </a:pathLst>
                            </a:custGeom>
                            <a:noFill/>
                            <a:ln w="936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grpSp>
                      <wps:wsp>
                        <wps:cNvPr id="39" name="Text Box 60"/>
                        <wps:cNvSpPr txBox="1">
                          <a:spLocks noChangeArrowheads="1"/>
                        </wps:cNvSpPr>
                        <wps:spPr bwMode="auto">
                          <a:xfrm>
                            <a:off x="5273" y="2650"/>
                            <a:ext cx="1184" cy="445"/>
                          </a:xfrm>
                          <a:prstGeom prst="rect">
                            <a:avLst/>
                          </a:prstGeom>
                          <a:solidFill>
                            <a:srgbClr val="FF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31262" w:rsidRDefault="00E31262" w:rsidP="00E31262">
                              <w:r>
                                <w:rPr>
                                  <w:b/>
                                </w:rPr>
                                <w:t>pruebas</w:t>
                              </w:r>
                            </w:p>
                          </w:txbxContent>
                        </wps:txbx>
                        <wps:bodyPr rot="0" vert="horz" wrap="square" lIns="91440" tIns="45720" rIns="91440" bIns="45720" anchor="ctr" anchorCtr="0">
                          <a:noAutofit/>
                        </wps:bodyPr>
                      </wps:wsp>
                      <wps:wsp>
                        <wps:cNvPr id="40" name="Text Box 61"/>
                        <wps:cNvSpPr txBox="1">
                          <a:spLocks noChangeArrowheads="1"/>
                        </wps:cNvSpPr>
                        <wps:spPr bwMode="auto">
                          <a:xfrm>
                            <a:off x="6739" y="2650"/>
                            <a:ext cx="891" cy="445"/>
                          </a:xfrm>
                          <a:prstGeom prst="rect">
                            <a:avLst/>
                          </a:prstGeom>
                          <a:solidFill>
                            <a:srgbClr val="FF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31262" w:rsidRDefault="00E31262" w:rsidP="00E31262">
                              <w:r>
                                <w:rPr>
                                  <w:b/>
                                </w:rPr>
                                <w:t>copias</w:t>
                              </w:r>
                            </w:p>
                          </w:txbxContent>
                        </wps:txbx>
                        <wps:bodyPr rot="0" vert="horz" wrap="square" lIns="91440" tIns="45720" rIns="91440" bIns="45720" anchor="ctr" anchorCtr="0">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id="Grupo 35" o:spid="_x0000_s1044" style="position:absolute;margin-left:263.65pt;margin-top:1.5pt;width:117.85pt;height:49.75pt;z-index:251672576;mso-wrap-distance-left:0;mso-wrap-distance-right:0" coordorigin="5273,2145" coordsize="235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">
                <v:group id="Group 57" o:spid="_x0000_s1045" style="position:absolute;left:5767;top:2145;width:1424;height:586" coordorigin="5767,2145" coordsize="1424,5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line id="Line 58" o:spid="_x0000_s1046" style="position:absolute;visibility:visible;mso-wrap-style:square" from="6462,2145" to="6462,2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MT9MMAAADbAAAADwAAAGRycy9kb3ducmV2LnhtbESP3WrCQBSE7wu+w3KE3unGGlqNrmKl&#10;LRV6488DHLLHbDB7NsluTXx7tyD0cpiZb5jlureVuFLrS8cKJuMEBHHudMmFgtPxczQD4QOyxsox&#10;KbiRh/Vq8LTETLuO93Q9hEJECPsMFZgQ6kxKnxuy6MeuJo7e2bUWQ5RtIXWLXYTbSr4kyau0WHJc&#10;MFjT1lB+OfxaBfIjnTepabr0vaEfTJPc7b68Us/DfrMAEagP/+FH+1srmL7B35f4A+Tq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zE/TDAAAA2wAAAA8AAAAAAAAAAAAA&#10;AAAAoQIAAGRycy9kb3ducmV2LnhtbFBLBQYAAAAABAAEAPkAAACRAwAAAAA=&#10;" strokeweight=".26mm">
                    <v:stroke joinstyle="miter"/>
                  </v:line>
                  <v:shape id="Freeform 59" o:spid="_x0000_s1047" style="position:absolute;left:5767;top:2396;width:1424;height:335;visibility:visible;mso-wrap-style:none;v-text-anchor:middle" coordsize="1321,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GnxsEA&#10;AADbAAAADwAAAGRycy9kb3ducmV2LnhtbERPz2vCMBS+D/wfwhO8zbQKm1ajiCDbYYc1iuDt0Tzb&#10;YvNSmqyt//1yGOz48f3e7kfbiJ46XztWkM4TEMSFMzWXCi7n0+sKhA/IBhvHpOBJHva7ycsWM+MG&#10;zqnXoRQxhH2GCqoQ2kxKX1Rk0c9dSxy5u+sshgi7UpoOhxhuG7lIkjdpsebYUGFLx4qKh/6xCvTp&#10;e3j/0vojvz3d+pqPfXpMpVKz6XjYgAg0hn/xn/vTKFjGsfFL/AF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Rp8bBAAAA2wAAAA8AAAAAAAAAAAAAAAAAmAIAAGRycy9kb3du&#10;cmV2LnhtbFBLBQYAAAAABAAEAPUAAACGAwAAAAA=&#10;" path="m,407l,,1321,r,373e" filled="f" strokeweight=".26mm">
                    <v:path o:connecttype="custom" o:connectlocs="0,335;0,0;1424,0;1424,307" o:connectangles="0,0,0,0"/>
                  </v:shape>
                </v:group>
                <v:shape id="Text Box 60" o:spid="_x0000_s1048" type="#_x0000_t202" style="position:absolute;left:5273;top:2650;width:1184;height: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mERsUA&#10;AADbAAAADwAAAGRycy9kb3ducmV2LnhtbESP3WoCMRSE74W+QzgF7zTbFtTdmhVbsLQgiFpoLw+b&#10;sz90c7Jsohvf3hQEL4eZ+YZZroJpxZl611hW8DRNQBAXVjdcKfg+biYLEM4ja2wtk4ILOVjlD6Ml&#10;ZtoOvKfzwVciQthlqKD2vsukdEVNBt3UdsTRK21v0EfZV1L3OES4aeVzksykwYbjQo0dvddU/B1O&#10;RsHg0/RjvvmqftezxduPDqUL251S48ewfgXhKfh7+Nb+1ApeUvj/En+Az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yYRGxQAAANsAAAAPAAAAAAAAAAAAAAAAAJgCAABkcnMv&#10;ZG93bnJldi54bWxQSwUGAAAAAAQABAD1AAAAigMAAAAA&#10;" stroked="f">
                  <v:stroke joinstyle="round"/>
                  <v:textbox>
                    <w:txbxContent>
                      <w:p w:rsidR="00E31262" w:rsidRDefault="00E31262" w:rsidP="00E31262">
                        <w:r>
                          <w:rPr>
                            <w:b/>
                          </w:rPr>
                          <w:t>pruebas</w:t>
                        </w:r>
                      </w:p>
                    </w:txbxContent>
                  </v:textbox>
                </v:shape>
                <v:shape id="Text Box 61" o:spid="_x0000_s1049" type="#_x0000_t202" style="position:absolute;left:6739;top:2650;width:891;height: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VepsIA&#10;AADbAAAADwAAAGRycy9kb3ducmV2LnhtbERPW2vCMBR+F/wP4Qx803RDvHSmpQ4qEwZjbrA9Hppj&#10;W9aclCba7N+bh4GPH999lwfTiSsNrrWs4HGRgCCurG65VvD1Wc43IJxH1thZJgV/5CDPppMdptqO&#10;/EHXk69FDGGXooLG+z6V0lUNGXQL2xNH7mwHgz7CoZZ6wDGGm04+JclKGmw5NjTY00tD1e/pYhSM&#10;frs9rMtj/VOsNvtvHc4uvL0rNXsIxTMIT8Hfxf/uV61gGdfHL/EHyO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9V6mwgAAANsAAAAPAAAAAAAAAAAAAAAAAJgCAABkcnMvZG93&#10;bnJldi54bWxQSwUGAAAAAAQABAD1AAAAhwMAAAAA&#10;" stroked="f">
                  <v:stroke joinstyle="round"/>
                  <v:textbox>
                    <w:txbxContent>
                      <w:p w:rsidR="00E31262" w:rsidRDefault="00E31262" w:rsidP="00E31262">
                        <w:r>
                          <w:rPr>
                            <w:b/>
                          </w:rPr>
                          <w:t>copias</w:t>
                        </w:r>
                      </w:p>
                    </w:txbxContent>
                  </v:textbox>
                </v:shape>
              </v:group>
            </w:pict>
          </mc:Fallback>
        </mc:AlternateContent>
      </w:r>
      <w:r w:rsidRPr="00E31262">
        <w:rPr>
          <w:rFonts w:ascii="Arial Narrow" w:eastAsia="Times New Roman" w:hAnsi="Arial Narrow" w:cs="Times New Roman"/>
          <w:sz w:val="20"/>
          <w:szCs w:val="20"/>
          <w:lang w:val="es-ES_tradnl" w:eastAsia="ar-SA"/>
        </w:rPr>
        <w:t> </w:t>
      </w:r>
    </w:p>
    <w:p w:rsidR="00E31262" w:rsidRPr="00E31262" w:rsidRDefault="00E31262" w:rsidP="00E31262">
      <w:pPr>
        <w:suppressAutoHyphens/>
        <w:spacing w:after="0" w:line="276" w:lineRule="auto"/>
        <w:rPr>
          <w:rFonts w:ascii="Arial Narrow" w:eastAsia="Times New Roman" w:hAnsi="Arial Narrow" w:cs="Times New Roman"/>
          <w:sz w:val="20"/>
          <w:szCs w:val="20"/>
          <w:lang w:val="es-ES_tradnl" w:eastAsia="ar-SA"/>
        </w:rPr>
      </w:pPr>
    </w:p>
    <w:p w:rsidR="00E31262" w:rsidRPr="00E31262" w:rsidRDefault="00E31262" w:rsidP="00E31262">
      <w:pPr>
        <w:suppressAutoHyphens/>
        <w:spacing w:after="0" w:line="276" w:lineRule="auto"/>
        <w:rPr>
          <w:rFonts w:ascii="Arial Narrow" w:eastAsia="Times New Roman" w:hAnsi="Arial Narrow" w:cs="Times New Roman"/>
          <w:sz w:val="20"/>
          <w:szCs w:val="20"/>
          <w:lang w:val="es-ES_tradnl" w:eastAsia="ar-SA"/>
        </w:rPr>
      </w:pPr>
    </w:p>
    <w:p w:rsidR="00E31262" w:rsidRPr="00E31262" w:rsidRDefault="00E31262" w:rsidP="00E31262">
      <w:pPr>
        <w:suppressAutoHyphens/>
        <w:spacing w:after="0" w:line="276" w:lineRule="auto"/>
        <w:rPr>
          <w:rFonts w:ascii="Arial Narrow" w:eastAsia="Times New Roman" w:hAnsi="Arial Narrow" w:cs="Times New Roman"/>
          <w:sz w:val="20"/>
          <w:szCs w:val="20"/>
          <w:lang w:val="es-ES_tradnl" w:eastAsia="ar-SA"/>
        </w:rPr>
      </w:pPr>
    </w:p>
    <w:p w:rsidR="00E31262" w:rsidRPr="00E31262" w:rsidRDefault="00E31262" w:rsidP="00E31262">
      <w:pPr>
        <w:suppressAutoHyphens/>
        <w:spacing w:after="0" w:line="276" w:lineRule="auto"/>
        <w:rPr>
          <w:rFonts w:ascii="Arial Narrow" w:eastAsia="Times New Roman" w:hAnsi="Arial Narrow" w:cs="Times New Roman"/>
          <w:sz w:val="20"/>
          <w:szCs w:val="20"/>
          <w:lang w:val="es-ES_tradnl" w:eastAsia="ar-SA"/>
        </w:rPr>
      </w:pPr>
    </w:p>
    <w:p w:rsidR="00E31262" w:rsidRPr="00E31262" w:rsidRDefault="00E31262" w:rsidP="00E31262">
      <w:pPr>
        <w:suppressAutoHyphens/>
        <w:spacing w:after="0" w:line="276" w:lineRule="auto"/>
        <w:rPr>
          <w:rFonts w:ascii="Arial Narrow" w:eastAsia="Times New Roman" w:hAnsi="Arial Narrow" w:cs="Times New Roman"/>
          <w:sz w:val="20"/>
          <w:szCs w:val="20"/>
          <w:lang w:val="es-ES_tradnl" w:eastAsia="ar-SA"/>
        </w:rPr>
      </w:pPr>
    </w:p>
    <w:p w:rsidR="00E31262" w:rsidRPr="00E31262" w:rsidRDefault="00E31262" w:rsidP="00E31262">
      <w:pPr>
        <w:numPr>
          <w:ilvl w:val="0"/>
          <w:numId w:val="28"/>
        </w:numPr>
        <w:suppressAutoHyphens/>
        <w:spacing w:after="0" w:line="276" w:lineRule="auto"/>
        <w:rPr>
          <w:rFonts w:ascii="Arial Narrow" w:eastAsia="Times New Roman" w:hAnsi="Arial Narrow" w:cs="Times New Roman"/>
          <w:sz w:val="20"/>
          <w:szCs w:val="20"/>
          <w:lang w:val="es-ES_tradnl" w:eastAsia="ar-SA"/>
        </w:rPr>
      </w:pPr>
      <w:r w:rsidRPr="00E31262">
        <w:rPr>
          <w:rFonts w:ascii="Arial Narrow" w:eastAsia="Times New Roman" w:hAnsi="Arial Narrow" w:cs="Times New Roman"/>
          <w:sz w:val="20"/>
          <w:szCs w:val="20"/>
          <w:lang w:val="es-ES_tradnl" w:eastAsia="ar-SA"/>
        </w:rPr>
        <w:t>Para entregar el informe, use Moodle.</w:t>
      </w:r>
    </w:p>
    <w:p w:rsidR="00E31262" w:rsidRPr="00E31262" w:rsidRDefault="00E31262" w:rsidP="00E31262">
      <w:pPr>
        <w:numPr>
          <w:ilvl w:val="0"/>
          <w:numId w:val="28"/>
        </w:numPr>
        <w:suppressAutoHyphens/>
        <w:spacing w:after="0" w:line="276" w:lineRule="auto"/>
        <w:rPr>
          <w:rFonts w:ascii="Arial Narrow" w:eastAsia="Times New Roman" w:hAnsi="Arial Narrow" w:cs="Times New Roman"/>
          <w:sz w:val="20"/>
          <w:szCs w:val="20"/>
          <w:lang w:val="es-ES" w:eastAsia="ar-SA"/>
        </w:rPr>
      </w:pPr>
      <w:r w:rsidRPr="00E31262">
        <w:rPr>
          <w:rFonts w:ascii="Arial Narrow" w:eastAsia="Times New Roman" w:hAnsi="Arial Narrow" w:cs="Times New Roman"/>
          <w:sz w:val="20"/>
          <w:szCs w:val="20"/>
          <w:lang w:val="es-ES_tradnl" w:eastAsia="ar-SA"/>
        </w:rPr>
        <w:t>Detalle los aspectos observados con cada comando.</w:t>
      </w:r>
    </w:p>
    <w:p w:rsidR="00117488" w:rsidRPr="00E31262" w:rsidRDefault="00E31262" w:rsidP="00E11A91">
      <w:pPr>
        <w:spacing w:after="0" w:line="276" w:lineRule="auto"/>
        <w:ind w:left="709"/>
        <w:jc w:val="both"/>
        <w:rPr>
          <w:rFonts w:ascii="Arial Narrow" w:eastAsia="Times New Roman" w:hAnsi="Arial Narrow" w:cs="Times New Roman"/>
          <w:sz w:val="20"/>
          <w:szCs w:val="20"/>
          <w:lang w:val="es-ES_tradnl" w:eastAsia="ar-SA"/>
        </w:rPr>
      </w:pPr>
      <w:r w:rsidRPr="00E31262">
        <w:rPr>
          <w:rFonts w:ascii="Arial Narrow" w:eastAsia="Times New Roman" w:hAnsi="Arial Narrow" w:cs="Times New Roman"/>
          <w:sz w:val="20"/>
          <w:szCs w:val="20"/>
          <w:lang w:val="es-ES_tradnl" w:eastAsia="ar-SA"/>
        </w:rPr>
        <w:t>Respecto al árbol, detalle la secuencia de eventos que debió escribir para construir el árbol especificado… saludos… trabaje</w:t>
      </w:r>
    </w:p>
    <w:p w:rsidR="00E31262" w:rsidRDefault="00E31262" w:rsidP="00E31262">
      <w:pPr>
        <w:spacing w:after="0"/>
        <w:jc w:val="both"/>
        <w:rPr>
          <w:rFonts w:ascii="Times New Roman" w:eastAsia="Times New Roman" w:hAnsi="Times New Roman" w:cs="Times New Roman"/>
          <w:sz w:val="24"/>
          <w:szCs w:val="24"/>
          <w:lang w:val="es-ES_tradnl" w:eastAsia="ar-SA"/>
        </w:rPr>
      </w:pPr>
    </w:p>
    <w:p w:rsidR="00E31262" w:rsidRDefault="00E31262" w:rsidP="00E31262">
      <w:pPr>
        <w:spacing w:after="0"/>
        <w:jc w:val="both"/>
        <w:rPr>
          <w:rFonts w:ascii="Arial Narrow" w:hAnsi="Arial Narrow"/>
          <w:sz w:val="24"/>
          <w:szCs w:val="24"/>
        </w:rPr>
      </w:pPr>
    </w:p>
    <w:p w:rsidR="00A20F9A" w:rsidRDefault="00A20F9A" w:rsidP="00E31262">
      <w:pPr>
        <w:spacing w:after="0"/>
        <w:jc w:val="both"/>
        <w:rPr>
          <w:rFonts w:ascii="Arial Narrow" w:hAnsi="Arial Narrow"/>
          <w:sz w:val="24"/>
          <w:szCs w:val="24"/>
        </w:rPr>
      </w:pPr>
    </w:p>
    <w:p w:rsidR="00A20F9A" w:rsidRDefault="00A20F9A" w:rsidP="00E31262">
      <w:pPr>
        <w:spacing w:after="0"/>
        <w:jc w:val="both"/>
        <w:rPr>
          <w:rFonts w:ascii="Arial Narrow" w:hAnsi="Arial Narrow"/>
          <w:sz w:val="24"/>
          <w:szCs w:val="24"/>
        </w:rPr>
      </w:pPr>
    </w:p>
    <w:p w:rsidR="003574E8" w:rsidRPr="006A6021" w:rsidRDefault="003574E8" w:rsidP="00117488">
      <w:pPr>
        <w:pStyle w:val="Prrafodelista"/>
        <w:spacing w:after="0"/>
        <w:ind w:left="360"/>
        <w:jc w:val="both"/>
        <w:rPr>
          <w:rFonts w:ascii="Arial Narrow" w:hAnsi="Arial Narrow"/>
          <w:i/>
          <w:sz w:val="20"/>
          <w:szCs w:val="24"/>
        </w:rPr>
      </w:pPr>
    </w:p>
    <w:p w:rsidR="00036FBC" w:rsidRDefault="006A6021" w:rsidP="00D77758">
      <w:pPr>
        <w:pStyle w:val="Prrafodelista"/>
        <w:numPr>
          <w:ilvl w:val="0"/>
          <w:numId w:val="2"/>
        </w:numPr>
        <w:spacing w:after="0"/>
        <w:jc w:val="both"/>
        <w:rPr>
          <w:rFonts w:ascii="Arial Narrow" w:hAnsi="Arial Narrow"/>
          <w:b/>
          <w:sz w:val="24"/>
          <w:szCs w:val="24"/>
        </w:rPr>
      </w:pPr>
      <w:r w:rsidRPr="006A6021">
        <w:rPr>
          <w:rFonts w:ascii="Arial Narrow" w:hAnsi="Arial Narrow"/>
          <w:b/>
          <w:sz w:val="24"/>
          <w:szCs w:val="24"/>
        </w:rPr>
        <w:t>CONSIDERACIONES FINALES</w:t>
      </w:r>
      <w:r w:rsidR="00D35572">
        <w:rPr>
          <w:rFonts w:ascii="Arial Narrow" w:hAnsi="Arial Narrow"/>
          <w:b/>
          <w:sz w:val="24"/>
          <w:szCs w:val="24"/>
        </w:rPr>
        <w:t>:</w:t>
      </w:r>
    </w:p>
    <w:p w:rsidR="00B8033E" w:rsidRPr="00CD6F40" w:rsidRDefault="00B5576B" w:rsidP="00B8033E">
      <w:pPr>
        <w:pStyle w:val="Prrafodelista"/>
        <w:spacing w:after="0"/>
        <w:ind w:left="360"/>
        <w:jc w:val="both"/>
        <w:rPr>
          <w:rFonts w:ascii="Arial Narrow" w:hAnsi="Arial Narrow"/>
          <w:i/>
          <w:sz w:val="20"/>
          <w:szCs w:val="24"/>
        </w:rPr>
      </w:pPr>
      <w:r>
        <w:rPr>
          <w:rFonts w:ascii="Arial Narrow" w:hAnsi="Arial Narrow"/>
          <w:i/>
          <w:sz w:val="20"/>
          <w:szCs w:val="24"/>
        </w:rPr>
        <w:t>Opinión sobre el logro del objetivo y el desarrollo de la experiencia</w:t>
      </w:r>
      <w:r w:rsidR="00B8033E" w:rsidRPr="00B8033E">
        <w:rPr>
          <w:rFonts w:ascii="Arial Narrow" w:hAnsi="Arial Narrow"/>
          <w:i/>
          <w:sz w:val="20"/>
          <w:szCs w:val="24"/>
        </w:rPr>
        <w:t>.</w:t>
      </w:r>
    </w:p>
    <w:p w:rsidR="00CA2E3A" w:rsidRDefault="00CA2E3A" w:rsidP="0061714C"/>
    <w:p w:rsidR="00EB4CAA" w:rsidRDefault="00EB4CAA" w:rsidP="0061714C"/>
    <w:p w:rsidR="00EB4CAA" w:rsidRDefault="00EB4CAA" w:rsidP="0061714C"/>
    <w:p w:rsidR="00EB4CAA" w:rsidRDefault="00EB4CAA" w:rsidP="0061714C"/>
    <w:p w:rsidR="00EB4CAA" w:rsidRDefault="00EB4CAA" w:rsidP="0061714C"/>
    <w:p w:rsidR="00EB4CAA" w:rsidRDefault="00EB4CAA" w:rsidP="0061714C"/>
    <w:p w:rsidR="00EB4CAA" w:rsidRDefault="00EB4CAA" w:rsidP="0061714C"/>
    <w:p w:rsidR="00EB4CAA" w:rsidRDefault="00EB4CAA" w:rsidP="0061714C"/>
    <w:p w:rsidR="00EB4CAA" w:rsidRDefault="00EB4CAA" w:rsidP="0061714C"/>
    <w:p w:rsidR="00EB4CAA" w:rsidRDefault="00EB4CAA" w:rsidP="0061714C"/>
    <w:p w:rsidR="00EB4CAA" w:rsidRDefault="00EB4CAA" w:rsidP="0061714C"/>
    <w:p w:rsidR="00EB4CAA" w:rsidRDefault="00EB4CAA" w:rsidP="0061714C"/>
    <w:p w:rsidR="00EB4CAA" w:rsidRDefault="00EB4CAA" w:rsidP="0061714C"/>
    <w:p w:rsidR="00EB4CAA" w:rsidRDefault="00EB4CAA" w:rsidP="0061714C"/>
    <w:p w:rsidR="00EB4CAA" w:rsidRDefault="00EB4CAA" w:rsidP="0061714C"/>
    <w:p w:rsidR="00EB4CAA" w:rsidRDefault="00EB4CAA" w:rsidP="0061714C"/>
    <w:p w:rsidR="00EB4CAA" w:rsidRDefault="00EB4CAA" w:rsidP="0061714C"/>
    <w:p w:rsidR="00EB4CAA" w:rsidRDefault="00EB4CAA" w:rsidP="0061714C"/>
    <w:p w:rsidR="00EB4CAA" w:rsidRDefault="00EB4CAA" w:rsidP="0061714C"/>
    <w:p w:rsidR="00EB4CAA" w:rsidRDefault="00EB4CAA" w:rsidP="0061714C"/>
    <w:p w:rsidR="00EB4CAA" w:rsidRDefault="00EB4CAA" w:rsidP="0061714C"/>
    <w:p w:rsidR="00EB4CAA" w:rsidRDefault="00EB4CAA" w:rsidP="0061714C"/>
    <w:p w:rsidR="00EB4CAA" w:rsidRDefault="00EB4CAA" w:rsidP="0061714C"/>
    <w:p w:rsidR="00EB4CAA" w:rsidRPr="005008FD" w:rsidRDefault="00EB4CAA" w:rsidP="00EB4CAA">
      <w:pPr>
        <w:shd w:val="clear" w:color="auto" w:fill="FFFFFF"/>
        <w:spacing w:after="0" w:line="276" w:lineRule="auto"/>
        <w:jc w:val="center"/>
        <w:rPr>
          <w:rFonts w:ascii="Arial Narrow" w:eastAsia="Times New Roman" w:hAnsi="Arial Narrow" w:cs="Times New Roman"/>
          <w:b/>
          <w:color w:val="111111"/>
          <w:sz w:val="24"/>
          <w:szCs w:val="24"/>
          <w:lang w:eastAsia="es-PA"/>
        </w:rPr>
      </w:pPr>
      <w:r w:rsidRPr="005008FD">
        <w:rPr>
          <w:rFonts w:ascii="Arial Narrow" w:eastAsia="Times New Roman" w:hAnsi="Arial Narrow" w:cs="Times New Roman"/>
          <w:b/>
          <w:color w:val="111111"/>
          <w:sz w:val="24"/>
          <w:szCs w:val="24"/>
          <w:lang w:eastAsia="es-PA"/>
        </w:rPr>
        <w:t>ANEXO DEL LAB. No. 3</w:t>
      </w:r>
    </w:p>
    <w:p w:rsidR="00EB4CAA" w:rsidRPr="005008FD" w:rsidRDefault="00EB4CAA" w:rsidP="00EB4CAA">
      <w:pPr>
        <w:shd w:val="clear" w:color="auto" w:fill="FFFFFF"/>
        <w:spacing w:after="0" w:line="276" w:lineRule="auto"/>
        <w:jc w:val="both"/>
        <w:rPr>
          <w:rFonts w:ascii="Arial Narrow" w:eastAsia="Times New Roman" w:hAnsi="Arial Narrow" w:cs="Times New Roman"/>
          <w:b/>
          <w:color w:val="111111"/>
          <w:sz w:val="24"/>
          <w:szCs w:val="24"/>
          <w:lang w:eastAsia="es-PA"/>
        </w:rPr>
      </w:pPr>
    </w:p>
    <w:p w:rsidR="00EB4CAA" w:rsidRPr="005008FD" w:rsidRDefault="00EB4CAA" w:rsidP="00EB4CAA">
      <w:pPr>
        <w:shd w:val="clear" w:color="auto" w:fill="FFFFFF"/>
        <w:spacing w:after="0" w:line="276" w:lineRule="auto"/>
        <w:jc w:val="both"/>
        <w:rPr>
          <w:rFonts w:ascii="Arial Narrow" w:eastAsia="Times New Roman" w:hAnsi="Arial Narrow" w:cs="Times New Roman"/>
          <w:color w:val="111111"/>
          <w:sz w:val="24"/>
          <w:szCs w:val="24"/>
          <w:lang w:eastAsia="es-PA"/>
        </w:rPr>
      </w:pPr>
      <w:r w:rsidRPr="005008FD">
        <w:rPr>
          <w:rFonts w:ascii="Arial Narrow" w:eastAsia="Times New Roman" w:hAnsi="Arial Narrow" w:cs="Times New Roman"/>
          <w:color w:val="111111"/>
          <w:sz w:val="24"/>
          <w:szCs w:val="24"/>
          <w:lang w:eastAsia="es-PA"/>
        </w:rPr>
        <w:lastRenderedPageBreak/>
        <w:t>A continuación</w:t>
      </w:r>
      <w:r w:rsidR="00A20F9A">
        <w:rPr>
          <w:rFonts w:ascii="Arial Narrow" w:eastAsia="Times New Roman" w:hAnsi="Arial Narrow" w:cs="Times New Roman"/>
          <w:color w:val="111111"/>
          <w:sz w:val="24"/>
          <w:szCs w:val="24"/>
          <w:lang w:eastAsia="es-PA"/>
        </w:rPr>
        <w:t>,</w:t>
      </w:r>
      <w:r w:rsidRPr="005008FD">
        <w:rPr>
          <w:rFonts w:ascii="Arial Narrow" w:eastAsia="Times New Roman" w:hAnsi="Arial Narrow" w:cs="Times New Roman"/>
          <w:color w:val="111111"/>
          <w:sz w:val="24"/>
          <w:szCs w:val="24"/>
          <w:lang w:eastAsia="es-PA"/>
        </w:rPr>
        <w:t xml:space="preserve"> se describen otros comandos básicos para que continúe aprendiendo sobre las </w:t>
      </w:r>
      <w:r w:rsidRPr="005008FD">
        <w:rPr>
          <w:rFonts w:ascii="Arial Narrow" w:eastAsia="Times New Roman" w:hAnsi="Arial Narrow" w:cs="Times New Roman"/>
          <w:bCs/>
          <w:color w:val="111111"/>
          <w:sz w:val="24"/>
          <w:szCs w:val="24"/>
          <w:bdr w:val="none" w:sz="0" w:space="0" w:color="auto" w:frame="1"/>
          <w:lang w:eastAsia="es-PA"/>
        </w:rPr>
        <w:t>bondades de la terminal en Linux</w:t>
      </w:r>
      <w:r w:rsidRPr="005008FD">
        <w:rPr>
          <w:rFonts w:ascii="Arial Narrow" w:eastAsia="Times New Roman" w:hAnsi="Arial Narrow" w:cs="Times New Roman"/>
          <w:color w:val="111111"/>
          <w:sz w:val="24"/>
          <w:szCs w:val="24"/>
          <w:lang w:eastAsia="es-PA"/>
        </w:rPr>
        <w:t>.</w:t>
      </w:r>
    </w:p>
    <w:p w:rsidR="00EB4CAA" w:rsidRPr="005008FD" w:rsidRDefault="00EB4CAA" w:rsidP="00EB4CAA">
      <w:pPr>
        <w:shd w:val="clear" w:color="auto" w:fill="FFFFFF"/>
        <w:spacing w:after="0" w:line="276" w:lineRule="auto"/>
        <w:jc w:val="both"/>
        <w:rPr>
          <w:rFonts w:ascii="Arial Narrow" w:eastAsia="Times New Roman" w:hAnsi="Arial Narrow" w:cs="Times New Roman"/>
          <w:color w:val="111111"/>
          <w:sz w:val="24"/>
          <w:szCs w:val="24"/>
          <w:lang w:eastAsia="es-PA"/>
        </w:rPr>
      </w:pPr>
    </w:p>
    <w:p w:rsidR="00EB4CAA" w:rsidRPr="005008FD" w:rsidRDefault="00EB4CAA" w:rsidP="00EB4CAA">
      <w:pPr>
        <w:shd w:val="clear" w:color="auto" w:fill="FFFFFF"/>
        <w:spacing w:after="0" w:line="276" w:lineRule="auto"/>
        <w:jc w:val="both"/>
        <w:outlineLvl w:val="1"/>
        <w:rPr>
          <w:rFonts w:ascii="Arial Narrow" w:eastAsia="Times New Roman" w:hAnsi="Arial Narrow" w:cs="Times New Roman"/>
          <w:b/>
          <w:color w:val="333333"/>
          <w:sz w:val="24"/>
          <w:szCs w:val="24"/>
          <w:lang w:eastAsia="es-PA"/>
        </w:rPr>
      </w:pPr>
      <w:proofErr w:type="spellStart"/>
      <w:r w:rsidRPr="005008FD">
        <w:rPr>
          <w:rFonts w:ascii="Arial Narrow" w:eastAsia="Times New Roman" w:hAnsi="Arial Narrow" w:cs="Times New Roman"/>
          <w:b/>
          <w:color w:val="333333"/>
          <w:sz w:val="24"/>
          <w:szCs w:val="24"/>
          <w:lang w:eastAsia="es-PA"/>
        </w:rPr>
        <w:t>cat</w:t>
      </w:r>
      <w:proofErr w:type="spellEnd"/>
    </w:p>
    <w:p w:rsidR="00EB4CAA" w:rsidRPr="005008FD" w:rsidRDefault="00EB4CAA" w:rsidP="00EB4CAA">
      <w:pPr>
        <w:shd w:val="clear" w:color="auto" w:fill="FFFFFF"/>
        <w:spacing w:after="0" w:line="276" w:lineRule="auto"/>
        <w:jc w:val="both"/>
        <w:rPr>
          <w:rFonts w:ascii="Arial Narrow" w:eastAsia="Times New Roman" w:hAnsi="Arial Narrow" w:cs="Times New Roman"/>
          <w:color w:val="111111"/>
          <w:sz w:val="24"/>
          <w:szCs w:val="24"/>
          <w:lang w:eastAsia="es-PA"/>
        </w:rPr>
      </w:pPr>
      <w:proofErr w:type="spellStart"/>
      <w:r w:rsidRPr="005008FD">
        <w:rPr>
          <w:rFonts w:ascii="Arial Narrow" w:eastAsia="Times New Roman" w:hAnsi="Arial Narrow" w:cs="Times New Roman"/>
          <w:color w:val="111111"/>
          <w:sz w:val="24"/>
          <w:szCs w:val="24"/>
          <w:lang w:eastAsia="es-PA"/>
        </w:rPr>
        <w:t>cat</w:t>
      </w:r>
      <w:proofErr w:type="spellEnd"/>
      <w:r w:rsidRPr="005008FD">
        <w:rPr>
          <w:rFonts w:ascii="Arial Narrow" w:eastAsia="Times New Roman" w:hAnsi="Arial Narrow" w:cs="Times New Roman"/>
          <w:color w:val="111111"/>
          <w:sz w:val="24"/>
          <w:szCs w:val="24"/>
          <w:lang w:eastAsia="es-PA"/>
        </w:rPr>
        <w:t xml:space="preserve"> (de concatenar), es una maravillosa utilidad que nos permite visualizar el contenido de un archivo de texto sin la necesidad de un editor. Para utilizarlo solo debemos mencionarlo junto al archivo que deseamos visualizar:</w:t>
      </w:r>
    </w:p>
    <w:p w:rsidR="00EB4CAA" w:rsidRPr="005008FD" w:rsidRDefault="00EB4CAA" w:rsidP="00EB4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Narrow" w:eastAsia="Times New Roman" w:hAnsi="Arial Narrow" w:cs="Courier New"/>
          <w:color w:val="008000"/>
          <w:sz w:val="24"/>
          <w:szCs w:val="24"/>
          <w:bdr w:val="none" w:sz="0" w:space="0" w:color="auto" w:frame="1"/>
          <w:lang w:eastAsia="es-PA"/>
        </w:rPr>
      </w:pPr>
      <w:r w:rsidRPr="005008FD">
        <w:rPr>
          <w:rFonts w:ascii="Arial Narrow" w:eastAsia="Times New Roman" w:hAnsi="Arial Narrow" w:cs="Courier New"/>
          <w:color w:val="008000"/>
          <w:sz w:val="24"/>
          <w:szCs w:val="24"/>
          <w:bdr w:val="none" w:sz="0" w:space="0" w:color="auto" w:frame="1"/>
          <w:lang w:eastAsia="es-PA"/>
        </w:rPr>
        <w:t xml:space="preserve">$ </w:t>
      </w:r>
      <w:proofErr w:type="spellStart"/>
      <w:r w:rsidRPr="005008FD">
        <w:rPr>
          <w:rFonts w:ascii="Arial Narrow" w:eastAsia="Times New Roman" w:hAnsi="Arial Narrow" w:cs="Courier New"/>
          <w:color w:val="008000"/>
          <w:sz w:val="24"/>
          <w:szCs w:val="24"/>
          <w:bdr w:val="none" w:sz="0" w:space="0" w:color="auto" w:frame="1"/>
          <w:lang w:eastAsia="es-PA"/>
        </w:rPr>
        <w:t>cat</w:t>
      </w:r>
      <w:proofErr w:type="spellEnd"/>
      <w:r w:rsidRPr="005008FD">
        <w:rPr>
          <w:rFonts w:ascii="Arial Narrow" w:eastAsia="Times New Roman" w:hAnsi="Arial Narrow" w:cs="Courier New"/>
          <w:color w:val="008000"/>
          <w:sz w:val="24"/>
          <w:szCs w:val="24"/>
          <w:bdr w:val="none" w:sz="0" w:space="0" w:color="auto" w:frame="1"/>
          <w:lang w:eastAsia="es-PA"/>
        </w:rPr>
        <w:t xml:space="preserve"> prueba.txt</w:t>
      </w:r>
    </w:p>
    <w:p w:rsidR="00EB4CAA" w:rsidRPr="005008FD" w:rsidRDefault="00EB4CAA" w:rsidP="00EB4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Narrow" w:eastAsia="Times New Roman" w:hAnsi="Arial Narrow" w:cs="Courier New"/>
          <w:color w:val="008000"/>
          <w:sz w:val="24"/>
          <w:szCs w:val="24"/>
          <w:bdr w:val="none" w:sz="0" w:space="0" w:color="auto" w:frame="1"/>
          <w:lang w:eastAsia="es-PA"/>
        </w:rPr>
      </w:pPr>
    </w:p>
    <w:p w:rsidR="00EB4CAA" w:rsidRPr="005008FD" w:rsidRDefault="00EB4CAA" w:rsidP="00EB4CAA">
      <w:pPr>
        <w:shd w:val="clear" w:color="auto" w:fill="FFFFFF"/>
        <w:spacing w:after="0" w:line="276" w:lineRule="auto"/>
        <w:jc w:val="both"/>
        <w:outlineLvl w:val="1"/>
        <w:rPr>
          <w:rFonts w:ascii="Arial Narrow" w:eastAsia="Times New Roman" w:hAnsi="Arial Narrow" w:cs="Times New Roman"/>
          <w:b/>
          <w:color w:val="333333"/>
          <w:sz w:val="24"/>
          <w:szCs w:val="24"/>
          <w:lang w:eastAsia="es-PA"/>
        </w:rPr>
      </w:pPr>
      <w:r w:rsidRPr="005008FD">
        <w:rPr>
          <w:rFonts w:ascii="Arial Narrow" w:eastAsia="Times New Roman" w:hAnsi="Arial Narrow" w:cs="Times New Roman"/>
          <w:b/>
          <w:color w:val="333333"/>
          <w:sz w:val="24"/>
          <w:szCs w:val="24"/>
          <w:lang w:eastAsia="es-PA"/>
        </w:rPr>
        <w:t>cd</w:t>
      </w:r>
    </w:p>
    <w:p w:rsidR="00EB4CAA" w:rsidRPr="005008FD" w:rsidRDefault="00EB4CAA" w:rsidP="00EB4CAA">
      <w:pPr>
        <w:shd w:val="clear" w:color="auto" w:fill="FFFFFF"/>
        <w:spacing w:after="0" w:line="276" w:lineRule="auto"/>
        <w:jc w:val="both"/>
        <w:rPr>
          <w:rFonts w:ascii="Arial Narrow" w:eastAsia="Times New Roman" w:hAnsi="Arial Narrow" w:cs="Times New Roman"/>
          <w:color w:val="111111"/>
          <w:sz w:val="24"/>
          <w:szCs w:val="24"/>
          <w:lang w:eastAsia="es-PA"/>
        </w:rPr>
      </w:pPr>
      <w:r w:rsidRPr="005008FD">
        <w:rPr>
          <w:rFonts w:ascii="Arial Narrow" w:eastAsia="Times New Roman" w:hAnsi="Arial Narrow" w:cs="Times New Roman"/>
          <w:color w:val="111111"/>
          <w:sz w:val="24"/>
          <w:szCs w:val="24"/>
          <w:lang w:eastAsia="es-PA"/>
        </w:rPr>
        <w:t>cd (de </w:t>
      </w:r>
      <w:proofErr w:type="spellStart"/>
      <w:r w:rsidRPr="005008FD">
        <w:rPr>
          <w:rFonts w:ascii="Arial Narrow" w:eastAsia="Times New Roman" w:hAnsi="Arial Narrow" w:cs="Times New Roman"/>
          <w:i/>
          <w:iCs/>
          <w:color w:val="111111"/>
          <w:sz w:val="24"/>
          <w:szCs w:val="24"/>
          <w:bdr w:val="none" w:sz="0" w:space="0" w:color="auto" w:frame="1"/>
          <w:lang w:eastAsia="es-PA"/>
        </w:rPr>
        <w:t>change</w:t>
      </w:r>
      <w:proofErr w:type="spellEnd"/>
      <w:r w:rsidRPr="005008FD">
        <w:rPr>
          <w:rFonts w:ascii="Arial Narrow" w:eastAsia="Times New Roman" w:hAnsi="Arial Narrow" w:cs="Times New Roman"/>
          <w:i/>
          <w:iCs/>
          <w:color w:val="111111"/>
          <w:sz w:val="24"/>
          <w:szCs w:val="24"/>
          <w:bdr w:val="none" w:sz="0" w:space="0" w:color="auto" w:frame="1"/>
          <w:lang w:eastAsia="es-PA"/>
        </w:rPr>
        <w:t xml:space="preserve"> </w:t>
      </w:r>
      <w:proofErr w:type="spellStart"/>
      <w:r w:rsidRPr="005008FD">
        <w:rPr>
          <w:rFonts w:ascii="Arial Narrow" w:eastAsia="Times New Roman" w:hAnsi="Arial Narrow" w:cs="Times New Roman"/>
          <w:i/>
          <w:iCs/>
          <w:color w:val="111111"/>
          <w:sz w:val="24"/>
          <w:szCs w:val="24"/>
          <w:bdr w:val="none" w:sz="0" w:space="0" w:color="auto" w:frame="1"/>
          <w:lang w:eastAsia="es-PA"/>
        </w:rPr>
        <w:t>directory</w:t>
      </w:r>
      <w:proofErr w:type="spellEnd"/>
      <w:r w:rsidRPr="005008FD">
        <w:rPr>
          <w:rFonts w:ascii="Arial Narrow" w:eastAsia="Times New Roman" w:hAnsi="Arial Narrow" w:cs="Times New Roman"/>
          <w:color w:val="111111"/>
          <w:sz w:val="24"/>
          <w:szCs w:val="24"/>
          <w:lang w:eastAsia="es-PA"/>
        </w:rPr>
        <w:t> o cambiar directorio), es como su nombre lo indica el comando que necesitarás para acceder a una ruta distinta de la que te encuentras. Por ejemplo, si estas en el directorio /home y deseas acceder a /home/ejercicios, seria:</w:t>
      </w:r>
    </w:p>
    <w:p w:rsidR="00EB4CAA" w:rsidRPr="005008FD" w:rsidRDefault="00EB4CAA" w:rsidP="00EB4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Narrow" w:eastAsia="Times New Roman" w:hAnsi="Arial Narrow" w:cs="Courier New"/>
          <w:color w:val="008000"/>
          <w:sz w:val="24"/>
          <w:szCs w:val="24"/>
          <w:bdr w:val="none" w:sz="0" w:space="0" w:color="auto" w:frame="1"/>
          <w:lang w:eastAsia="es-PA"/>
        </w:rPr>
      </w:pPr>
      <w:r w:rsidRPr="005008FD">
        <w:rPr>
          <w:rFonts w:ascii="Arial Narrow" w:eastAsia="Times New Roman" w:hAnsi="Arial Narrow" w:cs="Courier New"/>
          <w:color w:val="008000"/>
          <w:sz w:val="24"/>
          <w:szCs w:val="24"/>
          <w:bdr w:val="none" w:sz="0" w:space="0" w:color="auto" w:frame="1"/>
          <w:lang w:eastAsia="es-PA"/>
        </w:rPr>
        <w:t>$ cd /home/ejercicios</w:t>
      </w:r>
    </w:p>
    <w:p w:rsidR="00EB4CAA" w:rsidRPr="005008FD" w:rsidRDefault="00EB4CAA" w:rsidP="00EB4CAA">
      <w:pPr>
        <w:shd w:val="clear" w:color="auto" w:fill="FFFFFF"/>
        <w:spacing w:after="0" w:line="276" w:lineRule="auto"/>
        <w:jc w:val="both"/>
        <w:rPr>
          <w:rFonts w:ascii="Arial Narrow" w:eastAsia="Times New Roman" w:hAnsi="Arial Narrow" w:cs="Times New Roman"/>
          <w:color w:val="111111"/>
          <w:sz w:val="24"/>
          <w:szCs w:val="24"/>
          <w:lang w:eastAsia="es-PA"/>
        </w:rPr>
      </w:pPr>
      <w:r w:rsidRPr="005008FD">
        <w:rPr>
          <w:rFonts w:ascii="Arial Narrow" w:eastAsia="Times New Roman" w:hAnsi="Arial Narrow" w:cs="Times New Roman"/>
          <w:color w:val="111111"/>
          <w:sz w:val="24"/>
          <w:szCs w:val="24"/>
          <w:lang w:eastAsia="es-PA"/>
        </w:rPr>
        <w:t>Si estás en /home/ejercicios y deseas subir un nivel (es decir ir al directorio /home), ejecutas:</w:t>
      </w:r>
    </w:p>
    <w:p w:rsidR="00EB4CAA" w:rsidRPr="005008FD" w:rsidRDefault="00EB4CAA" w:rsidP="00EB4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Narrow" w:eastAsia="Times New Roman" w:hAnsi="Arial Narrow" w:cs="Courier New"/>
          <w:color w:val="008000"/>
          <w:sz w:val="24"/>
          <w:szCs w:val="24"/>
          <w:bdr w:val="none" w:sz="0" w:space="0" w:color="auto" w:frame="1"/>
          <w:lang w:eastAsia="es-PA"/>
        </w:rPr>
      </w:pPr>
      <w:r w:rsidRPr="005008FD">
        <w:rPr>
          <w:rFonts w:ascii="Arial Narrow" w:eastAsia="Times New Roman" w:hAnsi="Arial Narrow" w:cs="Courier New"/>
          <w:color w:val="008000"/>
          <w:sz w:val="24"/>
          <w:szCs w:val="24"/>
          <w:bdr w:val="none" w:sz="0" w:space="0" w:color="auto" w:frame="1"/>
          <w:lang w:eastAsia="es-PA"/>
        </w:rPr>
        <w:t xml:space="preserve">$ </w:t>
      </w:r>
      <w:proofErr w:type="gramStart"/>
      <w:r w:rsidRPr="005008FD">
        <w:rPr>
          <w:rFonts w:ascii="Arial Narrow" w:eastAsia="Times New Roman" w:hAnsi="Arial Narrow" w:cs="Courier New"/>
          <w:color w:val="008000"/>
          <w:sz w:val="24"/>
          <w:szCs w:val="24"/>
          <w:bdr w:val="none" w:sz="0" w:space="0" w:color="auto" w:frame="1"/>
          <w:lang w:eastAsia="es-PA"/>
        </w:rPr>
        <w:t>cd</w:t>
      </w:r>
      <w:proofErr w:type="gramEnd"/>
      <w:r w:rsidRPr="005008FD">
        <w:rPr>
          <w:rFonts w:ascii="Arial Narrow" w:eastAsia="Times New Roman" w:hAnsi="Arial Narrow" w:cs="Courier New"/>
          <w:color w:val="008000"/>
          <w:sz w:val="24"/>
          <w:szCs w:val="24"/>
          <w:bdr w:val="none" w:sz="0" w:space="0" w:color="auto" w:frame="1"/>
          <w:lang w:eastAsia="es-PA"/>
        </w:rPr>
        <w:t xml:space="preserve"> ..</w:t>
      </w:r>
    </w:p>
    <w:p w:rsidR="00EB4CAA" w:rsidRPr="005008FD" w:rsidRDefault="00EB4CAA" w:rsidP="00EB4CAA">
      <w:pPr>
        <w:shd w:val="clear" w:color="auto" w:fill="FFFFFF"/>
        <w:spacing w:after="0" w:line="276" w:lineRule="auto"/>
        <w:jc w:val="both"/>
        <w:outlineLvl w:val="1"/>
        <w:rPr>
          <w:rFonts w:ascii="Arial Narrow" w:eastAsia="Times New Roman" w:hAnsi="Arial Narrow" w:cs="Times New Roman"/>
          <w:b/>
          <w:color w:val="333333"/>
          <w:sz w:val="24"/>
          <w:szCs w:val="24"/>
          <w:u w:val="single"/>
          <w:lang w:eastAsia="es-PA"/>
        </w:rPr>
      </w:pPr>
    </w:p>
    <w:p w:rsidR="00EB4CAA" w:rsidRPr="005008FD" w:rsidRDefault="00EB4CAA" w:rsidP="00EB4CAA">
      <w:pPr>
        <w:shd w:val="clear" w:color="auto" w:fill="FFFFFF"/>
        <w:spacing w:after="0" w:line="276" w:lineRule="auto"/>
        <w:jc w:val="both"/>
        <w:outlineLvl w:val="1"/>
        <w:rPr>
          <w:rFonts w:ascii="Arial Narrow" w:eastAsia="Times New Roman" w:hAnsi="Arial Narrow" w:cs="Times New Roman"/>
          <w:b/>
          <w:color w:val="333333"/>
          <w:sz w:val="24"/>
          <w:szCs w:val="24"/>
          <w:u w:val="single"/>
          <w:lang w:eastAsia="es-PA"/>
        </w:rPr>
      </w:pPr>
      <w:proofErr w:type="spellStart"/>
      <w:r w:rsidRPr="005008FD">
        <w:rPr>
          <w:rFonts w:ascii="Arial Narrow" w:eastAsia="Times New Roman" w:hAnsi="Arial Narrow" w:cs="Times New Roman"/>
          <w:b/>
          <w:color w:val="333333"/>
          <w:sz w:val="24"/>
          <w:szCs w:val="24"/>
          <w:u w:val="single"/>
          <w:lang w:eastAsia="es-PA"/>
        </w:rPr>
        <w:t>touch</w:t>
      </w:r>
      <w:proofErr w:type="spellEnd"/>
    </w:p>
    <w:p w:rsidR="00EB4CAA" w:rsidRPr="005008FD" w:rsidRDefault="00EB4CAA" w:rsidP="00EB4CAA">
      <w:pPr>
        <w:shd w:val="clear" w:color="auto" w:fill="FFFFFF"/>
        <w:spacing w:after="0" w:line="276" w:lineRule="auto"/>
        <w:jc w:val="both"/>
        <w:rPr>
          <w:rFonts w:ascii="Arial Narrow" w:eastAsia="Times New Roman" w:hAnsi="Arial Narrow" w:cs="Times New Roman"/>
          <w:color w:val="111111"/>
          <w:sz w:val="24"/>
          <w:szCs w:val="24"/>
          <w:lang w:eastAsia="es-PA"/>
        </w:rPr>
      </w:pPr>
      <w:proofErr w:type="spellStart"/>
      <w:r w:rsidRPr="005008FD">
        <w:rPr>
          <w:rFonts w:ascii="Arial Narrow" w:eastAsia="Times New Roman" w:hAnsi="Arial Narrow" w:cs="Times New Roman"/>
          <w:color w:val="111111"/>
          <w:sz w:val="24"/>
          <w:szCs w:val="24"/>
          <w:lang w:eastAsia="es-PA"/>
        </w:rPr>
        <w:t>touch</w:t>
      </w:r>
      <w:proofErr w:type="spellEnd"/>
      <w:r w:rsidRPr="005008FD">
        <w:rPr>
          <w:rFonts w:ascii="Arial Narrow" w:eastAsia="Times New Roman" w:hAnsi="Arial Narrow" w:cs="Times New Roman"/>
          <w:color w:val="111111"/>
          <w:sz w:val="24"/>
          <w:szCs w:val="24"/>
          <w:lang w:eastAsia="es-PA"/>
        </w:rPr>
        <w:t xml:space="preserve"> crea un archivo vacío, si el archivo existe actualiza la hora de modificación. Para crear el archivo prueba1.txt en /home, seria:</w:t>
      </w:r>
    </w:p>
    <w:p w:rsidR="00EB4CAA" w:rsidRPr="005008FD" w:rsidRDefault="00EB4CAA" w:rsidP="00EB4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Narrow" w:eastAsia="Times New Roman" w:hAnsi="Arial Narrow" w:cs="Courier New"/>
          <w:color w:val="008000"/>
          <w:sz w:val="24"/>
          <w:szCs w:val="24"/>
          <w:bdr w:val="none" w:sz="0" w:space="0" w:color="auto" w:frame="1"/>
          <w:lang w:eastAsia="es-PA"/>
        </w:rPr>
      </w:pPr>
      <w:r w:rsidRPr="005008FD">
        <w:rPr>
          <w:rFonts w:ascii="Arial Narrow" w:eastAsia="Times New Roman" w:hAnsi="Arial Narrow" w:cs="Courier New"/>
          <w:color w:val="008000"/>
          <w:sz w:val="24"/>
          <w:szCs w:val="24"/>
          <w:bdr w:val="none" w:sz="0" w:space="0" w:color="auto" w:frame="1"/>
          <w:lang w:eastAsia="es-PA"/>
        </w:rPr>
        <w:t xml:space="preserve">$ </w:t>
      </w:r>
      <w:proofErr w:type="spellStart"/>
      <w:r w:rsidRPr="005008FD">
        <w:rPr>
          <w:rFonts w:ascii="Arial Narrow" w:eastAsia="Times New Roman" w:hAnsi="Arial Narrow" w:cs="Courier New"/>
          <w:color w:val="008000"/>
          <w:sz w:val="24"/>
          <w:szCs w:val="24"/>
          <w:bdr w:val="none" w:sz="0" w:space="0" w:color="auto" w:frame="1"/>
          <w:lang w:eastAsia="es-PA"/>
        </w:rPr>
        <w:t>touch</w:t>
      </w:r>
      <w:proofErr w:type="spellEnd"/>
      <w:r w:rsidRPr="005008FD">
        <w:rPr>
          <w:rFonts w:ascii="Arial Narrow" w:eastAsia="Times New Roman" w:hAnsi="Arial Narrow" w:cs="Courier New"/>
          <w:color w:val="008000"/>
          <w:sz w:val="24"/>
          <w:szCs w:val="24"/>
          <w:bdr w:val="none" w:sz="0" w:space="0" w:color="auto" w:frame="1"/>
          <w:lang w:eastAsia="es-PA"/>
        </w:rPr>
        <w:t xml:space="preserve"> /home/prueba1.txt</w:t>
      </w:r>
    </w:p>
    <w:p w:rsidR="00EB4CAA" w:rsidRPr="005008FD" w:rsidRDefault="00EB4CAA" w:rsidP="00EB4CAA">
      <w:pPr>
        <w:shd w:val="clear" w:color="auto" w:fill="FFFFFF"/>
        <w:spacing w:before="600" w:after="0" w:line="276" w:lineRule="auto"/>
        <w:jc w:val="both"/>
        <w:outlineLvl w:val="1"/>
        <w:rPr>
          <w:rFonts w:ascii="Arial Narrow" w:eastAsia="Times New Roman" w:hAnsi="Arial Narrow" w:cs="Times New Roman"/>
          <w:b/>
          <w:color w:val="333333"/>
          <w:sz w:val="24"/>
          <w:szCs w:val="24"/>
          <w:lang w:eastAsia="es-PA"/>
        </w:rPr>
      </w:pPr>
      <w:proofErr w:type="spellStart"/>
      <w:r w:rsidRPr="005008FD">
        <w:rPr>
          <w:rFonts w:ascii="Arial Narrow" w:eastAsia="Times New Roman" w:hAnsi="Arial Narrow" w:cs="Times New Roman"/>
          <w:b/>
          <w:color w:val="333333"/>
          <w:sz w:val="24"/>
          <w:szCs w:val="24"/>
          <w:lang w:eastAsia="es-PA"/>
        </w:rPr>
        <w:t>mkdir</w:t>
      </w:r>
      <w:proofErr w:type="spellEnd"/>
    </w:p>
    <w:p w:rsidR="00EB4CAA" w:rsidRPr="005008FD" w:rsidRDefault="00EB4CAA" w:rsidP="00EB4CAA">
      <w:pPr>
        <w:shd w:val="clear" w:color="auto" w:fill="FFFFFF"/>
        <w:spacing w:after="0" w:line="276" w:lineRule="auto"/>
        <w:jc w:val="both"/>
        <w:rPr>
          <w:rFonts w:ascii="Arial Narrow" w:eastAsia="Times New Roman" w:hAnsi="Arial Narrow" w:cs="Times New Roman"/>
          <w:color w:val="111111"/>
          <w:sz w:val="24"/>
          <w:szCs w:val="24"/>
          <w:lang w:eastAsia="es-PA"/>
        </w:rPr>
      </w:pPr>
      <w:proofErr w:type="spellStart"/>
      <w:r w:rsidRPr="005008FD">
        <w:rPr>
          <w:rFonts w:ascii="Arial Narrow" w:eastAsia="Times New Roman" w:hAnsi="Arial Narrow" w:cs="Times New Roman"/>
          <w:color w:val="111111"/>
          <w:sz w:val="24"/>
          <w:szCs w:val="24"/>
          <w:lang w:eastAsia="es-PA"/>
        </w:rPr>
        <w:t>mkdir</w:t>
      </w:r>
      <w:proofErr w:type="spellEnd"/>
      <w:r w:rsidRPr="005008FD">
        <w:rPr>
          <w:rFonts w:ascii="Arial Narrow" w:eastAsia="Times New Roman" w:hAnsi="Arial Narrow" w:cs="Times New Roman"/>
          <w:color w:val="111111"/>
          <w:sz w:val="24"/>
          <w:szCs w:val="24"/>
          <w:lang w:eastAsia="es-PA"/>
        </w:rPr>
        <w:t xml:space="preserve"> (de </w:t>
      </w:r>
      <w:proofErr w:type="spellStart"/>
      <w:r w:rsidRPr="005008FD">
        <w:rPr>
          <w:rFonts w:ascii="Arial Narrow" w:eastAsia="Times New Roman" w:hAnsi="Arial Narrow" w:cs="Times New Roman"/>
          <w:i/>
          <w:iCs/>
          <w:color w:val="111111"/>
          <w:sz w:val="24"/>
          <w:szCs w:val="24"/>
          <w:bdr w:val="none" w:sz="0" w:space="0" w:color="auto" w:frame="1"/>
          <w:lang w:eastAsia="es-PA"/>
        </w:rPr>
        <w:t>make</w:t>
      </w:r>
      <w:proofErr w:type="spellEnd"/>
      <w:r w:rsidRPr="005008FD">
        <w:rPr>
          <w:rFonts w:ascii="Arial Narrow" w:eastAsia="Times New Roman" w:hAnsi="Arial Narrow" w:cs="Times New Roman"/>
          <w:i/>
          <w:iCs/>
          <w:color w:val="111111"/>
          <w:sz w:val="24"/>
          <w:szCs w:val="24"/>
          <w:bdr w:val="none" w:sz="0" w:space="0" w:color="auto" w:frame="1"/>
          <w:lang w:eastAsia="es-PA"/>
        </w:rPr>
        <w:t xml:space="preserve"> </w:t>
      </w:r>
      <w:proofErr w:type="spellStart"/>
      <w:r w:rsidRPr="005008FD">
        <w:rPr>
          <w:rFonts w:ascii="Arial Narrow" w:eastAsia="Times New Roman" w:hAnsi="Arial Narrow" w:cs="Times New Roman"/>
          <w:i/>
          <w:iCs/>
          <w:color w:val="111111"/>
          <w:sz w:val="24"/>
          <w:szCs w:val="24"/>
          <w:bdr w:val="none" w:sz="0" w:space="0" w:color="auto" w:frame="1"/>
          <w:lang w:eastAsia="es-PA"/>
        </w:rPr>
        <w:t>directory</w:t>
      </w:r>
      <w:proofErr w:type="spellEnd"/>
      <w:r w:rsidRPr="005008FD">
        <w:rPr>
          <w:rFonts w:ascii="Arial Narrow" w:eastAsia="Times New Roman" w:hAnsi="Arial Narrow" w:cs="Times New Roman"/>
          <w:color w:val="111111"/>
          <w:sz w:val="24"/>
          <w:szCs w:val="24"/>
          <w:lang w:eastAsia="es-PA"/>
        </w:rPr>
        <w:t> o crear directorio), crea un directorio nuevo tomando en cuenta la ubicación actual. Por ejemplo, si estas en /home y deseas crear el directorio ejercicios, sería:</w:t>
      </w:r>
    </w:p>
    <w:p w:rsidR="00EB4CAA" w:rsidRPr="005008FD" w:rsidRDefault="00EB4CAA" w:rsidP="00EB4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Narrow" w:eastAsia="Times New Roman" w:hAnsi="Arial Narrow" w:cs="Courier New"/>
          <w:color w:val="008000"/>
          <w:sz w:val="24"/>
          <w:szCs w:val="24"/>
          <w:bdr w:val="none" w:sz="0" w:space="0" w:color="auto" w:frame="1"/>
          <w:lang w:eastAsia="es-PA"/>
        </w:rPr>
      </w:pPr>
      <w:r w:rsidRPr="005008FD">
        <w:rPr>
          <w:rFonts w:ascii="Arial Narrow" w:eastAsia="Times New Roman" w:hAnsi="Arial Narrow" w:cs="Courier New"/>
          <w:color w:val="008000"/>
          <w:sz w:val="24"/>
          <w:szCs w:val="24"/>
          <w:bdr w:val="none" w:sz="0" w:space="0" w:color="auto" w:frame="1"/>
          <w:lang w:eastAsia="es-PA"/>
        </w:rPr>
        <w:t xml:space="preserve">$ </w:t>
      </w:r>
      <w:proofErr w:type="spellStart"/>
      <w:r w:rsidRPr="005008FD">
        <w:rPr>
          <w:rFonts w:ascii="Arial Narrow" w:eastAsia="Times New Roman" w:hAnsi="Arial Narrow" w:cs="Courier New"/>
          <w:color w:val="008000"/>
          <w:sz w:val="24"/>
          <w:szCs w:val="24"/>
          <w:bdr w:val="none" w:sz="0" w:space="0" w:color="auto" w:frame="1"/>
          <w:lang w:eastAsia="es-PA"/>
        </w:rPr>
        <w:t>mkdir</w:t>
      </w:r>
      <w:proofErr w:type="spellEnd"/>
      <w:r w:rsidRPr="005008FD">
        <w:rPr>
          <w:rFonts w:ascii="Arial Narrow" w:eastAsia="Times New Roman" w:hAnsi="Arial Narrow" w:cs="Courier New"/>
          <w:color w:val="008000"/>
          <w:sz w:val="24"/>
          <w:szCs w:val="24"/>
          <w:bdr w:val="none" w:sz="0" w:space="0" w:color="auto" w:frame="1"/>
          <w:lang w:eastAsia="es-PA"/>
        </w:rPr>
        <w:t xml:space="preserve"> /home/ejercicios</w:t>
      </w:r>
    </w:p>
    <w:p w:rsidR="00EB4CAA" w:rsidRPr="005008FD" w:rsidRDefault="00EB4CAA" w:rsidP="00EB4CAA">
      <w:pPr>
        <w:shd w:val="clear" w:color="auto" w:fill="FFFFFF"/>
        <w:spacing w:after="0" w:line="276" w:lineRule="auto"/>
        <w:jc w:val="both"/>
        <w:rPr>
          <w:rFonts w:ascii="Arial Narrow" w:eastAsia="Times New Roman" w:hAnsi="Arial Narrow" w:cs="Times New Roman"/>
          <w:color w:val="111111"/>
          <w:sz w:val="24"/>
          <w:szCs w:val="24"/>
          <w:lang w:eastAsia="es-PA"/>
        </w:rPr>
      </w:pPr>
      <w:proofErr w:type="spellStart"/>
      <w:r w:rsidRPr="005008FD">
        <w:rPr>
          <w:rFonts w:ascii="Arial Narrow" w:eastAsia="Times New Roman" w:hAnsi="Arial Narrow" w:cs="Times New Roman"/>
          <w:color w:val="111111"/>
          <w:sz w:val="24"/>
          <w:szCs w:val="24"/>
          <w:lang w:eastAsia="es-PA"/>
        </w:rPr>
        <w:t>mMkdir</w:t>
      </w:r>
      <w:proofErr w:type="spellEnd"/>
      <w:r w:rsidRPr="005008FD">
        <w:rPr>
          <w:rFonts w:ascii="Arial Narrow" w:eastAsia="Times New Roman" w:hAnsi="Arial Narrow" w:cs="Times New Roman"/>
          <w:color w:val="111111"/>
          <w:sz w:val="24"/>
          <w:szCs w:val="24"/>
          <w:lang w:eastAsia="es-PA"/>
        </w:rPr>
        <w:t xml:space="preserve"> tiene una opción bastante útil que permite crear un árbol de directorios completo que no existe. Para eso usamos la opción </w:t>
      </w:r>
      <w:r w:rsidRPr="005008FD">
        <w:rPr>
          <w:rFonts w:ascii="Arial Narrow" w:eastAsia="Times New Roman" w:hAnsi="Arial Narrow" w:cs="Times New Roman"/>
          <w:i/>
          <w:iCs/>
          <w:color w:val="111111"/>
          <w:sz w:val="24"/>
          <w:szCs w:val="24"/>
          <w:bdr w:val="none" w:sz="0" w:space="0" w:color="auto" w:frame="1"/>
          <w:lang w:eastAsia="es-PA"/>
        </w:rPr>
        <w:t>-p</w:t>
      </w:r>
      <w:r w:rsidRPr="005008FD">
        <w:rPr>
          <w:rFonts w:ascii="Arial Narrow" w:eastAsia="Times New Roman" w:hAnsi="Arial Narrow" w:cs="Times New Roman"/>
          <w:color w:val="111111"/>
          <w:sz w:val="24"/>
          <w:szCs w:val="24"/>
          <w:lang w:eastAsia="es-PA"/>
        </w:rPr>
        <w:t>:</w:t>
      </w:r>
    </w:p>
    <w:p w:rsidR="00EB4CAA" w:rsidRPr="005008FD" w:rsidRDefault="00EB4CAA" w:rsidP="00EB4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Narrow" w:eastAsia="Times New Roman" w:hAnsi="Arial Narrow" w:cs="Courier New"/>
          <w:color w:val="008000"/>
          <w:sz w:val="24"/>
          <w:szCs w:val="24"/>
          <w:bdr w:val="none" w:sz="0" w:space="0" w:color="auto" w:frame="1"/>
          <w:lang w:eastAsia="es-PA"/>
        </w:rPr>
      </w:pPr>
      <w:r w:rsidRPr="005008FD">
        <w:rPr>
          <w:rFonts w:ascii="Arial Narrow" w:eastAsia="Times New Roman" w:hAnsi="Arial Narrow" w:cs="Courier New"/>
          <w:color w:val="008000"/>
          <w:sz w:val="24"/>
          <w:szCs w:val="24"/>
          <w:bdr w:val="none" w:sz="0" w:space="0" w:color="auto" w:frame="1"/>
          <w:lang w:eastAsia="es-PA"/>
        </w:rPr>
        <w:t xml:space="preserve">$ </w:t>
      </w:r>
      <w:proofErr w:type="spellStart"/>
      <w:r w:rsidRPr="005008FD">
        <w:rPr>
          <w:rFonts w:ascii="Arial Narrow" w:eastAsia="Times New Roman" w:hAnsi="Arial Narrow" w:cs="Courier New"/>
          <w:color w:val="008000"/>
          <w:sz w:val="24"/>
          <w:szCs w:val="24"/>
          <w:bdr w:val="none" w:sz="0" w:space="0" w:color="auto" w:frame="1"/>
          <w:lang w:eastAsia="es-PA"/>
        </w:rPr>
        <w:t>mkdir</w:t>
      </w:r>
      <w:proofErr w:type="spellEnd"/>
      <w:r w:rsidRPr="005008FD">
        <w:rPr>
          <w:rFonts w:ascii="Arial Narrow" w:eastAsia="Times New Roman" w:hAnsi="Arial Narrow" w:cs="Courier New"/>
          <w:color w:val="008000"/>
          <w:sz w:val="24"/>
          <w:szCs w:val="24"/>
          <w:bdr w:val="none" w:sz="0" w:space="0" w:color="auto" w:frame="1"/>
          <w:lang w:eastAsia="es-PA"/>
        </w:rPr>
        <w:t xml:space="preserve"> -p /home/ejercicios/prueba/uno/dos/tres</w:t>
      </w:r>
    </w:p>
    <w:p w:rsidR="00EB4CAA" w:rsidRPr="005008FD" w:rsidRDefault="00EB4CAA" w:rsidP="00EB4CAA">
      <w:pPr>
        <w:shd w:val="clear" w:color="auto" w:fill="FFFFFF"/>
        <w:spacing w:before="600" w:after="0" w:line="276" w:lineRule="auto"/>
        <w:jc w:val="both"/>
        <w:outlineLvl w:val="1"/>
        <w:rPr>
          <w:rFonts w:ascii="Arial Narrow" w:eastAsia="Times New Roman" w:hAnsi="Arial Narrow" w:cs="Times New Roman"/>
          <w:b/>
          <w:color w:val="333333"/>
          <w:sz w:val="24"/>
          <w:szCs w:val="24"/>
          <w:lang w:eastAsia="es-PA"/>
        </w:rPr>
      </w:pPr>
      <w:proofErr w:type="spellStart"/>
      <w:r w:rsidRPr="005008FD">
        <w:rPr>
          <w:rFonts w:ascii="Arial Narrow" w:eastAsia="Times New Roman" w:hAnsi="Arial Narrow" w:cs="Times New Roman"/>
          <w:b/>
          <w:color w:val="333333"/>
          <w:sz w:val="24"/>
          <w:szCs w:val="24"/>
          <w:lang w:eastAsia="es-PA"/>
        </w:rPr>
        <w:t>cp</w:t>
      </w:r>
      <w:proofErr w:type="spellEnd"/>
    </w:p>
    <w:p w:rsidR="00EB4CAA" w:rsidRPr="005008FD" w:rsidRDefault="00EB4CAA" w:rsidP="00EB4CAA">
      <w:pPr>
        <w:shd w:val="clear" w:color="auto" w:fill="FFFFFF"/>
        <w:spacing w:after="0" w:line="276" w:lineRule="auto"/>
        <w:jc w:val="both"/>
        <w:rPr>
          <w:rFonts w:ascii="Arial Narrow" w:eastAsia="Times New Roman" w:hAnsi="Arial Narrow" w:cs="Times New Roman"/>
          <w:color w:val="111111"/>
          <w:sz w:val="24"/>
          <w:szCs w:val="24"/>
          <w:lang w:eastAsia="es-PA"/>
        </w:rPr>
      </w:pPr>
      <w:proofErr w:type="spellStart"/>
      <w:r w:rsidRPr="005008FD">
        <w:rPr>
          <w:rFonts w:ascii="Arial Narrow" w:eastAsia="Times New Roman" w:hAnsi="Arial Narrow" w:cs="Times New Roman"/>
          <w:color w:val="111111"/>
          <w:sz w:val="24"/>
          <w:szCs w:val="24"/>
          <w:lang w:eastAsia="es-PA"/>
        </w:rPr>
        <w:t>cp</w:t>
      </w:r>
      <w:proofErr w:type="spellEnd"/>
      <w:r w:rsidRPr="005008FD">
        <w:rPr>
          <w:rFonts w:ascii="Arial Narrow" w:eastAsia="Times New Roman" w:hAnsi="Arial Narrow" w:cs="Times New Roman"/>
          <w:color w:val="111111"/>
          <w:sz w:val="24"/>
          <w:szCs w:val="24"/>
          <w:lang w:eastAsia="es-PA"/>
        </w:rPr>
        <w:t xml:space="preserve"> (de </w:t>
      </w:r>
      <w:proofErr w:type="spellStart"/>
      <w:r w:rsidRPr="005008FD">
        <w:rPr>
          <w:rFonts w:ascii="Arial Narrow" w:eastAsia="Times New Roman" w:hAnsi="Arial Narrow" w:cs="Times New Roman"/>
          <w:i/>
          <w:iCs/>
          <w:color w:val="111111"/>
          <w:sz w:val="24"/>
          <w:szCs w:val="24"/>
          <w:bdr w:val="none" w:sz="0" w:space="0" w:color="auto" w:frame="1"/>
          <w:lang w:eastAsia="es-PA"/>
        </w:rPr>
        <w:t>copy</w:t>
      </w:r>
      <w:proofErr w:type="spellEnd"/>
      <w:r w:rsidRPr="005008FD">
        <w:rPr>
          <w:rFonts w:ascii="Arial Narrow" w:eastAsia="Times New Roman" w:hAnsi="Arial Narrow" w:cs="Times New Roman"/>
          <w:color w:val="111111"/>
          <w:sz w:val="24"/>
          <w:szCs w:val="24"/>
          <w:lang w:eastAsia="es-PA"/>
        </w:rPr>
        <w:t> o copiar), copia un archivo o directorio origen a un archivo o directorio destino. Por ejemplo, para copiar el archivo </w:t>
      </w:r>
      <w:r w:rsidRPr="005008FD">
        <w:rPr>
          <w:rFonts w:ascii="Arial Narrow" w:eastAsia="Times New Roman" w:hAnsi="Arial Narrow" w:cs="Times New Roman"/>
          <w:color w:val="111111"/>
          <w:sz w:val="24"/>
          <w:szCs w:val="24"/>
          <w:bdr w:val="none" w:sz="0" w:space="0" w:color="auto" w:frame="1"/>
          <w:lang w:eastAsia="es-PA"/>
        </w:rPr>
        <w:t>prueba.txt</w:t>
      </w:r>
      <w:r w:rsidRPr="005008FD">
        <w:rPr>
          <w:rFonts w:ascii="Arial Narrow" w:eastAsia="Times New Roman" w:hAnsi="Arial Narrow" w:cs="Times New Roman"/>
          <w:color w:val="111111"/>
          <w:sz w:val="24"/>
          <w:szCs w:val="24"/>
          <w:lang w:eastAsia="es-PA"/>
        </w:rPr>
        <w:t> ubicado en /home a un directorio de respaldo, podemos usar:</w:t>
      </w:r>
    </w:p>
    <w:p w:rsidR="00EB4CAA" w:rsidRPr="005008FD" w:rsidRDefault="00EB4CAA" w:rsidP="00EB4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Narrow" w:eastAsia="Times New Roman" w:hAnsi="Arial Narrow" w:cs="Courier New"/>
          <w:color w:val="008000"/>
          <w:sz w:val="24"/>
          <w:szCs w:val="24"/>
          <w:bdr w:val="none" w:sz="0" w:space="0" w:color="auto" w:frame="1"/>
          <w:lang w:eastAsia="es-PA"/>
        </w:rPr>
      </w:pPr>
      <w:r w:rsidRPr="005008FD">
        <w:rPr>
          <w:rFonts w:ascii="Arial Narrow" w:eastAsia="Times New Roman" w:hAnsi="Arial Narrow" w:cs="Courier New"/>
          <w:color w:val="008000"/>
          <w:sz w:val="24"/>
          <w:szCs w:val="24"/>
          <w:bdr w:val="none" w:sz="0" w:space="0" w:color="auto" w:frame="1"/>
          <w:lang w:eastAsia="es-PA"/>
        </w:rPr>
        <w:t xml:space="preserve">$ </w:t>
      </w:r>
      <w:proofErr w:type="spellStart"/>
      <w:r w:rsidRPr="005008FD">
        <w:rPr>
          <w:rFonts w:ascii="Arial Narrow" w:eastAsia="Times New Roman" w:hAnsi="Arial Narrow" w:cs="Courier New"/>
          <w:color w:val="008000"/>
          <w:sz w:val="24"/>
          <w:szCs w:val="24"/>
          <w:bdr w:val="none" w:sz="0" w:space="0" w:color="auto" w:frame="1"/>
          <w:lang w:eastAsia="es-PA"/>
        </w:rPr>
        <w:t>cp</w:t>
      </w:r>
      <w:proofErr w:type="spellEnd"/>
      <w:r w:rsidRPr="005008FD">
        <w:rPr>
          <w:rFonts w:ascii="Arial Narrow" w:eastAsia="Times New Roman" w:hAnsi="Arial Narrow" w:cs="Courier New"/>
          <w:color w:val="008000"/>
          <w:sz w:val="24"/>
          <w:szCs w:val="24"/>
          <w:bdr w:val="none" w:sz="0" w:space="0" w:color="auto" w:frame="1"/>
          <w:lang w:eastAsia="es-PA"/>
        </w:rPr>
        <w:t xml:space="preserve"> /home/prueba.txt /home/respaldo/prueba.txt</w:t>
      </w:r>
    </w:p>
    <w:p w:rsidR="00EB4CAA" w:rsidRPr="005008FD" w:rsidRDefault="00EB4CAA" w:rsidP="00EB4CAA">
      <w:pPr>
        <w:shd w:val="clear" w:color="auto" w:fill="FFFFFF"/>
        <w:spacing w:after="0" w:line="276" w:lineRule="auto"/>
        <w:jc w:val="both"/>
        <w:rPr>
          <w:rFonts w:ascii="Arial Narrow" w:eastAsia="Times New Roman" w:hAnsi="Arial Narrow" w:cs="Times New Roman"/>
          <w:color w:val="111111"/>
          <w:sz w:val="24"/>
          <w:szCs w:val="24"/>
          <w:lang w:eastAsia="es-PA"/>
        </w:rPr>
      </w:pPr>
    </w:p>
    <w:p w:rsidR="00EB4CAA" w:rsidRPr="005008FD" w:rsidRDefault="00EB4CAA" w:rsidP="00EB4CAA">
      <w:pPr>
        <w:shd w:val="clear" w:color="auto" w:fill="FFFFFF"/>
        <w:spacing w:after="0" w:line="276" w:lineRule="auto"/>
        <w:jc w:val="both"/>
        <w:rPr>
          <w:rFonts w:ascii="Arial Narrow" w:eastAsia="Times New Roman" w:hAnsi="Arial Narrow" w:cs="Times New Roman"/>
          <w:color w:val="111111"/>
          <w:sz w:val="24"/>
          <w:szCs w:val="24"/>
          <w:lang w:eastAsia="es-PA"/>
        </w:rPr>
      </w:pPr>
      <w:r w:rsidRPr="005008FD">
        <w:rPr>
          <w:rFonts w:ascii="Arial Narrow" w:eastAsia="Times New Roman" w:hAnsi="Arial Narrow" w:cs="Times New Roman"/>
          <w:color w:val="111111"/>
          <w:sz w:val="24"/>
          <w:szCs w:val="24"/>
          <w:lang w:eastAsia="es-PA"/>
        </w:rPr>
        <w:lastRenderedPageBreak/>
        <w:t xml:space="preserve">En la sintaxis siempre se especifica primero el origen y luego el destino. Si indicamos un nombre de destino diferente, </w:t>
      </w:r>
      <w:proofErr w:type="spellStart"/>
      <w:r w:rsidRPr="005008FD">
        <w:rPr>
          <w:rFonts w:ascii="Arial Narrow" w:eastAsia="Times New Roman" w:hAnsi="Arial Narrow" w:cs="Times New Roman"/>
          <w:color w:val="111111"/>
          <w:sz w:val="24"/>
          <w:szCs w:val="24"/>
          <w:lang w:eastAsia="es-PA"/>
        </w:rPr>
        <w:t>cp</w:t>
      </w:r>
      <w:proofErr w:type="spellEnd"/>
      <w:r w:rsidRPr="005008FD">
        <w:rPr>
          <w:rFonts w:ascii="Arial Narrow" w:eastAsia="Times New Roman" w:hAnsi="Arial Narrow" w:cs="Times New Roman"/>
          <w:color w:val="111111"/>
          <w:sz w:val="24"/>
          <w:szCs w:val="24"/>
          <w:lang w:eastAsia="es-PA"/>
        </w:rPr>
        <w:t xml:space="preserve"> copiará el archivo o directorio con el nuevo nombre.</w:t>
      </w:r>
    </w:p>
    <w:p w:rsidR="00EB4CAA" w:rsidRPr="005008FD" w:rsidRDefault="00EB4CAA" w:rsidP="00EB4CAA">
      <w:pPr>
        <w:shd w:val="clear" w:color="auto" w:fill="FFFFFF"/>
        <w:spacing w:after="0" w:line="276" w:lineRule="auto"/>
        <w:jc w:val="both"/>
        <w:rPr>
          <w:rFonts w:ascii="Arial Narrow" w:eastAsia="Times New Roman" w:hAnsi="Arial Narrow" w:cs="Times New Roman"/>
          <w:color w:val="111111"/>
          <w:sz w:val="24"/>
          <w:szCs w:val="24"/>
          <w:lang w:eastAsia="es-PA"/>
        </w:rPr>
      </w:pPr>
      <w:r w:rsidRPr="005008FD">
        <w:rPr>
          <w:rFonts w:ascii="Arial Narrow" w:eastAsia="Times New Roman" w:hAnsi="Arial Narrow" w:cs="Times New Roman"/>
          <w:color w:val="111111"/>
          <w:sz w:val="24"/>
          <w:szCs w:val="24"/>
          <w:lang w:eastAsia="es-PA"/>
        </w:rPr>
        <w:t>El comando también cuenta con la opción</w:t>
      </w:r>
      <w:proofErr w:type="gramStart"/>
      <w:r w:rsidRPr="005008FD">
        <w:rPr>
          <w:rFonts w:ascii="Arial Narrow" w:eastAsia="Times New Roman" w:hAnsi="Arial Narrow" w:cs="Times New Roman"/>
          <w:color w:val="111111"/>
          <w:sz w:val="24"/>
          <w:szCs w:val="24"/>
          <w:lang w:eastAsia="es-PA"/>
        </w:rPr>
        <w:t xml:space="preserve">  </w:t>
      </w:r>
      <w:r w:rsidRPr="00A20F9A">
        <w:rPr>
          <w:rFonts w:ascii="Arial Narrow" w:eastAsia="Times New Roman" w:hAnsi="Arial Narrow" w:cs="Times New Roman"/>
          <w:b/>
          <w:i/>
          <w:iCs/>
          <w:color w:val="111111"/>
          <w:sz w:val="24"/>
          <w:szCs w:val="24"/>
          <w:bdr w:val="none" w:sz="0" w:space="0" w:color="auto" w:frame="1"/>
          <w:lang w:eastAsia="es-PA"/>
        </w:rPr>
        <w:t>-</w:t>
      </w:r>
      <w:proofErr w:type="gramEnd"/>
      <w:r w:rsidRPr="00A20F9A">
        <w:rPr>
          <w:rFonts w:ascii="Arial Narrow" w:eastAsia="Times New Roman" w:hAnsi="Arial Narrow" w:cs="Times New Roman"/>
          <w:b/>
          <w:i/>
          <w:iCs/>
          <w:color w:val="111111"/>
          <w:sz w:val="24"/>
          <w:szCs w:val="24"/>
          <w:bdr w:val="none" w:sz="0" w:space="0" w:color="auto" w:frame="1"/>
          <w:lang w:eastAsia="es-PA"/>
        </w:rPr>
        <w:t>r</w:t>
      </w:r>
      <w:r w:rsidRPr="005008FD">
        <w:rPr>
          <w:rFonts w:ascii="Arial Narrow" w:eastAsia="Times New Roman" w:hAnsi="Arial Narrow" w:cs="Times New Roman"/>
          <w:color w:val="111111"/>
          <w:sz w:val="24"/>
          <w:szCs w:val="24"/>
          <w:lang w:eastAsia="es-PA"/>
        </w:rPr>
        <w:t>  que copia no sólo el directorio especificado sino todos sus directorios internos de forma recursiva. Suponiendo que deseamos hacer una copia del directorio /home/ejercicios que a su vez tiene las carpetas ejercicio1 y ejercicio2 en su interior, en lugar de ejecutar un comando para cada carpeta, ejecutamos:</w:t>
      </w:r>
    </w:p>
    <w:p w:rsidR="00EB4CAA" w:rsidRPr="005008FD" w:rsidRDefault="00EB4CAA" w:rsidP="00EB4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Narrow" w:eastAsia="Times New Roman" w:hAnsi="Arial Narrow" w:cs="Courier New"/>
          <w:color w:val="008000"/>
          <w:sz w:val="24"/>
          <w:szCs w:val="24"/>
          <w:bdr w:val="none" w:sz="0" w:space="0" w:color="auto" w:frame="1"/>
          <w:lang w:eastAsia="es-PA"/>
        </w:rPr>
      </w:pPr>
      <w:r w:rsidRPr="005008FD">
        <w:rPr>
          <w:rFonts w:ascii="Arial Narrow" w:eastAsia="Times New Roman" w:hAnsi="Arial Narrow" w:cs="Courier New"/>
          <w:color w:val="008000"/>
          <w:sz w:val="24"/>
          <w:szCs w:val="24"/>
          <w:bdr w:val="none" w:sz="0" w:space="0" w:color="auto" w:frame="1"/>
          <w:lang w:eastAsia="es-PA"/>
        </w:rPr>
        <w:t xml:space="preserve">$ </w:t>
      </w:r>
      <w:proofErr w:type="spellStart"/>
      <w:r w:rsidRPr="005008FD">
        <w:rPr>
          <w:rFonts w:ascii="Arial Narrow" w:eastAsia="Times New Roman" w:hAnsi="Arial Narrow" w:cs="Courier New"/>
          <w:color w:val="008000"/>
          <w:sz w:val="24"/>
          <w:szCs w:val="24"/>
          <w:bdr w:val="none" w:sz="0" w:space="0" w:color="auto" w:frame="1"/>
          <w:lang w:eastAsia="es-PA"/>
        </w:rPr>
        <w:t>cp</w:t>
      </w:r>
      <w:proofErr w:type="spellEnd"/>
      <w:r w:rsidRPr="005008FD">
        <w:rPr>
          <w:rFonts w:ascii="Arial Narrow" w:eastAsia="Times New Roman" w:hAnsi="Arial Narrow" w:cs="Courier New"/>
          <w:color w:val="008000"/>
          <w:sz w:val="24"/>
          <w:szCs w:val="24"/>
          <w:bdr w:val="none" w:sz="0" w:space="0" w:color="auto" w:frame="1"/>
          <w:lang w:eastAsia="es-PA"/>
        </w:rPr>
        <w:t xml:space="preserve"> -r /home/ejercicios /home/respaldos/</w:t>
      </w:r>
    </w:p>
    <w:p w:rsidR="00EB4CAA" w:rsidRPr="005008FD" w:rsidRDefault="00EB4CAA" w:rsidP="00EB4CAA">
      <w:pPr>
        <w:shd w:val="clear" w:color="auto" w:fill="FFFFFF"/>
        <w:spacing w:after="0" w:line="276" w:lineRule="auto"/>
        <w:jc w:val="both"/>
        <w:outlineLvl w:val="1"/>
        <w:rPr>
          <w:rFonts w:ascii="Arial Narrow" w:eastAsia="Times New Roman" w:hAnsi="Arial Narrow" w:cs="Times New Roman"/>
          <w:b/>
          <w:color w:val="333333"/>
          <w:sz w:val="24"/>
          <w:szCs w:val="24"/>
          <w:lang w:eastAsia="es-PA"/>
        </w:rPr>
      </w:pPr>
    </w:p>
    <w:p w:rsidR="00EB4CAA" w:rsidRPr="005008FD" w:rsidRDefault="00EB4CAA" w:rsidP="00EB4CAA">
      <w:pPr>
        <w:shd w:val="clear" w:color="auto" w:fill="FFFFFF"/>
        <w:spacing w:after="0" w:line="276" w:lineRule="auto"/>
        <w:jc w:val="both"/>
        <w:outlineLvl w:val="1"/>
        <w:rPr>
          <w:rFonts w:ascii="Arial Narrow" w:eastAsia="Times New Roman" w:hAnsi="Arial Narrow" w:cs="Times New Roman"/>
          <w:b/>
          <w:color w:val="333333"/>
          <w:sz w:val="24"/>
          <w:szCs w:val="24"/>
          <w:lang w:eastAsia="es-PA"/>
        </w:rPr>
      </w:pPr>
      <w:r w:rsidRPr="005008FD">
        <w:rPr>
          <w:rFonts w:ascii="Arial Narrow" w:eastAsia="Times New Roman" w:hAnsi="Arial Narrow" w:cs="Times New Roman"/>
          <w:b/>
          <w:color w:val="333333"/>
          <w:sz w:val="24"/>
          <w:szCs w:val="24"/>
          <w:lang w:eastAsia="es-PA"/>
        </w:rPr>
        <w:t>mv</w:t>
      </w:r>
    </w:p>
    <w:p w:rsidR="00EB4CAA" w:rsidRPr="005008FD" w:rsidRDefault="00EB4CAA" w:rsidP="00EB4CAA">
      <w:pPr>
        <w:shd w:val="clear" w:color="auto" w:fill="FFFFFF"/>
        <w:spacing w:after="0" w:line="276" w:lineRule="auto"/>
        <w:jc w:val="both"/>
        <w:rPr>
          <w:rFonts w:ascii="Arial Narrow" w:eastAsia="Times New Roman" w:hAnsi="Arial Narrow" w:cs="Times New Roman"/>
          <w:color w:val="111111"/>
          <w:sz w:val="24"/>
          <w:szCs w:val="24"/>
          <w:lang w:eastAsia="es-PA"/>
        </w:rPr>
      </w:pPr>
      <w:r w:rsidRPr="005008FD">
        <w:rPr>
          <w:rFonts w:ascii="Arial Narrow" w:eastAsia="Times New Roman" w:hAnsi="Arial Narrow" w:cs="Times New Roman"/>
          <w:color w:val="111111"/>
          <w:sz w:val="24"/>
          <w:szCs w:val="24"/>
          <w:lang w:eastAsia="es-PA"/>
        </w:rPr>
        <w:t>mv (de </w:t>
      </w:r>
      <w:proofErr w:type="spellStart"/>
      <w:r w:rsidRPr="005008FD">
        <w:rPr>
          <w:rFonts w:ascii="Arial Narrow" w:eastAsia="Times New Roman" w:hAnsi="Arial Narrow" w:cs="Times New Roman"/>
          <w:i/>
          <w:iCs/>
          <w:color w:val="111111"/>
          <w:sz w:val="24"/>
          <w:szCs w:val="24"/>
          <w:bdr w:val="none" w:sz="0" w:space="0" w:color="auto" w:frame="1"/>
          <w:lang w:eastAsia="es-PA"/>
        </w:rPr>
        <w:t>move</w:t>
      </w:r>
      <w:proofErr w:type="spellEnd"/>
      <w:r w:rsidRPr="005008FD">
        <w:rPr>
          <w:rFonts w:ascii="Arial Narrow" w:eastAsia="Times New Roman" w:hAnsi="Arial Narrow" w:cs="Times New Roman"/>
          <w:color w:val="111111"/>
          <w:sz w:val="24"/>
          <w:szCs w:val="24"/>
          <w:lang w:eastAsia="es-PA"/>
        </w:rPr>
        <w:t> o mover), mueve un archivo a una ruta específica, y a diferencia de </w:t>
      </w:r>
      <w:proofErr w:type="spellStart"/>
      <w:r w:rsidRPr="005008FD">
        <w:rPr>
          <w:rFonts w:ascii="Arial Narrow" w:eastAsia="Times New Roman" w:hAnsi="Arial Narrow" w:cs="Times New Roman"/>
          <w:i/>
          <w:iCs/>
          <w:color w:val="111111"/>
          <w:sz w:val="24"/>
          <w:szCs w:val="24"/>
          <w:bdr w:val="none" w:sz="0" w:space="0" w:color="auto" w:frame="1"/>
          <w:lang w:eastAsia="es-PA"/>
        </w:rPr>
        <w:t>cp</w:t>
      </w:r>
      <w:proofErr w:type="spellEnd"/>
      <w:r w:rsidRPr="005008FD">
        <w:rPr>
          <w:rFonts w:ascii="Arial Narrow" w:eastAsia="Times New Roman" w:hAnsi="Arial Narrow" w:cs="Times New Roman"/>
          <w:color w:val="111111"/>
          <w:sz w:val="24"/>
          <w:szCs w:val="24"/>
          <w:lang w:eastAsia="es-PA"/>
        </w:rPr>
        <w:t>, lo elimina del origen finalizada la operación. Por ejemplo:</w:t>
      </w:r>
    </w:p>
    <w:p w:rsidR="00EB4CAA" w:rsidRPr="005008FD" w:rsidRDefault="00EB4CAA" w:rsidP="00EB4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Narrow" w:eastAsia="Times New Roman" w:hAnsi="Arial Narrow" w:cs="Courier New"/>
          <w:color w:val="008000"/>
          <w:sz w:val="24"/>
          <w:szCs w:val="24"/>
          <w:bdr w:val="none" w:sz="0" w:space="0" w:color="auto" w:frame="1"/>
          <w:lang w:eastAsia="es-PA"/>
        </w:rPr>
      </w:pPr>
      <w:r w:rsidRPr="005008FD">
        <w:rPr>
          <w:rFonts w:ascii="Arial Narrow" w:eastAsia="Times New Roman" w:hAnsi="Arial Narrow" w:cs="Courier New"/>
          <w:color w:val="008000"/>
          <w:sz w:val="24"/>
          <w:szCs w:val="24"/>
          <w:bdr w:val="none" w:sz="0" w:space="0" w:color="auto" w:frame="1"/>
          <w:lang w:eastAsia="es-PA"/>
        </w:rPr>
        <w:t>$ mv /home/prueba.txt /home/respaldos/prueba2.txt</w:t>
      </w:r>
    </w:p>
    <w:p w:rsidR="00EB4CAA" w:rsidRPr="005008FD" w:rsidRDefault="00EB4CAA" w:rsidP="00EB4CAA">
      <w:pPr>
        <w:shd w:val="clear" w:color="auto" w:fill="FFFFFF"/>
        <w:spacing w:before="240" w:after="0" w:line="276" w:lineRule="auto"/>
        <w:jc w:val="both"/>
        <w:rPr>
          <w:rFonts w:ascii="Arial Narrow" w:eastAsia="Times New Roman" w:hAnsi="Arial Narrow" w:cs="Times New Roman"/>
          <w:color w:val="111111"/>
          <w:sz w:val="24"/>
          <w:szCs w:val="24"/>
          <w:lang w:eastAsia="es-PA"/>
        </w:rPr>
      </w:pPr>
      <w:r w:rsidRPr="005008FD">
        <w:rPr>
          <w:rFonts w:ascii="Arial Narrow" w:eastAsia="Times New Roman" w:hAnsi="Arial Narrow" w:cs="Times New Roman"/>
          <w:color w:val="111111"/>
          <w:sz w:val="24"/>
          <w:szCs w:val="24"/>
          <w:lang w:eastAsia="es-PA"/>
        </w:rPr>
        <w:t>Al igual que </w:t>
      </w:r>
      <w:proofErr w:type="spellStart"/>
      <w:r w:rsidRPr="005008FD">
        <w:rPr>
          <w:rFonts w:ascii="Arial Narrow" w:eastAsia="Times New Roman" w:hAnsi="Arial Narrow" w:cs="Times New Roman"/>
          <w:i/>
          <w:iCs/>
          <w:color w:val="111111"/>
          <w:sz w:val="24"/>
          <w:szCs w:val="24"/>
          <w:bdr w:val="none" w:sz="0" w:space="0" w:color="auto" w:frame="1"/>
          <w:lang w:eastAsia="es-PA"/>
        </w:rPr>
        <w:t>cp</w:t>
      </w:r>
      <w:proofErr w:type="spellEnd"/>
      <w:r w:rsidRPr="005008FD">
        <w:rPr>
          <w:rFonts w:ascii="Arial Narrow" w:eastAsia="Times New Roman" w:hAnsi="Arial Narrow" w:cs="Times New Roman"/>
          <w:color w:val="111111"/>
          <w:sz w:val="24"/>
          <w:szCs w:val="24"/>
          <w:lang w:eastAsia="es-PA"/>
        </w:rPr>
        <w:t>, en la sintaxis se especifica primero el origen y luego el destino. Si indicamos un nombre de destino diferente, mv moverá el archivo o directorio con el nuevo nombre.</w:t>
      </w:r>
    </w:p>
    <w:p w:rsidR="00EB4CAA" w:rsidRPr="005008FD" w:rsidRDefault="00EB4CAA" w:rsidP="00EB4CAA">
      <w:pPr>
        <w:shd w:val="clear" w:color="auto" w:fill="FFFFFF"/>
        <w:spacing w:before="600" w:after="0" w:line="276" w:lineRule="auto"/>
        <w:jc w:val="both"/>
        <w:outlineLvl w:val="1"/>
        <w:rPr>
          <w:rFonts w:ascii="Arial Narrow" w:eastAsia="Times New Roman" w:hAnsi="Arial Narrow" w:cs="Times New Roman"/>
          <w:b/>
          <w:color w:val="333333"/>
          <w:sz w:val="24"/>
          <w:szCs w:val="24"/>
          <w:lang w:eastAsia="es-PA"/>
        </w:rPr>
      </w:pPr>
      <w:proofErr w:type="spellStart"/>
      <w:r w:rsidRPr="005008FD">
        <w:rPr>
          <w:rFonts w:ascii="Arial Narrow" w:eastAsia="Times New Roman" w:hAnsi="Arial Narrow" w:cs="Times New Roman"/>
          <w:b/>
          <w:color w:val="333333"/>
          <w:sz w:val="24"/>
          <w:szCs w:val="24"/>
          <w:lang w:eastAsia="es-PA"/>
        </w:rPr>
        <w:t>rm</w:t>
      </w:r>
      <w:proofErr w:type="spellEnd"/>
    </w:p>
    <w:p w:rsidR="00EB4CAA" w:rsidRPr="005008FD" w:rsidRDefault="00EB4CAA" w:rsidP="00EB4CAA">
      <w:pPr>
        <w:shd w:val="clear" w:color="auto" w:fill="FFFFFF"/>
        <w:spacing w:after="0" w:line="276" w:lineRule="auto"/>
        <w:jc w:val="both"/>
        <w:rPr>
          <w:rFonts w:ascii="Arial Narrow" w:eastAsia="Times New Roman" w:hAnsi="Arial Narrow" w:cs="Times New Roman"/>
          <w:color w:val="111111"/>
          <w:sz w:val="24"/>
          <w:szCs w:val="24"/>
          <w:lang w:eastAsia="es-PA"/>
        </w:rPr>
      </w:pPr>
      <w:proofErr w:type="spellStart"/>
      <w:r w:rsidRPr="005008FD">
        <w:rPr>
          <w:rFonts w:ascii="Arial Narrow" w:eastAsia="Times New Roman" w:hAnsi="Arial Narrow" w:cs="Times New Roman"/>
          <w:color w:val="111111"/>
          <w:sz w:val="24"/>
          <w:szCs w:val="24"/>
          <w:lang w:eastAsia="es-PA"/>
        </w:rPr>
        <w:t>rm</w:t>
      </w:r>
      <w:proofErr w:type="spellEnd"/>
      <w:r w:rsidRPr="005008FD">
        <w:rPr>
          <w:rFonts w:ascii="Arial Narrow" w:eastAsia="Times New Roman" w:hAnsi="Arial Narrow" w:cs="Times New Roman"/>
          <w:color w:val="111111"/>
          <w:sz w:val="24"/>
          <w:szCs w:val="24"/>
          <w:lang w:eastAsia="es-PA"/>
        </w:rPr>
        <w:t xml:space="preserve"> (de </w:t>
      </w:r>
      <w:proofErr w:type="spellStart"/>
      <w:r w:rsidRPr="005008FD">
        <w:rPr>
          <w:rFonts w:ascii="Arial Narrow" w:eastAsia="Times New Roman" w:hAnsi="Arial Narrow" w:cs="Times New Roman"/>
          <w:i/>
          <w:iCs/>
          <w:color w:val="111111"/>
          <w:sz w:val="24"/>
          <w:szCs w:val="24"/>
          <w:bdr w:val="none" w:sz="0" w:space="0" w:color="auto" w:frame="1"/>
          <w:lang w:eastAsia="es-PA"/>
        </w:rPr>
        <w:t>remove</w:t>
      </w:r>
      <w:proofErr w:type="spellEnd"/>
      <w:r w:rsidRPr="005008FD">
        <w:rPr>
          <w:rFonts w:ascii="Arial Narrow" w:eastAsia="Times New Roman" w:hAnsi="Arial Narrow" w:cs="Times New Roman"/>
          <w:color w:val="111111"/>
          <w:sz w:val="24"/>
          <w:szCs w:val="24"/>
          <w:lang w:eastAsia="es-PA"/>
        </w:rPr>
        <w:t> o remover), es el comando necesario para borrar un archivo o directorio. Para borrar el archivo </w:t>
      </w:r>
      <w:r w:rsidRPr="005008FD">
        <w:rPr>
          <w:rFonts w:ascii="Arial Narrow" w:eastAsia="Times New Roman" w:hAnsi="Arial Narrow" w:cs="Times New Roman"/>
          <w:color w:val="111111"/>
          <w:sz w:val="24"/>
          <w:szCs w:val="24"/>
          <w:bdr w:val="none" w:sz="0" w:space="0" w:color="auto" w:frame="1"/>
          <w:lang w:eastAsia="es-PA"/>
        </w:rPr>
        <w:t>prueba.txt</w:t>
      </w:r>
      <w:r w:rsidRPr="005008FD">
        <w:rPr>
          <w:rFonts w:ascii="Arial Narrow" w:eastAsia="Times New Roman" w:hAnsi="Arial Narrow" w:cs="Times New Roman"/>
          <w:color w:val="111111"/>
          <w:sz w:val="24"/>
          <w:szCs w:val="24"/>
          <w:lang w:eastAsia="es-PA"/>
        </w:rPr>
        <w:t> ubicado en /home, ejecutamos:</w:t>
      </w:r>
    </w:p>
    <w:p w:rsidR="00EB4CAA" w:rsidRPr="005008FD" w:rsidRDefault="00EB4CAA" w:rsidP="00EB4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Narrow" w:eastAsia="Times New Roman" w:hAnsi="Arial Narrow" w:cs="Courier New"/>
          <w:color w:val="008000"/>
          <w:sz w:val="24"/>
          <w:szCs w:val="24"/>
          <w:bdr w:val="none" w:sz="0" w:space="0" w:color="auto" w:frame="1"/>
          <w:lang w:eastAsia="es-PA"/>
        </w:rPr>
      </w:pPr>
      <w:r w:rsidRPr="005008FD">
        <w:rPr>
          <w:rFonts w:ascii="Arial Narrow" w:eastAsia="Times New Roman" w:hAnsi="Arial Narrow" w:cs="Courier New"/>
          <w:color w:val="008000"/>
          <w:sz w:val="24"/>
          <w:szCs w:val="24"/>
          <w:bdr w:val="none" w:sz="0" w:space="0" w:color="auto" w:frame="1"/>
          <w:lang w:eastAsia="es-PA"/>
        </w:rPr>
        <w:t xml:space="preserve">$ </w:t>
      </w:r>
      <w:proofErr w:type="spellStart"/>
      <w:r w:rsidRPr="005008FD">
        <w:rPr>
          <w:rFonts w:ascii="Arial Narrow" w:eastAsia="Times New Roman" w:hAnsi="Arial Narrow" w:cs="Courier New"/>
          <w:color w:val="008000"/>
          <w:sz w:val="24"/>
          <w:szCs w:val="24"/>
          <w:bdr w:val="none" w:sz="0" w:space="0" w:color="auto" w:frame="1"/>
          <w:lang w:eastAsia="es-PA"/>
        </w:rPr>
        <w:t>rm</w:t>
      </w:r>
      <w:proofErr w:type="spellEnd"/>
      <w:r w:rsidRPr="005008FD">
        <w:rPr>
          <w:rFonts w:ascii="Arial Narrow" w:eastAsia="Times New Roman" w:hAnsi="Arial Narrow" w:cs="Courier New"/>
          <w:color w:val="008000"/>
          <w:sz w:val="24"/>
          <w:szCs w:val="24"/>
          <w:bdr w:val="none" w:sz="0" w:space="0" w:color="auto" w:frame="1"/>
          <w:lang w:eastAsia="es-PA"/>
        </w:rPr>
        <w:t xml:space="preserve"> /home/prueba.txt</w:t>
      </w:r>
    </w:p>
    <w:p w:rsidR="00EB4CAA" w:rsidRPr="005008FD" w:rsidRDefault="00EB4CAA" w:rsidP="00EB4CAA">
      <w:pPr>
        <w:shd w:val="clear" w:color="auto" w:fill="FFFFFF"/>
        <w:spacing w:after="0" w:line="276" w:lineRule="auto"/>
        <w:jc w:val="both"/>
        <w:rPr>
          <w:rFonts w:ascii="Arial Narrow" w:eastAsia="Times New Roman" w:hAnsi="Arial Narrow" w:cs="Times New Roman"/>
          <w:color w:val="111111"/>
          <w:sz w:val="24"/>
          <w:szCs w:val="24"/>
          <w:lang w:eastAsia="es-PA"/>
        </w:rPr>
      </w:pPr>
    </w:p>
    <w:p w:rsidR="00EB4CAA" w:rsidRPr="005008FD" w:rsidRDefault="00EB4CAA" w:rsidP="00EB4CAA">
      <w:pPr>
        <w:shd w:val="clear" w:color="auto" w:fill="FFFFFF"/>
        <w:spacing w:after="0" w:line="276" w:lineRule="auto"/>
        <w:jc w:val="both"/>
        <w:rPr>
          <w:rFonts w:ascii="Arial Narrow" w:eastAsia="Times New Roman" w:hAnsi="Arial Narrow" w:cs="Times New Roman"/>
          <w:color w:val="111111"/>
          <w:sz w:val="24"/>
          <w:szCs w:val="24"/>
          <w:lang w:eastAsia="es-PA"/>
        </w:rPr>
      </w:pPr>
      <w:r w:rsidRPr="005008FD">
        <w:rPr>
          <w:rFonts w:ascii="Arial Narrow" w:eastAsia="Times New Roman" w:hAnsi="Arial Narrow" w:cs="Times New Roman"/>
          <w:color w:val="111111"/>
          <w:sz w:val="24"/>
          <w:szCs w:val="24"/>
          <w:lang w:eastAsia="es-PA"/>
        </w:rPr>
        <w:t>Este comando también presenta varias opciones. La opción </w:t>
      </w:r>
      <w:r w:rsidRPr="005008FD">
        <w:rPr>
          <w:rFonts w:ascii="Arial Narrow" w:eastAsia="Times New Roman" w:hAnsi="Arial Narrow" w:cs="Times New Roman"/>
          <w:i/>
          <w:iCs/>
          <w:color w:val="111111"/>
          <w:sz w:val="24"/>
          <w:szCs w:val="24"/>
          <w:bdr w:val="none" w:sz="0" w:space="0" w:color="auto" w:frame="1"/>
          <w:lang w:eastAsia="es-PA"/>
        </w:rPr>
        <w:t>-r</w:t>
      </w:r>
      <w:r w:rsidRPr="005008FD">
        <w:rPr>
          <w:rFonts w:ascii="Arial Narrow" w:eastAsia="Times New Roman" w:hAnsi="Arial Narrow" w:cs="Times New Roman"/>
          <w:color w:val="111111"/>
          <w:sz w:val="24"/>
          <w:szCs w:val="24"/>
          <w:lang w:eastAsia="es-PA"/>
        </w:rPr>
        <w:t> borra todos los archivos y directorios de forma recursiva. Por otra parte, </w:t>
      </w:r>
      <w:r w:rsidRPr="005008FD">
        <w:rPr>
          <w:rFonts w:ascii="Arial Narrow" w:eastAsia="Times New Roman" w:hAnsi="Arial Narrow" w:cs="Times New Roman"/>
          <w:i/>
          <w:iCs/>
          <w:color w:val="111111"/>
          <w:sz w:val="24"/>
          <w:szCs w:val="24"/>
          <w:bdr w:val="none" w:sz="0" w:space="0" w:color="auto" w:frame="1"/>
          <w:lang w:eastAsia="es-PA"/>
        </w:rPr>
        <w:t>-f</w:t>
      </w:r>
      <w:r w:rsidRPr="005008FD">
        <w:rPr>
          <w:rFonts w:ascii="Arial Narrow" w:eastAsia="Times New Roman" w:hAnsi="Arial Narrow" w:cs="Times New Roman"/>
          <w:color w:val="111111"/>
          <w:sz w:val="24"/>
          <w:szCs w:val="24"/>
          <w:lang w:eastAsia="es-PA"/>
        </w:rPr>
        <w:t> borra todo sin pedir confirmación. Estas opciones pueden combinarse causando un borrado recursivo y sin confirmación del directorio que se especifique. Para realizar esto en el directorio respaldos ubicado en el /home, usamos:</w:t>
      </w:r>
    </w:p>
    <w:p w:rsidR="00EB4CAA" w:rsidRPr="005008FD" w:rsidRDefault="00EB4CAA" w:rsidP="00EB4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Narrow" w:eastAsia="Times New Roman" w:hAnsi="Arial Narrow" w:cs="Courier New"/>
          <w:color w:val="008000"/>
          <w:sz w:val="24"/>
          <w:szCs w:val="24"/>
          <w:bdr w:val="none" w:sz="0" w:space="0" w:color="auto" w:frame="1"/>
          <w:lang w:eastAsia="es-PA"/>
        </w:rPr>
      </w:pPr>
      <w:r w:rsidRPr="005008FD">
        <w:rPr>
          <w:rFonts w:ascii="Arial Narrow" w:eastAsia="Times New Roman" w:hAnsi="Arial Narrow" w:cs="Courier New"/>
          <w:color w:val="008000"/>
          <w:sz w:val="24"/>
          <w:szCs w:val="24"/>
          <w:bdr w:val="none" w:sz="0" w:space="0" w:color="auto" w:frame="1"/>
          <w:lang w:eastAsia="es-PA"/>
        </w:rPr>
        <w:t xml:space="preserve">$ </w:t>
      </w:r>
      <w:proofErr w:type="spellStart"/>
      <w:r w:rsidRPr="005008FD">
        <w:rPr>
          <w:rFonts w:ascii="Arial Narrow" w:eastAsia="Times New Roman" w:hAnsi="Arial Narrow" w:cs="Courier New"/>
          <w:color w:val="008000"/>
          <w:sz w:val="24"/>
          <w:szCs w:val="24"/>
          <w:bdr w:val="none" w:sz="0" w:space="0" w:color="auto" w:frame="1"/>
          <w:lang w:eastAsia="es-PA"/>
        </w:rPr>
        <w:t>rm</w:t>
      </w:r>
      <w:proofErr w:type="spellEnd"/>
      <w:r w:rsidRPr="005008FD">
        <w:rPr>
          <w:rFonts w:ascii="Arial Narrow" w:eastAsia="Times New Roman" w:hAnsi="Arial Narrow" w:cs="Courier New"/>
          <w:color w:val="008000"/>
          <w:sz w:val="24"/>
          <w:szCs w:val="24"/>
          <w:bdr w:val="none" w:sz="0" w:space="0" w:color="auto" w:frame="1"/>
          <w:lang w:eastAsia="es-PA"/>
        </w:rPr>
        <w:t xml:space="preserve"> -</w:t>
      </w:r>
      <w:proofErr w:type="spellStart"/>
      <w:r w:rsidRPr="005008FD">
        <w:rPr>
          <w:rFonts w:ascii="Arial Narrow" w:eastAsia="Times New Roman" w:hAnsi="Arial Narrow" w:cs="Courier New"/>
          <w:color w:val="008000"/>
          <w:sz w:val="24"/>
          <w:szCs w:val="24"/>
          <w:bdr w:val="none" w:sz="0" w:space="0" w:color="auto" w:frame="1"/>
          <w:lang w:eastAsia="es-PA"/>
        </w:rPr>
        <w:t>fr</w:t>
      </w:r>
      <w:proofErr w:type="spellEnd"/>
      <w:r w:rsidRPr="005008FD">
        <w:rPr>
          <w:rFonts w:ascii="Arial Narrow" w:eastAsia="Times New Roman" w:hAnsi="Arial Narrow" w:cs="Courier New"/>
          <w:color w:val="008000"/>
          <w:sz w:val="24"/>
          <w:szCs w:val="24"/>
          <w:bdr w:val="none" w:sz="0" w:space="0" w:color="auto" w:frame="1"/>
          <w:lang w:eastAsia="es-PA"/>
        </w:rPr>
        <w:t xml:space="preserve"> /home/respaldos</w:t>
      </w:r>
    </w:p>
    <w:p w:rsidR="00EB4CAA" w:rsidRPr="005008FD" w:rsidRDefault="00EB4CAA" w:rsidP="00EB4CAA">
      <w:pPr>
        <w:shd w:val="clear" w:color="auto" w:fill="FFFFFF"/>
        <w:spacing w:after="300" w:line="276" w:lineRule="auto"/>
        <w:jc w:val="both"/>
        <w:rPr>
          <w:rFonts w:ascii="Arial Narrow" w:eastAsia="Times New Roman" w:hAnsi="Arial Narrow" w:cs="Times New Roman"/>
          <w:color w:val="111111"/>
          <w:sz w:val="24"/>
          <w:szCs w:val="24"/>
          <w:lang w:eastAsia="es-PA"/>
        </w:rPr>
      </w:pPr>
    </w:p>
    <w:p w:rsidR="00EB4CAA" w:rsidRPr="005008FD" w:rsidRDefault="00EB4CAA" w:rsidP="00EB4CAA">
      <w:pPr>
        <w:shd w:val="clear" w:color="auto" w:fill="FFFFFF"/>
        <w:spacing w:after="0" w:line="276" w:lineRule="auto"/>
        <w:jc w:val="both"/>
        <w:rPr>
          <w:rFonts w:ascii="Arial Narrow" w:eastAsia="Times New Roman" w:hAnsi="Arial Narrow" w:cs="Times New Roman"/>
          <w:b/>
          <w:color w:val="111111"/>
          <w:sz w:val="24"/>
          <w:szCs w:val="24"/>
          <w:u w:val="single"/>
          <w:lang w:eastAsia="es-PA"/>
        </w:rPr>
      </w:pPr>
      <w:r w:rsidRPr="005008FD">
        <w:rPr>
          <w:rFonts w:ascii="Arial Narrow" w:eastAsia="Times New Roman" w:hAnsi="Arial Narrow" w:cs="Times New Roman"/>
          <w:b/>
          <w:color w:val="111111"/>
          <w:sz w:val="24"/>
          <w:szCs w:val="24"/>
          <w:u w:val="single"/>
          <w:lang w:eastAsia="es-PA"/>
        </w:rPr>
        <w:t>NOTA:</w:t>
      </w:r>
    </w:p>
    <w:p w:rsidR="00EB4CAA" w:rsidRPr="005008FD" w:rsidRDefault="00EB4CAA" w:rsidP="00EB4CAA">
      <w:pPr>
        <w:shd w:val="clear" w:color="auto" w:fill="FFFFFF"/>
        <w:spacing w:after="0" w:line="276" w:lineRule="auto"/>
        <w:jc w:val="both"/>
        <w:rPr>
          <w:rFonts w:ascii="Arial Narrow" w:eastAsia="Times New Roman" w:hAnsi="Arial Narrow" w:cs="Times New Roman"/>
          <w:color w:val="111111"/>
          <w:sz w:val="24"/>
          <w:szCs w:val="24"/>
          <w:lang w:eastAsia="es-PA"/>
        </w:rPr>
      </w:pPr>
      <w:r w:rsidRPr="005008FD">
        <w:rPr>
          <w:rFonts w:ascii="Arial Narrow" w:eastAsia="Times New Roman" w:hAnsi="Arial Narrow" w:cs="Times New Roman"/>
          <w:b/>
          <w:bCs/>
          <w:color w:val="111111"/>
          <w:sz w:val="24"/>
          <w:szCs w:val="24"/>
          <w:bdr w:val="none" w:sz="0" w:space="0" w:color="auto" w:frame="1"/>
          <w:lang w:eastAsia="es-PA"/>
        </w:rPr>
        <w:t>Este comando es muy peligroso, por lo tanto</w:t>
      </w:r>
      <w:r w:rsidR="005C6EB2">
        <w:rPr>
          <w:rFonts w:ascii="Arial Narrow" w:eastAsia="Times New Roman" w:hAnsi="Arial Narrow" w:cs="Times New Roman"/>
          <w:b/>
          <w:bCs/>
          <w:color w:val="111111"/>
          <w:sz w:val="24"/>
          <w:szCs w:val="24"/>
          <w:bdr w:val="none" w:sz="0" w:space="0" w:color="auto" w:frame="1"/>
          <w:lang w:eastAsia="es-PA"/>
        </w:rPr>
        <w:t>,</w:t>
      </w:r>
      <w:r w:rsidRPr="005008FD">
        <w:rPr>
          <w:rFonts w:ascii="Arial Narrow" w:eastAsia="Times New Roman" w:hAnsi="Arial Narrow" w:cs="Times New Roman"/>
          <w:b/>
          <w:bCs/>
          <w:color w:val="111111"/>
          <w:sz w:val="24"/>
          <w:szCs w:val="24"/>
          <w:bdr w:val="none" w:sz="0" w:space="0" w:color="auto" w:frame="1"/>
          <w:lang w:eastAsia="es-PA"/>
        </w:rPr>
        <w:t xml:space="preserve"> es importante que nos documentemos bien acerca de los efectos de estas opciones en nuestro sistema para así evitar consecuencias nefastas</w:t>
      </w:r>
      <w:r>
        <w:rPr>
          <w:rFonts w:ascii="Arial Narrow" w:eastAsia="Times New Roman" w:hAnsi="Arial Narrow" w:cs="Times New Roman"/>
          <w:b/>
          <w:bCs/>
          <w:color w:val="111111"/>
          <w:sz w:val="24"/>
          <w:szCs w:val="24"/>
          <w:bdr w:val="none" w:sz="0" w:space="0" w:color="auto" w:frame="1"/>
          <w:lang w:eastAsia="es-PA"/>
        </w:rPr>
        <w:t>.</w:t>
      </w:r>
    </w:p>
    <w:p w:rsidR="00EB4CAA" w:rsidRPr="006038AC" w:rsidRDefault="00EB4CAA" w:rsidP="0061714C"/>
    <w:sectPr w:rsidR="00EB4CAA" w:rsidRPr="006038AC" w:rsidSect="00712313">
      <w:headerReference w:type="default" r:id="rId8"/>
      <w:footerReference w:type="default" r:id="rId9"/>
      <w:pgSz w:w="12240" w:h="15840" w:code="1"/>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3CC" w:rsidRDefault="003273CC" w:rsidP="001D78E6">
      <w:pPr>
        <w:spacing w:after="0" w:line="240" w:lineRule="auto"/>
      </w:pPr>
      <w:r>
        <w:separator/>
      </w:r>
    </w:p>
  </w:endnote>
  <w:endnote w:type="continuationSeparator" w:id="0">
    <w:p w:rsidR="003273CC" w:rsidRDefault="003273CC" w:rsidP="001D7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4704390"/>
      <w:docPartObj>
        <w:docPartGallery w:val="Page Numbers (Bottom of Page)"/>
        <w:docPartUnique/>
      </w:docPartObj>
    </w:sdtPr>
    <w:sdtEndPr/>
    <w:sdtContent>
      <w:p w:rsidR="00FD41DC" w:rsidRDefault="00712313">
        <w:pPr>
          <w:pStyle w:val="Piedepgina"/>
        </w:pPr>
        <w:r>
          <w:rPr>
            <w:noProof/>
            <w:lang w:val="es-ES" w:eastAsia="es-ES"/>
          </w:rPr>
          <mc:AlternateContent>
            <mc:Choice Requires="wpg">
              <w:drawing>
                <wp:anchor distT="0" distB="0" distL="114300" distR="114300" simplePos="0" relativeHeight="251663360" behindDoc="0" locked="0" layoutInCell="1" allowOverlap="1">
                  <wp:simplePos x="0" y="0"/>
                  <wp:positionH relativeFrom="margin">
                    <wp:align>right</wp:align>
                  </wp:positionH>
                  <wp:positionV relativeFrom="page">
                    <wp:align>bottom</wp:align>
                  </wp:positionV>
                  <wp:extent cx="436880" cy="716915"/>
                  <wp:effectExtent l="7620" t="9525" r="12700" b="6985"/>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9"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0"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712313" w:rsidRDefault="00712313">
                                <w:pPr>
                                  <w:pStyle w:val="Piedepgina"/>
                                  <w:jc w:val="center"/>
                                  <w:rPr>
                                    <w:sz w:val="16"/>
                                    <w:szCs w:val="16"/>
                                  </w:rPr>
                                </w:pPr>
                                <w:r>
                                  <w:fldChar w:fldCharType="begin"/>
                                </w:r>
                                <w:r>
                                  <w:instrText>PAGE    \* MERGEFORMAT</w:instrText>
                                </w:r>
                                <w:r>
                                  <w:fldChar w:fldCharType="separate"/>
                                </w:r>
                                <w:r w:rsidR="00AC1FE0" w:rsidRPr="00AC1FE0">
                                  <w:rPr>
                                    <w:noProof/>
                                    <w:sz w:val="16"/>
                                    <w:szCs w:val="16"/>
                                    <w:lang w:val="es-ES"/>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8" o:spid="_x0000_s1050" style="position:absolute;margin-left:-16.8pt;margin-top:0;width:34.4pt;height:56.45pt;z-index:251663360;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">
                  <v:shapetype id="_x0000_t32" coordsize="21600,21600" o:spt="32" o:oned="t" path="m,l21600,21600e" filled="f">
                    <v:path arrowok="t" fillok="f" o:connecttype="none"/>
                    <o:lock v:ext="edit" shapetype="t"/>
                  </v:shapetype>
                  <v:shape id="AutoShape 77" o:spid="_x0000_s1051"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svC8IAAADaAAAADwAAAGRycy9kb3ducmV2LnhtbESPT4vCMBTE7wt+h/AEb2vqwvqnGkUW&#10;FnoR0arnR/Nsq81LaWLt7qc3guBxmJnfMItVZyrRUuNKywpGwwgEcWZ1ybmCQ/r7OQXhPLLGyjIp&#10;+CMHq2XvY4GxtnfeUbv3uQgQdjEqKLyvYyldVpBBN7Q1cfDOtjHog2xyqRu8B7ip5FcUjaXBksNC&#10;gTX9FJRd9zej4DuZmItL0t2/l+nm1Fbb+naUSg363XoOwlPn3+FXO9EKZvC8Em6AX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ksvC8IAAADaAAAADwAAAAAAAAAAAAAA&#10;AAChAgAAZHJzL2Rvd25yZXYueG1sUEsFBgAAAAAEAAQA+QAAAJADAAAAAA==&#10;" strokecolor="#7f7f7f"/>
                  <v:rect id="Rectangle 78" o:spid="_x0000_s1052"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UqwcUA&#10;AADbAAAADwAAAGRycy9kb3ducmV2LnhtbESPQU/DMAyF70j8h8iTuLF0HBCUZRMqICFxGdu0sZvV&#10;eE1p41RNaLt/jw9I3Gy95/c+L9eTb9VAfawDG1jMM1DEZbA1Vwb2u7fbB1AxIVtsA5OBC0VYr66v&#10;lpjbMPInDdtUKQnhmKMBl1KXax1LRx7jPHTEop1D7zHJ2lfa9jhKuG/1XZbda481S4PDjgpHZbP9&#10;8QYa9/L9+tFcii8+DMVxk8bH03FjzM1sen4ClWhK/+a/63cr+EIvv8gAe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9SrBxQAAANsAAAAPAAAAAAAAAAAAAAAAAJgCAABkcnMv&#10;ZG93bnJldi54bWxQSwUGAAAAAAQABAD1AAAAigMAAAAA&#10;" filled="f" strokecolor="#7f7f7f">
                    <v:textbox>
                      <w:txbxContent>
                        <w:p w:rsidR="00712313" w:rsidRDefault="00712313">
                          <w:pPr>
                            <w:pStyle w:val="Piedepgina"/>
                            <w:jc w:val="center"/>
                            <w:rPr>
                              <w:sz w:val="16"/>
                              <w:szCs w:val="16"/>
                            </w:rPr>
                          </w:pPr>
                          <w:r>
                            <w:fldChar w:fldCharType="begin"/>
                          </w:r>
                          <w:r>
                            <w:instrText>PAGE    \* MERGEFORMAT</w:instrText>
                          </w:r>
                          <w:r>
                            <w:fldChar w:fldCharType="separate"/>
                          </w:r>
                          <w:r w:rsidR="00AC1FE0" w:rsidRPr="00AC1FE0">
                            <w:rPr>
                              <w:noProof/>
                              <w:sz w:val="16"/>
                              <w:szCs w:val="16"/>
                              <w:lang w:val="es-ES"/>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3CC" w:rsidRDefault="003273CC" w:rsidP="001D78E6">
      <w:pPr>
        <w:spacing w:after="0" w:line="240" w:lineRule="auto"/>
      </w:pPr>
      <w:r>
        <w:separator/>
      </w:r>
    </w:p>
  </w:footnote>
  <w:footnote w:type="continuationSeparator" w:id="0">
    <w:p w:rsidR="003273CC" w:rsidRDefault="003273CC" w:rsidP="001D78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8E6" w:rsidRPr="005A59A3" w:rsidRDefault="00E9169C" w:rsidP="001D78E6">
    <w:pPr>
      <w:pStyle w:val="Encabezado"/>
      <w:jc w:val="center"/>
      <w:rPr>
        <w:b/>
        <w:sz w:val="24"/>
      </w:rPr>
    </w:pPr>
    <w:r w:rsidRPr="005A59A3">
      <w:rPr>
        <w:b/>
        <w:noProof/>
        <w:sz w:val="24"/>
        <w:lang w:val="es-ES" w:eastAsia="es-ES"/>
      </w:rPr>
      <w:drawing>
        <wp:anchor distT="0" distB="0" distL="114300" distR="114300" simplePos="0" relativeHeight="251661312" behindDoc="0" locked="0" layoutInCell="1" allowOverlap="1" wp14:anchorId="6069736D" wp14:editId="487E18E7">
          <wp:simplePos x="0" y="0"/>
          <wp:positionH relativeFrom="column">
            <wp:posOffset>-133350</wp:posOffset>
          </wp:positionH>
          <wp:positionV relativeFrom="paragraph">
            <wp:posOffset>-95885</wp:posOffset>
          </wp:positionV>
          <wp:extent cx="819150" cy="819150"/>
          <wp:effectExtent l="0" t="0" r="0" b="0"/>
          <wp:wrapNone/>
          <wp:docPr id="6" name="Imagen 6" descr="C:\Users\DELL\Dropbox\E-TEAM 1608\PARA EL DECANO - FISC\logo_fi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ropbox\E-TEAM 1608\PARA EL DECANO - FISC\logo_fisc.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9C7043" w:rsidRPr="005A59A3">
      <w:rPr>
        <w:b/>
        <w:noProof/>
        <w:sz w:val="24"/>
        <w:lang w:val="es-ES" w:eastAsia="es-ES"/>
      </w:rPr>
      <w:drawing>
        <wp:anchor distT="0" distB="0" distL="114300" distR="114300" simplePos="0" relativeHeight="251659264" behindDoc="0" locked="0" layoutInCell="1" allowOverlap="1" wp14:anchorId="40EB6774" wp14:editId="21ECAFC0">
          <wp:simplePos x="0" y="0"/>
          <wp:positionH relativeFrom="margin">
            <wp:posOffset>5162550</wp:posOffset>
          </wp:positionH>
          <wp:positionV relativeFrom="paragraph">
            <wp:posOffset>-29210</wp:posOffset>
          </wp:positionV>
          <wp:extent cx="781050" cy="781050"/>
          <wp:effectExtent l="0" t="0" r="0" b="0"/>
          <wp:wrapNone/>
          <wp:docPr id="7" name="Imagen 7" descr="C:\Users\DELL\Dropbox\E-TEAM 1608\PARA EL DECANO - FISC\LOGO U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ropbox\E-TEAM 1608\PARA EL DECANO - FISC\LOGO UTP.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1D78E6" w:rsidRPr="005A59A3">
      <w:rPr>
        <w:b/>
        <w:sz w:val="24"/>
      </w:rPr>
      <w:t>UNIVERSIDAD TECNOLÓGICA DE PANAMÁ</w:t>
    </w:r>
  </w:p>
  <w:p w:rsidR="001D78E6" w:rsidRPr="005A59A3" w:rsidRDefault="001D78E6" w:rsidP="001D78E6">
    <w:pPr>
      <w:pStyle w:val="Encabezado"/>
      <w:jc w:val="center"/>
      <w:rPr>
        <w:b/>
        <w:sz w:val="24"/>
      </w:rPr>
    </w:pPr>
    <w:r w:rsidRPr="005A59A3">
      <w:rPr>
        <w:b/>
        <w:sz w:val="24"/>
      </w:rPr>
      <w:t>FACULTAD DE INGENIERÍA DE SISTEMAS COMPUTACIONALES</w:t>
    </w:r>
  </w:p>
  <w:p w:rsidR="008E406F" w:rsidRDefault="008E406F" w:rsidP="001D78E6">
    <w:pPr>
      <w:pStyle w:val="Encabezado"/>
      <w:jc w:val="center"/>
      <w:rPr>
        <w:b/>
        <w:sz w:val="24"/>
        <w:szCs w:val="24"/>
      </w:rPr>
    </w:pPr>
  </w:p>
  <w:p w:rsidR="00BE0474" w:rsidRPr="001B55DC" w:rsidRDefault="001D78E6" w:rsidP="001D78E6">
    <w:pPr>
      <w:pStyle w:val="Encabezado"/>
      <w:jc w:val="center"/>
      <w:rPr>
        <w:b/>
        <w:sz w:val="24"/>
        <w:szCs w:val="24"/>
      </w:rPr>
    </w:pPr>
    <w:r w:rsidRPr="001B55DC">
      <w:rPr>
        <w:b/>
        <w:sz w:val="24"/>
        <w:szCs w:val="24"/>
      </w:rPr>
      <w:t xml:space="preserve">GUÍA DE LABORATORIO N°. </w:t>
    </w:r>
    <w:r w:rsidR="003620D1">
      <w:rPr>
        <w:b/>
        <w:sz w:val="24"/>
        <w:szCs w:val="24"/>
      </w:rPr>
      <w:t>3</w:t>
    </w:r>
  </w:p>
  <w:p w:rsidR="001D78E6" w:rsidRPr="00BC6170" w:rsidRDefault="003273CC" w:rsidP="001D78E6">
    <w:pPr>
      <w:pStyle w:val="Encabezado"/>
      <w:jc w:val="center"/>
      <w:rPr>
        <w:b/>
        <w:sz w:val="28"/>
      </w:rPr>
    </w:pPr>
    <w:r>
      <w:rPr>
        <w:b/>
        <w:sz w:val="28"/>
      </w:rPr>
      <w:pict>
        <v:rect id="_x0000_i1026"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85B1"/>
      </v:shape>
    </w:pict>
  </w:numPicBullet>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2">
    <w:nsid w:val="00000007"/>
    <w:multiLevelType w:val="singleLevel"/>
    <w:tmpl w:val="00000007"/>
    <w:name w:val="WW8Num7"/>
    <w:lvl w:ilvl="0">
      <w:start w:val="1"/>
      <w:numFmt w:val="bullet"/>
      <w:lvlText w:val=""/>
      <w:lvlJc w:val="left"/>
      <w:pPr>
        <w:tabs>
          <w:tab w:val="num" w:pos="1428"/>
        </w:tabs>
        <w:ind w:left="1428" w:hanging="360"/>
      </w:pPr>
      <w:rPr>
        <w:rFonts w:ascii="Symbol" w:hAnsi="Symbol"/>
        <w:sz w:val="20"/>
      </w:rPr>
    </w:lvl>
  </w:abstractNum>
  <w:abstractNum w:abstractNumId="3">
    <w:nsid w:val="004C22BD"/>
    <w:multiLevelType w:val="hybridMultilevel"/>
    <w:tmpl w:val="B2EA491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nsid w:val="03533658"/>
    <w:multiLevelType w:val="hybridMultilevel"/>
    <w:tmpl w:val="03DA15DE"/>
    <w:lvl w:ilvl="0" w:tplc="180A0007">
      <w:start w:val="1"/>
      <w:numFmt w:val="bullet"/>
      <w:lvlText w:val=""/>
      <w:lvlPicBulletId w:val="0"/>
      <w:lvlJc w:val="left"/>
      <w:pPr>
        <w:ind w:left="360" w:hanging="360"/>
      </w:pPr>
      <w:rPr>
        <w:rFonts w:ascii="Symbol" w:hAnsi="Symbol" w:hint="default"/>
        <w:b/>
        <w:sz w:val="24"/>
        <w:szCs w:val="24"/>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5">
    <w:nsid w:val="072F3681"/>
    <w:multiLevelType w:val="hybridMultilevel"/>
    <w:tmpl w:val="4CB070C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6">
    <w:nsid w:val="08FE1E78"/>
    <w:multiLevelType w:val="hybridMultilevel"/>
    <w:tmpl w:val="1C5679E0"/>
    <w:lvl w:ilvl="0" w:tplc="180A0007">
      <w:start w:val="1"/>
      <w:numFmt w:val="bullet"/>
      <w:lvlText w:val=""/>
      <w:lvlPicBulletId w:val="0"/>
      <w:lvlJc w:val="left"/>
      <w:pPr>
        <w:ind w:left="360" w:hanging="360"/>
      </w:pPr>
      <w:rPr>
        <w:rFonts w:ascii="Symbol" w:hAnsi="Symbol" w:hint="default"/>
        <w:b/>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7">
    <w:nsid w:val="109A0F7C"/>
    <w:multiLevelType w:val="hybridMultilevel"/>
    <w:tmpl w:val="57F23E3C"/>
    <w:lvl w:ilvl="0" w:tplc="180A0001">
      <w:start w:val="1"/>
      <w:numFmt w:val="bullet"/>
      <w:lvlText w:val=""/>
      <w:lvlJc w:val="left"/>
      <w:pPr>
        <w:ind w:left="720" w:hanging="360"/>
      </w:pPr>
      <w:rPr>
        <w:rFonts w:ascii="Symbol" w:hAnsi="Symbol" w:cs="Symbol" w:hint="default"/>
      </w:rPr>
    </w:lvl>
    <w:lvl w:ilvl="1" w:tplc="180A0003">
      <w:start w:val="1"/>
      <w:numFmt w:val="bullet"/>
      <w:lvlText w:val="o"/>
      <w:lvlJc w:val="left"/>
      <w:pPr>
        <w:ind w:left="1440" w:hanging="360"/>
      </w:pPr>
      <w:rPr>
        <w:rFonts w:ascii="Courier New" w:hAnsi="Courier New" w:cs="Courier New" w:hint="default"/>
      </w:rPr>
    </w:lvl>
    <w:lvl w:ilvl="2" w:tplc="180A0005">
      <w:start w:val="1"/>
      <w:numFmt w:val="bullet"/>
      <w:lvlText w:val=""/>
      <w:lvlJc w:val="left"/>
      <w:pPr>
        <w:ind w:left="2160" w:hanging="360"/>
      </w:pPr>
      <w:rPr>
        <w:rFonts w:ascii="Wingdings" w:hAnsi="Wingdings" w:cs="Wingdings" w:hint="default"/>
      </w:rPr>
    </w:lvl>
    <w:lvl w:ilvl="3" w:tplc="180A0001">
      <w:start w:val="1"/>
      <w:numFmt w:val="bullet"/>
      <w:lvlText w:val=""/>
      <w:lvlJc w:val="left"/>
      <w:pPr>
        <w:ind w:left="2880" w:hanging="360"/>
      </w:pPr>
      <w:rPr>
        <w:rFonts w:ascii="Symbol" w:hAnsi="Symbol" w:cs="Symbol" w:hint="default"/>
      </w:rPr>
    </w:lvl>
    <w:lvl w:ilvl="4" w:tplc="180A0003">
      <w:start w:val="1"/>
      <w:numFmt w:val="bullet"/>
      <w:lvlText w:val="o"/>
      <w:lvlJc w:val="left"/>
      <w:pPr>
        <w:ind w:left="3600" w:hanging="360"/>
      </w:pPr>
      <w:rPr>
        <w:rFonts w:ascii="Courier New" w:hAnsi="Courier New" w:cs="Courier New" w:hint="default"/>
      </w:rPr>
    </w:lvl>
    <w:lvl w:ilvl="5" w:tplc="180A0005">
      <w:start w:val="1"/>
      <w:numFmt w:val="bullet"/>
      <w:lvlText w:val=""/>
      <w:lvlJc w:val="left"/>
      <w:pPr>
        <w:ind w:left="4320" w:hanging="360"/>
      </w:pPr>
      <w:rPr>
        <w:rFonts w:ascii="Wingdings" w:hAnsi="Wingdings" w:cs="Wingdings" w:hint="default"/>
      </w:rPr>
    </w:lvl>
    <w:lvl w:ilvl="6" w:tplc="180A0001">
      <w:start w:val="1"/>
      <w:numFmt w:val="bullet"/>
      <w:lvlText w:val=""/>
      <w:lvlJc w:val="left"/>
      <w:pPr>
        <w:ind w:left="5040" w:hanging="360"/>
      </w:pPr>
      <w:rPr>
        <w:rFonts w:ascii="Symbol" w:hAnsi="Symbol" w:cs="Symbol" w:hint="default"/>
      </w:rPr>
    </w:lvl>
    <w:lvl w:ilvl="7" w:tplc="180A0003">
      <w:start w:val="1"/>
      <w:numFmt w:val="bullet"/>
      <w:lvlText w:val="o"/>
      <w:lvlJc w:val="left"/>
      <w:pPr>
        <w:ind w:left="5760" w:hanging="360"/>
      </w:pPr>
      <w:rPr>
        <w:rFonts w:ascii="Courier New" w:hAnsi="Courier New" w:cs="Courier New" w:hint="default"/>
      </w:rPr>
    </w:lvl>
    <w:lvl w:ilvl="8" w:tplc="180A0005">
      <w:start w:val="1"/>
      <w:numFmt w:val="bullet"/>
      <w:lvlText w:val=""/>
      <w:lvlJc w:val="left"/>
      <w:pPr>
        <w:ind w:left="6480" w:hanging="360"/>
      </w:pPr>
      <w:rPr>
        <w:rFonts w:ascii="Wingdings" w:hAnsi="Wingdings" w:cs="Wingdings" w:hint="default"/>
      </w:rPr>
    </w:lvl>
  </w:abstractNum>
  <w:abstractNum w:abstractNumId="8">
    <w:nsid w:val="11C61C5E"/>
    <w:multiLevelType w:val="hybridMultilevel"/>
    <w:tmpl w:val="455A20F8"/>
    <w:lvl w:ilvl="0" w:tplc="180A0001">
      <w:start w:val="1"/>
      <w:numFmt w:val="bullet"/>
      <w:lvlText w:val=""/>
      <w:lvlJc w:val="left"/>
      <w:pPr>
        <w:ind w:left="720" w:hanging="360"/>
      </w:pPr>
      <w:rPr>
        <w:rFonts w:ascii="Symbol" w:hAnsi="Symbol" w:cs="Symbol" w:hint="default"/>
      </w:rPr>
    </w:lvl>
    <w:lvl w:ilvl="1" w:tplc="180A0003">
      <w:start w:val="1"/>
      <w:numFmt w:val="bullet"/>
      <w:lvlText w:val="o"/>
      <w:lvlJc w:val="left"/>
      <w:pPr>
        <w:ind w:left="1440" w:hanging="360"/>
      </w:pPr>
      <w:rPr>
        <w:rFonts w:ascii="Courier New" w:hAnsi="Courier New" w:cs="Courier New" w:hint="default"/>
      </w:rPr>
    </w:lvl>
    <w:lvl w:ilvl="2" w:tplc="180A0005">
      <w:start w:val="1"/>
      <w:numFmt w:val="bullet"/>
      <w:lvlText w:val=""/>
      <w:lvlJc w:val="left"/>
      <w:pPr>
        <w:ind w:left="2160" w:hanging="360"/>
      </w:pPr>
      <w:rPr>
        <w:rFonts w:ascii="Wingdings" w:hAnsi="Wingdings" w:cs="Wingdings" w:hint="default"/>
      </w:rPr>
    </w:lvl>
    <w:lvl w:ilvl="3" w:tplc="180A0001">
      <w:start w:val="1"/>
      <w:numFmt w:val="bullet"/>
      <w:lvlText w:val=""/>
      <w:lvlJc w:val="left"/>
      <w:pPr>
        <w:ind w:left="2880" w:hanging="360"/>
      </w:pPr>
      <w:rPr>
        <w:rFonts w:ascii="Symbol" w:hAnsi="Symbol" w:cs="Symbol" w:hint="default"/>
      </w:rPr>
    </w:lvl>
    <w:lvl w:ilvl="4" w:tplc="180A0003">
      <w:start w:val="1"/>
      <w:numFmt w:val="bullet"/>
      <w:lvlText w:val="o"/>
      <w:lvlJc w:val="left"/>
      <w:pPr>
        <w:ind w:left="3600" w:hanging="360"/>
      </w:pPr>
      <w:rPr>
        <w:rFonts w:ascii="Courier New" w:hAnsi="Courier New" w:cs="Courier New" w:hint="default"/>
      </w:rPr>
    </w:lvl>
    <w:lvl w:ilvl="5" w:tplc="180A0005">
      <w:start w:val="1"/>
      <w:numFmt w:val="bullet"/>
      <w:lvlText w:val=""/>
      <w:lvlJc w:val="left"/>
      <w:pPr>
        <w:ind w:left="4320" w:hanging="360"/>
      </w:pPr>
      <w:rPr>
        <w:rFonts w:ascii="Wingdings" w:hAnsi="Wingdings" w:cs="Wingdings" w:hint="default"/>
      </w:rPr>
    </w:lvl>
    <w:lvl w:ilvl="6" w:tplc="180A0001">
      <w:start w:val="1"/>
      <w:numFmt w:val="bullet"/>
      <w:lvlText w:val=""/>
      <w:lvlJc w:val="left"/>
      <w:pPr>
        <w:ind w:left="5040" w:hanging="360"/>
      </w:pPr>
      <w:rPr>
        <w:rFonts w:ascii="Symbol" w:hAnsi="Symbol" w:cs="Symbol" w:hint="default"/>
      </w:rPr>
    </w:lvl>
    <w:lvl w:ilvl="7" w:tplc="180A0003">
      <w:start w:val="1"/>
      <w:numFmt w:val="bullet"/>
      <w:lvlText w:val="o"/>
      <w:lvlJc w:val="left"/>
      <w:pPr>
        <w:ind w:left="5760" w:hanging="360"/>
      </w:pPr>
      <w:rPr>
        <w:rFonts w:ascii="Courier New" w:hAnsi="Courier New" w:cs="Courier New" w:hint="default"/>
      </w:rPr>
    </w:lvl>
    <w:lvl w:ilvl="8" w:tplc="180A0005">
      <w:start w:val="1"/>
      <w:numFmt w:val="bullet"/>
      <w:lvlText w:val=""/>
      <w:lvlJc w:val="left"/>
      <w:pPr>
        <w:ind w:left="6480" w:hanging="360"/>
      </w:pPr>
      <w:rPr>
        <w:rFonts w:ascii="Wingdings" w:hAnsi="Wingdings" w:cs="Wingdings" w:hint="default"/>
      </w:rPr>
    </w:lvl>
  </w:abstractNum>
  <w:abstractNum w:abstractNumId="9">
    <w:nsid w:val="171410FD"/>
    <w:multiLevelType w:val="hybridMultilevel"/>
    <w:tmpl w:val="F31E5D14"/>
    <w:lvl w:ilvl="0" w:tplc="0C0A0007">
      <w:start w:val="1"/>
      <w:numFmt w:val="bullet"/>
      <w:lvlText w:val=""/>
      <w:lvlPicBulletId w:val="0"/>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1A722CDE"/>
    <w:multiLevelType w:val="hybridMultilevel"/>
    <w:tmpl w:val="12BABB1E"/>
    <w:lvl w:ilvl="0" w:tplc="180A000D">
      <w:start w:val="1"/>
      <w:numFmt w:val="bullet"/>
      <w:lvlText w:val=""/>
      <w:lvlJc w:val="left"/>
      <w:pPr>
        <w:ind w:left="1004" w:hanging="360"/>
      </w:pPr>
      <w:rPr>
        <w:rFonts w:ascii="Wingdings" w:hAnsi="Wingdings" w:hint="default"/>
      </w:rPr>
    </w:lvl>
    <w:lvl w:ilvl="1" w:tplc="180A0003" w:tentative="1">
      <w:start w:val="1"/>
      <w:numFmt w:val="bullet"/>
      <w:lvlText w:val="o"/>
      <w:lvlJc w:val="left"/>
      <w:pPr>
        <w:ind w:left="1724" w:hanging="360"/>
      </w:pPr>
      <w:rPr>
        <w:rFonts w:ascii="Courier New" w:hAnsi="Courier New" w:cs="Courier New" w:hint="default"/>
      </w:rPr>
    </w:lvl>
    <w:lvl w:ilvl="2" w:tplc="180A0005" w:tentative="1">
      <w:start w:val="1"/>
      <w:numFmt w:val="bullet"/>
      <w:lvlText w:val=""/>
      <w:lvlJc w:val="left"/>
      <w:pPr>
        <w:ind w:left="2444" w:hanging="360"/>
      </w:pPr>
      <w:rPr>
        <w:rFonts w:ascii="Wingdings" w:hAnsi="Wingdings" w:hint="default"/>
      </w:rPr>
    </w:lvl>
    <w:lvl w:ilvl="3" w:tplc="180A0001" w:tentative="1">
      <w:start w:val="1"/>
      <w:numFmt w:val="bullet"/>
      <w:lvlText w:val=""/>
      <w:lvlJc w:val="left"/>
      <w:pPr>
        <w:ind w:left="3164" w:hanging="360"/>
      </w:pPr>
      <w:rPr>
        <w:rFonts w:ascii="Symbol" w:hAnsi="Symbol" w:hint="default"/>
      </w:rPr>
    </w:lvl>
    <w:lvl w:ilvl="4" w:tplc="180A0003" w:tentative="1">
      <w:start w:val="1"/>
      <w:numFmt w:val="bullet"/>
      <w:lvlText w:val="o"/>
      <w:lvlJc w:val="left"/>
      <w:pPr>
        <w:ind w:left="3884" w:hanging="360"/>
      </w:pPr>
      <w:rPr>
        <w:rFonts w:ascii="Courier New" w:hAnsi="Courier New" w:cs="Courier New" w:hint="default"/>
      </w:rPr>
    </w:lvl>
    <w:lvl w:ilvl="5" w:tplc="180A0005" w:tentative="1">
      <w:start w:val="1"/>
      <w:numFmt w:val="bullet"/>
      <w:lvlText w:val=""/>
      <w:lvlJc w:val="left"/>
      <w:pPr>
        <w:ind w:left="4604" w:hanging="360"/>
      </w:pPr>
      <w:rPr>
        <w:rFonts w:ascii="Wingdings" w:hAnsi="Wingdings" w:hint="default"/>
      </w:rPr>
    </w:lvl>
    <w:lvl w:ilvl="6" w:tplc="180A0001" w:tentative="1">
      <w:start w:val="1"/>
      <w:numFmt w:val="bullet"/>
      <w:lvlText w:val=""/>
      <w:lvlJc w:val="left"/>
      <w:pPr>
        <w:ind w:left="5324" w:hanging="360"/>
      </w:pPr>
      <w:rPr>
        <w:rFonts w:ascii="Symbol" w:hAnsi="Symbol" w:hint="default"/>
      </w:rPr>
    </w:lvl>
    <w:lvl w:ilvl="7" w:tplc="180A0003" w:tentative="1">
      <w:start w:val="1"/>
      <w:numFmt w:val="bullet"/>
      <w:lvlText w:val="o"/>
      <w:lvlJc w:val="left"/>
      <w:pPr>
        <w:ind w:left="6044" w:hanging="360"/>
      </w:pPr>
      <w:rPr>
        <w:rFonts w:ascii="Courier New" w:hAnsi="Courier New" w:cs="Courier New" w:hint="default"/>
      </w:rPr>
    </w:lvl>
    <w:lvl w:ilvl="8" w:tplc="180A0005" w:tentative="1">
      <w:start w:val="1"/>
      <w:numFmt w:val="bullet"/>
      <w:lvlText w:val=""/>
      <w:lvlJc w:val="left"/>
      <w:pPr>
        <w:ind w:left="6764" w:hanging="360"/>
      </w:pPr>
      <w:rPr>
        <w:rFonts w:ascii="Wingdings" w:hAnsi="Wingdings" w:hint="default"/>
      </w:rPr>
    </w:lvl>
  </w:abstractNum>
  <w:abstractNum w:abstractNumId="11">
    <w:nsid w:val="21FD3061"/>
    <w:multiLevelType w:val="hybridMultilevel"/>
    <w:tmpl w:val="5552B594"/>
    <w:lvl w:ilvl="0" w:tplc="180A0007">
      <w:start w:val="1"/>
      <w:numFmt w:val="bullet"/>
      <w:lvlText w:val=""/>
      <w:lvlPicBulletId w:val="0"/>
      <w:lvlJc w:val="left"/>
      <w:pPr>
        <w:ind w:left="1080" w:hanging="360"/>
      </w:pPr>
      <w:rPr>
        <w:rFonts w:ascii="Symbol" w:hAnsi="Symbol" w:hint="default"/>
      </w:rPr>
    </w:lvl>
    <w:lvl w:ilvl="1" w:tplc="180A0003" w:tentative="1">
      <w:start w:val="1"/>
      <w:numFmt w:val="bullet"/>
      <w:lvlText w:val="o"/>
      <w:lvlJc w:val="left"/>
      <w:pPr>
        <w:ind w:left="1800" w:hanging="360"/>
      </w:pPr>
      <w:rPr>
        <w:rFonts w:ascii="Courier New" w:hAnsi="Courier New" w:cs="Courier New" w:hint="default"/>
      </w:rPr>
    </w:lvl>
    <w:lvl w:ilvl="2" w:tplc="180A0005" w:tentative="1">
      <w:start w:val="1"/>
      <w:numFmt w:val="bullet"/>
      <w:lvlText w:val=""/>
      <w:lvlJc w:val="left"/>
      <w:pPr>
        <w:ind w:left="2520" w:hanging="360"/>
      </w:pPr>
      <w:rPr>
        <w:rFonts w:ascii="Wingdings" w:hAnsi="Wingdings" w:hint="default"/>
      </w:rPr>
    </w:lvl>
    <w:lvl w:ilvl="3" w:tplc="180A0001" w:tentative="1">
      <w:start w:val="1"/>
      <w:numFmt w:val="bullet"/>
      <w:lvlText w:val=""/>
      <w:lvlJc w:val="left"/>
      <w:pPr>
        <w:ind w:left="3240" w:hanging="360"/>
      </w:pPr>
      <w:rPr>
        <w:rFonts w:ascii="Symbol" w:hAnsi="Symbol" w:hint="default"/>
      </w:rPr>
    </w:lvl>
    <w:lvl w:ilvl="4" w:tplc="180A0003" w:tentative="1">
      <w:start w:val="1"/>
      <w:numFmt w:val="bullet"/>
      <w:lvlText w:val="o"/>
      <w:lvlJc w:val="left"/>
      <w:pPr>
        <w:ind w:left="3960" w:hanging="360"/>
      </w:pPr>
      <w:rPr>
        <w:rFonts w:ascii="Courier New" w:hAnsi="Courier New" w:cs="Courier New" w:hint="default"/>
      </w:rPr>
    </w:lvl>
    <w:lvl w:ilvl="5" w:tplc="180A0005" w:tentative="1">
      <w:start w:val="1"/>
      <w:numFmt w:val="bullet"/>
      <w:lvlText w:val=""/>
      <w:lvlJc w:val="left"/>
      <w:pPr>
        <w:ind w:left="4680" w:hanging="360"/>
      </w:pPr>
      <w:rPr>
        <w:rFonts w:ascii="Wingdings" w:hAnsi="Wingdings" w:hint="default"/>
      </w:rPr>
    </w:lvl>
    <w:lvl w:ilvl="6" w:tplc="180A0001" w:tentative="1">
      <w:start w:val="1"/>
      <w:numFmt w:val="bullet"/>
      <w:lvlText w:val=""/>
      <w:lvlJc w:val="left"/>
      <w:pPr>
        <w:ind w:left="5400" w:hanging="360"/>
      </w:pPr>
      <w:rPr>
        <w:rFonts w:ascii="Symbol" w:hAnsi="Symbol" w:hint="default"/>
      </w:rPr>
    </w:lvl>
    <w:lvl w:ilvl="7" w:tplc="180A0003" w:tentative="1">
      <w:start w:val="1"/>
      <w:numFmt w:val="bullet"/>
      <w:lvlText w:val="o"/>
      <w:lvlJc w:val="left"/>
      <w:pPr>
        <w:ind w:left="6120" w:hanging="360"/>
      </w:pPr>
      <w:rPr>
        <w:rFonts w:ascii="Courier New" w:hAnsi="Courier New" w:cs="Courier New" w:hint="default"/>
      </w:rPr>
    </w:lvl>
    <w:lvl w:ilvl="8" w:tplc="180A0005" w:tentative="1">
      <w:start w:val="1"/>
      <w:numFmt w:val="bullet"/>
      <w:lvlText w:val=""/>
      <w:lvlJc w:val="left"/>
      <w:pPr>
        <w:ind w:left="6840" w:hanging="360"/>
      </w:pPr>
      <w:rPr>
        <w:rFonts w:ascii="Wingdings" w:hAnsi="Wingdings" w:hint="default"/>
      </w:rPr>
    </w:lvl>
  </w:abstractNum>
  <w:abstractNum w:abstractNumId="12">
    <w:nsid w:val="23DC6440"/>
    <w:multiLevelType w:val="multilevel"/>
    <w:tmpl w:val="93F22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C41D24"/>
    <w:multiLevelType w:val="hybridMultilevel"/>
    <w:tmpl w:val="55FAC356"/>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4">
    <w:nsid w:val="29CE6D08"/>
    <w:multiLevelType w:val="hybridMultilevel"/>
    <w:tmpl w:val="C1542F90"/>
    <w:lvl w:ilvl="0" w:tplc="06AEA538">
      <w:start w:val="1"/>
      <w:numFmt w:val="decimal"/>
      <w:lvlText w:val="%1."/>
      <w:lvlJc w:val="left"/>
      <w:pPr>
        <w:ind w:left="720" w:hanging="360"/>
      </w:pPr>
      <w:rPr>
        <w:rFonts w:hint="default"/>
        <w:b w:val="0"/>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5">
    <w:nsid w:val="3671524A"/>
    <w:multiLevelType w:val="multilevel"/>
    <w:tmpl w:val="972E377A"/>
    <w:lvl w:ilvl="0">
      <w:start w:val="1"/>
      <w:numFmt w:val="decimal"/>
      <w:lvlText w:val="%1."/>
      <w:lvlJc w:val="left"/>
      <w:pPr>
        <w:tabs>
          <w:tab w:val="num" w:pos="720"/>
        </w:tabs>
        <w:ind w:left="720" w:hanging="360"/>
      </w:pPr>
      <w:rPr>
        <w:rFonts w:hint="default"/>
      </w:rPr>
    </w:lvl>
    <w:lvl w:ilvl="1">
      <w:start w:val="6"/>
      <w:numFmt w:val="decimal"/>
      <w:isLgl/>
      <w:lvlText w:val="%1.%2"/>
      <w:lvlJc w:val="left"/>
      <w:pPr>
        <w:tabs>
          <w:tab w:val="num" w:pos="1080"/>
        </w:tabs>
        <w:ind w:left="1080" w:hanging="360"/>
      </w:pPr>
      <w:rPr>
        <w:rFonts w:hint="default"/>
        <w:b/>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4680"/>
        </w:tabs>
        <w:ind w:left="4680" w:hanging="1440"/>
      </w:pPr>
      <w:rPr>
        <w:rFonts w:hint="default"/>
      </w:rPr>
    </w:lvl>
  </w:abstractNum>
  <w:abstractNum w:abstractNumId="16">
    <w:nsid w:val="394A1038"/>
    <w:multiLevelType w:val="hybridMultilevel"/>
    <w:tmpl w:val="CABE63F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7">
    <w:nsid w:val="3BBC5D77"/>
    <w:multiLevelType w:val="hybridMultilevel"/>
    <w:tmpl w:val="E376C212"/>
    <w:lvl w:ilvl="0" w:tplc="180A000D">
      <w:start w:val="1"/>
      <w:numFmt w:val="bullet"/>
      <w:lvlText w:val=""/>
      <w:lvlJc w:val="left"/>
      <w:pPr>
        <w:ind w:left="1004" w:hanging="360"/>
      </w:pPr>
      <w:rPr>
        <w:rFonts w:ascii="Wingdings" w:hAnsi="Wingdings" w:hint="default"/>
      </w:rPr>
    </w:lvl>
    <w:lvl w:ilvl="1" w:tplc="180A0003" w:tentative="1">
      <w:start w:val="1"/>
      <w:numFmt w:val="bullet"/>
      <w:lvlText w:val="o"/>
      <w:lvlJc w:val="left"/>
      <w:pPr>
        <w:ind w:left="1724" w:hanging="360"/>
      </w:pPr>
      <w:rPr>
        <w:rFonts w:ascii="Courier New" w:hAnsi="Courier New" w:cs="Courier New" w:hint="default"/>
      </w:rPr>
    </w:lvl>
    <w:lvl w:ilvl="2" w:tplc="180A0005" w:tentative="1">
      <w:start w:val="1"/>
      <w:numFmt w:val="bullet"/>
      <w:lvlText w:val=""/>
      <w:lvlJc w:val="left"/>
      <w:pPr>
        <w:ind w:left="2444" w:hanging="360"/>
      </w:pPr>
      <w:rPr>
        <w:rFonts w:ascii="Wingdings" w:hAnsi="Wingdings" w:hint="default"/>
      </w:rPr>
    </w:lvl>
    <w:lvl w:ilvl="3" w:tplc="180A0001" w:tentative="1">
      <w:start w:val="1"/>
      <w:numFmt w:val="bullet"/>
      <w:lvlText w:val=""/>
      <w:lvlJc w:val="left"/>
      <w:pPr>
        <w:ind w:left="3164" w:hanging="360"/>
      </w:pPr>
      <w:rPr>
        <w:rFonts w:ascii="Symbol" w:hAnsi="Symbol" w:hint="default"/>
      </w:rPr>
    </w:lvl>
    <w:lvl w:ilvl="4" w:tplc="180A0003" w:tentative="1">
      <w:start w:val="1"/>
      <w:numFmt w:val="bullet"/>
      <w:lvlText w:val="o"/>
      <w:lvlJc w:val="left"/>
      <w:pPr>
        <w:ind w:left="3884" w:hanging="360"/>
      </w:pPr>
      <w:rPr>
        <w:rFonts w:ascii="Courier New" w:hAnsi="Courier New" w:cs="Courier New" w:hint="default"/>
      </w:rPr>
    </w:lvl>
    <w:lvl w:ilvl="5" w:tplc="180A0005" w:tentative="1">
      <w:start w:val="1"/>
      <w:numFmt w:val="bullet"/>
      <w:lvlText w:val=""/>
      <w:lvlJc w:val="left"/>
      <w:pPr>
        <w:ind w:left="4604" w:hanging="360"/>
      </w:pPr>
      <w:rPr>
        <w:rFonts w:ascii="Wingdings" w:hAnsi="Wingdings" w:hint="default"/>
      </w:rPr>
    </w:lvl>
    <w:lvl w:ilvl="6" w:tplc="180A0001" w:tentative="1">
      <w:start w:val="1"/>
      <w:numFmt w:val="bullet"/>
      <w:lvlText w:val=""/>
      <w:lvlJc w:val="left"/>
      <w:pPr>
        <w:ind w:left="5324" w:hanging="360"/>
      </w:pPr>
      <w:rPr>
        <w:rFonts w:ascii="Symbol" w:hAnsi="Symbol" w:hint="default"/>
      </w:rPr>
    </w:lvl>
    <w:lvl w:ilvl="7" w:tplc="180A0003" w:tentative="1">
      <w:start w:val="1"/>
      <w:numFmt w:val="bullet"/>
      <w:lvlText w:val="o"/>
      <w:lvlJc w:val="left"/>
      <w:pPr>
        <w:ind w:left="6044" w:hanging="360"/>
      </w:pPr>
      <w:rPr>
        <w:rFonts w:ascii="Courier New" w:hAnsi="Courier New" w:cs="Courier New" w:hint="default"/>
      </w:rPr>
    </w:lvl>
    <w:lvl w:ilvl="8" w:tplc="180A0005" w:tentative="1">
      <w:start w:val="1"/>
      <w:numFmt w:val="bullet"/>
      <w:lvlText w:val=""/>
      <w:lvlJc w:val="left"/>
      <w:pPr>
        <w:ind w:left="6764" w:hanging="360"/>
      </w:pPr>
      <w:rPr>
        <w:rFonts w:ascii="Wingdings" w:hAnsi="Wingdings" w:hint="default"/>
      </w:rPr>
    </w:lvl>
  </w:abstractNum>
  <w:abstractNum w:abstractNumId="18">
    <w:nsid w:val="3CBA5C12"/>
    <w:multiLevelType w:val="hybridMultilevel"/>
    <w:tmpl w:val="EBCC6F9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9">
    <w:nsid w:val="4634786D"/>
    <w:multiLevelType w:val="hybridMultilevel"/>
    <w:tmpl w:val="974CD89A"/>
    <w:lvl w:ilvl="0" w:tplc="180A0007">
      <w:start w:val="1"/>
      <w:numFmt w:val="bullet"/>
      <w:lvlText w:val=""/>
      <w:lvlPicBulletId w:val="0"/>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0">
    <w:nsid w:val="4DC262C0"/>
    <w:multiLevelType w:val="hybridMultilevel"/>
    <w:tmpl w:val="09AEA3D6"/>
    <w:lvl w:ilvl="0" w:tplc="180A000D">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1">
    <w:nsid w:val="57C44E09"/>
    <w:multiLevelType w:val="hybridMultilevel"/>
    <w:tmpl w:val="6096D216"/>
    <w:lvl w:ilvl="0" w:tplc="5358D426">
      <w:start w:val="1"/>
      <w:numFmt w:val="upperLetter"/>
      <w:lvlText w:val="%1."/>
      <w:lvlJc w:val="left"/>
      <w:pPr>
        <w:ind w:left="360" w:hanging="360"/>
      </w:pPr>
      <w:rPr>
        <w:rFonts w:hint="default"/>
        <w:b/>
        <w:sz w:val="24"/>
        <w:szCs w:val="24"/>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22">
    <w:nsid w:val="5A9A190B"/>
    <w:multiLevelType w:val="hybridMultilevel"/>
    <w:tmpl w:val="B2F03674"/>
    <w:lvl w:ilvl="0" w:tplc="7892EA58">
      <w:start w:val="1"/>
      <w:numFmt w:val="decimal"/>
      <w:lvlText w:val="%1."/>
      <w:lvlJc w:val="left"/>
      <w:pPr>
        <w:ind w:left="720" w:hanging="360"/>
      </w:pPr>
      <w:rPr>
        <w:rFonts w:ascii="Arial Narrow" w:hAnsi="Arial Narrow" w:hint="default"/>
        <w:b/>
        <w:i w:val="0"/>
        <w:color w:val="auto"/>
        <w:sz w:val="22"/>
        <w:szCs w:val="22"/>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3">
    <w:nsid w:val="5AED0FD1"/>
    <w:multiLevelType w:val="hybridMultilevel"/>
    <w:tmpl w:val="93CCA19E"/>
    <w:lvl w:ilvl="0" w:tplc="B3D0ACCE">
      <w:start w:val="1"/>
      <w:numFmt w:val="decimal"/>
      <w:lvlText w:val="%1."/>
      <w:lvlJc w:val="left"/>
      <w:pPr>
        <w:ind w:left="720" w:hanging="360"/>
      </w:pPr>
      <w:rPr>
        <w:rFonts w:ascii="Arial Narrow" w:hAnsi="Arial Narrow" w:hint="default"/>
        <w:b/>
        <w:i w:val="0"/>
        <w:color w:val="auto"/>
        <w:sz w:val="22"/>
        <w:szCs w:val="22"/>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4">
    <w:nsid w:val="5F161B0E"/>
    <w:multiLevelType w:val="hybridMultilevel"/>
    <w:tmpl w:val="F8B02B58"/>
    <w:lvl w:ilvl="0" w:tplc="180A000F">
      <w:start w:val="1"/>
      <w:numFmt w:val="decimal"/>
      <w:lvlText w:val="%1."/>
      <w:lvlJc w:val="left"/>
      <w:pPr>
        <w:ind w:left="360" w:hanging="360"/>
      </w:pPr>
      <w:rPr>
        <w:rFonts w:hint="default"/>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25">
    <w:nsid w:val="693B4522"/>
    <w:multiLevelType w:val="hybridMultilevel"/>
    <w:tmpl w:val="099E49B4"/>
    <w:lvl w:ilvl="0" w:tplc="EB7690FE">
      <w:start w:val="18"/>
      <w:numFmt w:val="bullet"/>
      <w:lvlText w:val="•"/>
      <w:lvlJc w:val="left"/>
      <w:pPr>
        <w:ind w:left="644" w:hanging="360"/>
      </w:pPr>
      <w:rPr>
        <w:rFonts w:ascii="Arial Narrow" w:eastAsia="Calibri" w:hAnsi="Arial Narrow" w:cs="Times New Roman" w:hint="default"/>
      </w:rPr>
    </w:lvl>
    <w:lvl w:ilvl="1" w:tplc="180A0003" w:tentative="1">
      <w:start w:val="1"/>
      <w:numFmt w:val="bullet"/>
      <w:lvlText w:val="o"/>
      <w:lvlJc w:val="left"/>
      <w:pPr>
        <w:ind w:left="1364" w:hanging="360"/>
      </w:pPr>
      <w:rPr>
        <w:rFonts w:ascii="Courier New" w:hAnsi="Courier New" w:cs="Courier New" w:hint="default"/>
      </w:rPr>
    </w:lvl>
    <w:lvl w:ilvl="2" w:tplc="180A0005" w:tentative="1">
      <w:start w:val="1"/>
      <w:numFmt w:val="bullet"/>
      <w:lvlText w:val=""/>
      <w:lvlJc w:val="left"/>
      <w:pPr>
        <w:ind w:left="2084" w:hanging="360"/>
      </w:pPr>
      <w:rPr>
        <w:rFonts w:ascii="Wingdings" w:hAnsi="Wingdings" w:hint="default"/>
      </w:rPr>
    </w:lvl>
    <w:lvl w:ilvl="3" w:tplc="180A0001" w:tentative="1">
      <w:start w:val="1"/>
      <w:numFmt w:val="bullet"/>
      <w:lvlText w:val=""/>
      <w:lvlJc w:val="left"/>
      <w:pPr>
        <w:ind w:left="2804" w:hanging="360"/>
      </w:pPr>
      <w:rPr>
        <w:rFonts w:ascii="Symbol" w:hAnsi="Symbol" w:hint="default"/>
      </w:rPr>
    </w:lvl>
    <w:lvl w:ilvl="4" w:tplc="180A0003" w:tentative="1">
      <w:start w:val="1"/>
      <w:numFmt w:val="bullet"/>
      <w:lvlText w:val="o"/>
      <w:lvlJc w:val="left"/>
      <w:pPr>
        <w:ind w:left="3524" w:hanging="360"/>
      </w:pPr>
      <w:rPr>
        <w:rFonts w:ascii="Courier New" w:hAnsi="Courier New" w:cs="Courier New" w:hint="default"/>
      </w:rPr>
    </w:lvl>
    <w:lvl w:ilvl="5" w:tplc="180A0005" w:tentative="1">
      <w:start w:val="1"/>
      <w:numFmt w:val="bullet"/>
      <w:lvlText w:val=""/>
      <w:lvlJc w:val="left"/>
      <w:pPr>
        <w:ind w:left="4244" w:hanging="360"/>
      </w:pPr>
      <w:rPr>
        <w:rFonts w:ascii="Wingdings" w:hAnsi="Wingdings" w:hint="default"/>
      </w:rPr>
    </w:lvl>
    <w:lvl w:ilvl="6" w:tplc="180A0001" w:tentative="1">
      <w:start w:val="1"/>
      <w:numFmt w:val="bullet"/>
      <w:lvlText w:val=""/>
      <w:lvlJc w:val="left"/>
      <w:pPr>
        <w:ind w:left="4964" w:hanging="360"/>
      </w:pPr>
      <w:rPr>
        <w:rFonts w:ascii="Symbol" w:hAnsi="Symbol" w:hint="default"/>
      </w:rPr>
    </w:lvl>
    <w:lvl w:ilvl="7" w:tplc="180A0003" w:tentative="1">
      <w:start w:val="1"/>
      <w:numFmt w:val="bullet"/>
      <w:lvlText w:val="o"/>
      <w:lvlJc w:val="left"/>
      <w:pPr>
        <w:ind w:left="5684" w:hanging="360"/>
      </w:pPr>
      <w:rPr>
        <w:rFonts w:ascii="Courier New" w:hAnsi="Courier New" w:cs="Courier New" w:hint="default"/>
      </w:rPr>
    </w:lvl>
    <w:lvl w:ilvl="8" w:tplc="180A0005" w:tentative="1">
      <w:start w:val="1"/>
      <w:numFmt w:val="bullet"/>
      <w:lvlText w:val=""/>
      <w:lvlJc w:val="left"/>
      <w:pPr>
        <w:ind w:left="6404" w:hanging="360"/>
      </w:pPr>
      <w:rPr>
        <w:rFonts w:ascii="Wingdings" w:hAnsi="Wingdings" w:hint="default"/>
      </w:rPr>
    </w:lvl>
  </w:abstractNum>
  <w:abstractNum w:abstractNumId="26">
    <w:nsid w:val="70D72FA5"/>
    <w:multiLevelType w:val="hybridMultilevel"/>
    <w:tmpl w:val="E40AEA4C"/>
    <w:lvl w:ilvl="0" w:tplc="180A0015">
      <w:start w:val="1"/>
      <w:numFmt w:val="upperLetter"/>
      <w:lvlText w:val="%1."/>
      <w:lvlJc w:val="left"/>
      <w:pPr>
        <w:ind w:left="360" w:hanging="360"/>
      </w:pPr>
      <w:rPr>
        <w:rFonts w:hint="default"/>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27">
    <w:nsid w:val="74DB477B"/>
    <w:multiLevelType w:val="hybridMultilevel"/>
    <w:tmpl w:val="EA3CBA3E"/>
    <w:lvl w:ilvl="0" w:tplc="180A000D">
      <w:start w:val="1"/>
      <w:numFmt w:val="bullet"/>
      <w:lvlText w:val=""/>
      <w:lvlJc w:val="left"/>
      <w:pPr>
        <w:ind w:left="1080" w:hanging="360"/>
      </w:pPr>
      <w:rPr>
        <w:rFonts w:ascii="Wingdings" w:hAnsi="Wingdings" w:hint="default"/>
      </w:rPr>
    </w:lvl>
    <w:lvl w:ilvl="1" w:tplc="180A0003" w:tentative="1">
      <w:start w:val="1"/>
      <w:numFmt w:val="bullet"/>
      <w:lvlText w:val="o"/>
      <w:lvlJc w:val="left"/>
      <w:pPr>
        <w:ind w:left="1800" w:hanging="360"/>
      </w:pPr>
      <w:rPr>
        <w:rFonts w:ascii="Courier New" w:hAnsi="Courier New" w:cs="Courier New" w:hint="default"/>
      </w:rPr>
    </w:lvl>
    <w:lvl w:ilvl="2" w:tplc="180A0005" w:tentative="1">
      <w:start w:val="1"/>
      <w:numFmt w:val="bullet"/>
      <w:lvlText w:val=""/>
      <w:lvlJc w:val="left"/>
      <w:pPr>
        <w:ind w:left="2520" w:hanging="360"/>
      </w:pPr>
      <w:rPr>
        <w:rFonts w:ascii="Wingdings" w:hAnsi="Wingdings" w:hint="default"/>
      </w:rPr>
    </w:lvl>
    <w:lvl w:ilvl="3" w:tplc="180A0001" w:tentative="1">
      <w:start w:val="1"/>
      <w:numFmt w:val="bullet"/>
      <w:lvlText w:val=""/>
      <w:lvlJc w:val="left"/>
      <w:pPr>
        <w:ind w:left="3240" w:hanging="360"/>
      </w:pPr>
      <w:rPr>
        <w:rFonts w:ascii="Symbol" w:hAnsi="Symbol" w:hint="default"/>
      </w:rPr>
    </w:lvl>
    <w:lvl w:ilvl="4" w:tplc="180A0003" w:tentative="1">
      <w:start w:val="1"/>
      <w:numFmt w:val="bullet"/>
      <w:lvlText w:val="o"/>
      <w:lvlJc w:val="left"/>
      <w:pPr>
        <w:ind w:left="3960" w:hanging="360"/>
      </w:pPr>
      <w:rPr>
        <w:rFonts w:ascii="Courier New" w:hAnsi="Courier New" w:cs="Courier New" w:hint="default"/>
      </w:rPr>
    </w:lvl>
    <w:lvl w:ilvl="5" w:tplc="180A0005" w:tentative="1">
      <w:start w:val="1"/>
      <w:numFmt w:val="bullet"/>
      <w:lvlText w:val=""/>
      <w:lvlJc w:val="left"/>
      <w:pPr>
        <w:ind w:left="4680" w:hanging="360"/>
      </w:pPr>
      <w:rPr>
        <w:rFonts w:ascii="Wingdings" w:hAnsi="Wingdings" w:hint="default"/>
      </w:rPr>
    </w:lvl>
    <w:lvl w:ilvl="6" w:tplc="180A0001" w:tentative="1">
      <w:start w:val="1"/>
      <w:numFmt w:val="bullet"/>
      <w:lvlText w:val=""/>
      <w:lvlJc w:val="left"/>
      <w:pPr>
        <w:ind w:left="5400" w:hanging="360"/>
      </w:pPr>
      <w:rPr>
        <w:rFonts w:ascii="Symbol" w:hAnsi="Symbol" w:hint="default"/>
      </w:rPr>
    </w:lvl>
    <w:lvl w:ilvl="7" w:tplc="180A0003" w:tentative="1">
      <w:start w:val="1"/>
      <w:numFmt w:val="bullet"/>
      <w:lvlText w:val="o"/>
      <w:lvlJc w:val="left"/>
      <w:pPr>
        <w:ind w:left="6120" w:hanging="360"/>
      </w:pPr>
      <w:rPr>
        <w:rFonts w:ascii="Courier New" w:hAnsi="Courier New" w:cs="Courier New" w:hint="default"/>
      </w:rPr>
    </w:lvl>
    <w:lvl w:ilvl="8" w:tplc="180A0005" w:tentative="1">
      <w:start w:val="1"/>
      <w:numFmt w:val="bullet"/>
      <w:lvlText w:val=""/>
      <w:lvlJc w:val="left"/>
      <w:pPr>
        <w:ind w:left="6840" w:hanging="360"/>
      </w:pPr>
      <w:rPr>
        <w:rFonts w:ascii="Wingdings" w:hAnsi="Wingdings" w:hint="default"/>
      </w:rPr>
    </w:lvl>
  </w:abstractNum>
  <w:abstractNum w:abstractNumId="28">
    <w:nsid w:val="76C24F90"/>
    <w:multiLevelType w:val="hybridMultilevel"/>
    <w:tmpl w:val="2294F4C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9">
    <w:nsid w:val="7D447CB8"/>
    <w:multiLevelType w:val="hybridMultilevel"/>
    <w:tmpl w:val="9502FAA0"/>
    <w:lvl w:ilvl="0" w:tplc="64F69440">
      <w:start w:val="1"/>
      <w:numFmt w:val="decimal"/>
      <w:lvlText w:val="%1."/>
      <w:lvlJc w:val="left"/>
      <w:pPr>
        <w:ind w:left="720" w:hanging="360"/>
      </w:pPr>
      <w:rPr>
        <w:rFonts w:ascii="Arial Narrow" w:hAnsi="Arial Narrow" w:hint="default"/>
        <w:b/>
        <w:i w:val="0"/>
        <w:color w:val="auto"/>
        <w:sz w:val="22"/>
        <w:szCs w:val="22"/>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24"/>
  </w:num>
  <w:num w:numId="2">
    <w:abstractNumId w:val="21"/>
  </w:num>
  <w:num w:numId="3">
    <w:abstractNumId w:val="26"/>
  </w:num>
  <w:num w:numId="4">
    <w:abstractNumId w:val="11"/>
  </w:num>
  <w:num w:numId="5">
    <w:abstractNumId w:val="5"/>
  </w:num>
  <w:num w:numId="6">
    <w:abstractNumId w:val="19"/>
  </w:num>
  <w:num w:numId="7">
    <w:abstractNumId w:val="28"/>
  </w:num>
  <w:num w:numId="8">
    <w:abstractNumId w:val="6"/>
  </w:num>
  <w:num w:numId="9">
    <w:abstractNumId w:val="12"/>
  </w:num>
  <w:num w:numId="10">
    <w:abstractNumId w:val="3"/>
  </w:num>
  <w:num w:numId="11">
    <w:abstractNumId w:val="18"/>
  </w:num>
  <w:num w:numId="12">
    <w:abstractNumId w:val="13"/>
  </w:num>
  <w:num w:numId="13">
    <w:abstractNumId w:val="16"/>
  </w:num>
  <w:num w:numId="14">
    <w:abstractNumId w:val="8"/>
  </w:num>
  <w:num w:numId="15">
    <w:abstractNumId w:val="7"/>
  </w:num>
  <w:num w:numId="16">
    <w:abstractNumId w:val="22"/>
  </w:num>
  <w:num w:numId="17">
    <w:abstractNumId w:val="10"/>
  </w:num>
  <w:num w:numId="18">
    <w:abstractNumId w:val="29"/>
  </w:num>
  <w:num w:numId="19">
    <w:abstractNumId w:val="23"/>
  </w:num>
  <w:num w:numId="20">
    <w:abstractNumId w:val="14"/>
  </w:num>
  <w:num w:numId="21">
    <w:abstractNumId w:val="27"/>
  </w:num>
  <w:num w:numId="22">
    <w:abstractNumId w:val="20"/>
  </w:num>
  <w:num w:numId="23">
    <w:abstractNumId w:val="17"/>
  </w:num>
  <w:num w:numId="24">
    <w:abstractNumId w:val="25"/>
  </w:num>
  <w:num w:numId="25">
    <w:abstractNumId w:val="1"/>
  </w:num>
  <w:num w:numId="26">
    <w:abstractNumId w:val="2"/>
  </w:num>
  <w:num w:numId="27">
    <w:abstractNumId w:val="15"/>
  </w:num>
  <w:num w:numId="28">
    <w:abstractNumId w:val="9"/>
  </w:num>
  <w:num w:numId="29">
    <w:abstractNumId w:val="0"/>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PA" w:vendorID="64" w:dllVersion="131078" w:nlCheck="1" w:checkStyle="0"/>
  <w:activeWritingStyle w:appName="MSWord" w:lang="es-ES_tradnl" w:vendorID="64" w:dllVersion="131078" w:nlCheck="1" w:checkStyle="0"/>
  <w:activeWritingStyle w:appName="MSWord" w:lang="en-US" w:vendorID="64" w:dllVersion="131078" w:nlCheck="1" w:checkStyle="0"/>
  <w:activeWritingStyle w:appName="MSWord" w:lang="es-MX" w:vendorID="64" w:dllVersion="131078" w:nlCheck="1" w:checkStyle="0"/>
  <w:activeWritingStyle w:appName="MSWord" w:lang="es-ES" w:vendorID="64" w:dllVersion="131078" w:nlCheck="1" w:checkStyle="0"/>
  <w:activeWritingStyle w:appName="MSWord" w:lang="en-GB"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8E6"/>
    <w:rsid w:val="00021BC0"/>
    <w:rsid w:val="00036FBC"/>
    <w:rsid w:val="000A5A22"/>
    <w:rsid w:val="00117488"/>
    <w:rsid w:val="001504AE"/>
    <w:rsid w:val="00197D28"/>
    <w:rsid w:val="001B1600"/>
    <w:rsid w:val="001B55DC"/>
    <w:rsid w:val="001D78E6"/>
    <w:rsid w:val="001F4139"/>
    <w:rsid w:val="00205225"/>
    <w:rsid w:val="0021705D"/>
    <w:rsid w:val="00262437"/>
    <w:rsid w:val="002B2C5A"/>
    <w:rsid w:val="002B511C"/>
    <w:rsid w:val="002E5613"/>
    <w:rsid w:val="003273CC"/>
    <w:rsid w:val="003337A7"/>
    <w:rsid w:val="003516C7"/>
    <w:rsid w:val="00352168"/>
    <w:rsid w:val="003574E8"/>
    <w:rsid w:val="003620D1"/>
    <w:rsid w:val="004C453E"/>
    <w:rsid w:val="004F3203"/>
    <w:rsid w:val="00502709"/>
    <w:rsid w:val="0052479B"/>
    <w:rsid w:val="00586C22"/>
    <w:rsid w:val="005A59A3"/>
    <w:rsid w:val="005B2164"/>
    <w:rsid w:val="005C6EB2"/>
    <w:rsid w:val="005F1741"/>
    <w:rsid w:val="00600E5F"/>
    <w:rsid w:val="006038AC"/>
    <w:rsid w:val="0061714C"/>
    <w:rsid w:val="0068125C"/>
    <w:rsid w:val="006A6021"/>
    <w:rsid w:val="006C3805"/>
    <w:rsid w:val="006C50A2"/>
    <w:rsid w:val="00712313"/>
    <w:rsid w:val="0072215E"/>
    <w:rsid w:val="007258E5"/>
    <w:rsid w:val="00751B37"/>
    <w:rsid w:val="007865AA"/>
    <w:rsid w:val="007A2218"/>
    <w:rsid w:val="007B1607"/>
    <w:rsid w:val="00851F4F"/>
    <w:rsid w:val="00861106"/>
    <w:rsid w:val="008B1CAE"/>
    <w:rsid w:val="008B5607"/>
    <w:rsid w:val="008E406F"/>
    <w:rsid w:val="009550C8"/>
    <w:rsid w:val="00962B0E"/>
    <w:rsid w:val="009C7043"/>
    <w:rsid w:val="009E162B"/>
    <w:rsid w:val="00A179ED"/>
    <w:rsid w:val="00A20F9A"/>
    <w:rsid w:val="00A55FCC"/>
    <w:rsid w:val="00A9365A"/>
    <w:rsid w:val="00AC1FE0"/>
    <w:rsid w:val="00AD3D20"/>
    <w:rsid w:val="00B25CA4"/>
    <w:rsid w:val="00B3029A"/>
    <w:rsid w:val="00B46856"/>
    <w:rsid w:val="00B5576B"/>
    <w:rsid w:val="00B8033E"/>
    <w:rsid w:val="00BC6170"/>
    <w:rsid w:val="00BE0474"/>
    <w:rsid w:val="00C17499"/>
    <w:rsid w:val="00C569B9"/>
    <w:rsid w:val="00CA2E3A"/>
    <w:rsid w:val="00CC3F6D"/>
    <w:rsid w:val="00CD6747"/>
    <w:rsid w:val="00CD6EA9"/>
    <w:rsid w:val="00CD6F40"/>
    <w:rsid w:val="00CF12CF"/>
    <w:rsid w:val="00CF7C19"/>
    <w:rsid w:val="00D35572"/>
    <w:rsid w:val="00D73384"/>
    <w:rsid w:val="00D77758"/>
    <w:rsid w:val="00DF654D"/>
    <w:rsid w:val="00E11A91"/>
    <w:rsid w:val="00E31262"/>
    <w:rsid w:val="00E56F2E"/>
    <w:rsid w:val="00E9169C"/>
    <w:rsid w:val="00EB0A1A"/>
    <w:rsid w:val="00EB4CAA"/>
    <w:rsid w:val="00F6206F"/>
    <w:rsid w:val="00F64C11"/>
    <w:rsid w:val="00F75A28"/>
    <w:rsid w:val="00FD41DC"/>
    <w:rsid w:val="00FD44B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10A46B-85E5-49D6-82F9-82AF1965D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E0474"/>
    <w:pPr>
      <w:keepNext/>
      <w:spacing w:line="240" w:lineRule="auto"/>
      <w:jc w:val="both"/>
      <w:outlineLvl w:val="0"/>
    </w:pPr>
    <w:rPr>
      <w:rFonts w:ascii="Arial Narrow" w:eastAsia="Times New Roman" w:hAnsi="Arial Narrow" w:cs="Arial"/>
      <w:b/>
      <w:iCs/>
      <w:color w:val="222222"/>
      <w:sz w:val="20"/>
      <w:szCs w:val="20"/>
      <w:u w:val="single"/>
      <w:lang w:eastAsia="es-PA"/>
    </w:rPr>
  </w:style>
  <w:style w:type="paragraph" w:styleId="Ttulo2">
    <w:name w:val="heading 2"/>
    <w:basedOn w:val="Normal"/>
    <w:next w:val="Normal"/>
    <w:link w:val="Ttulo2Car"/>
    <w:uiPriority w:val="9"/>
    <w:semiHidden/>
    <w:unhideWhenUsed/>
    <w:qFormat/>
    <w:rsid w:val="00E312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78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78E6"/>
  </w:style>
  <w:style w:type="paragraph" w:styleId="Piedepgina">
    <w:name w:val="footer"/>
    <w:basedOn w:val="Normal"/>
    <w:link w:val="PiedepginaCar"/>
    <w:uiPriority w:val="99"/>
    <w:unhideWhenUsed/>
    <w:rsid w:val="001D78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78E6"/>
  </w:style>
  <w:style w:type="paragraph" w:styleId="Prrafodelista">
    <w:name w:val="List Paragraph"/>
    <w:basedOn w:val="Normal"/>
    <w:uiPriority w:val="34"/>
    <w:qFormat/>
    <w:rsid w:val="00CA2E3A"/>
    <w:pPr>
      <w:ind w:left="720"/>
      <w:contextualSpacing/>
    </w:pPr>
  </w:style>
  <w:style w:type="paragraph" w:styleId="Textodeglobo">
    <w:name w:val="Balloon Text"/>
    <w:basedOn w:val="Normal"/>
    <w:link w:val="TextodegloboCar"/>
    <w:uiPriority w:val="99"/>
    <w:semiHidden/>
    <w:unhideWhenUsed/>
    <w:rsid w:val="00D7338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73384"/>
    <w:rPr>
      <w:rFonts w:ascii="Segoe UI" w:hAnsi="Segoe UI" w:cs="Segoe UI"/>
      <w:sz w:val="18"/>
      <w:szCs w:val="18"/>
    </w:rPr>
  </w:style>
  <w:style w:type="character" w:customStyle="1" w:styleId="Ttulo1Car">
    <w:name w:val="Título 1 Car"/>
    <w:basedOn w:val="Fuentedeprrafopredeter"/>
    <w:link w:val="Ttulo1"/>
    <w:uiPriority w:val="9"/>
    <w:rsid w:val="00BE0474"/>
    <w:rPr>
      <w:rFonts w:ascii="Arial Narrow" w:eastAsia="Times New Roman" w:hAnsi="Arial Narrow" w:cs="Arial"/>
      <w:b/>
      <w:iCs/>
      <w:color w:val="222222"/>
      <w:sz w:val="20"/>
      <w:szCs w:val="20"/>
      <w:u w:val="single"/>
      <w:lang w:eastAsia="es-PA"/>
    </w:rPr>
  </w:style>
  <w:style w:type="character" w:customStyle="1" w:styleId="Ttulo2Car">
    <w:name w:val="Título 2 Car"/>
    <w:basedOn w:val="Fuentedeprrafopredeter"/>
    <w:link w:val="Ttulo2"/>
    <w:uiPriority w:val="9"/>
    <w:semiHidden/>
    <w:rsid w:val="00E31262"/>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3337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657C7-A9E8-4F9B-A211-6E9A4E3B8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1629</Words>
  <Characters>8960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I7 7040</cp:lastModifiedBy>
  <cp:revision>4</cp:revision>
  <cp:lastPrinted>2015-01-06T16:19:00Z</cp:lastPrinted>
  <dcterms:created xsi:type="dcterms:W3CDTF">2018-05-31T19:57:00Z</dcterms:created>
  <dcterms:modified xsi:type="dcterms:W3CDTF">2018-06-04T17:06:00Z</dcterms:modified>
</cp:coreProperties>
</file>